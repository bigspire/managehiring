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949" w:rsidRPr="0017408C" w:rsidRDefault="001F5949" w:rsidP="001F5949">
      <w:pPr>
        <w:rPr>
          <w:rFonts w:ascii="Arial" w:hAnsi="Arial" w:cs="Arial"/>
          <w:sz w:val="22"/>
          <w:szCs w:val="22"/>
        </w:rPr>
      </w:pPr>
    </w:p>
    <w:tbl>
      <w:tblPr>
        <w:tblW w:w="0" w:type="auto"/>
        <w:tblInd w:w="219" w:type="dxa"/>
        <w:tblLayout w:type="fixed"/>
        <w:tblLook w:val="0000"/>
      </w:tblPr>
      <w:tblGrid>
        <w:gridCol w:w="4230"/>
        <w:gridCol w:w="5019"/>
      </w:tblGrid>
      <w:tr w:rsidR="001F5949" w:rsidRPr="0017408C" w:rsidTr="00173A57">
        <w:trPr>
          <w:trHeight w:val="816"/>
        </w:trPr>
        <w:tc>
          <w:tcPr>
            <w:tcW w:w="4230" w:type="dxa"/>
            <w:shd w:val="clear" w:color="auto" w:fill="auto"/>
          </w:tcPr>
          <w:p w:rsidR="001F5949" w:rsidRPr="0017408C" w:rsidRDefault="001F5949" w:rsidP="00173A57">
            <w:pPr>
              <w:spacing w:before="60"/>
              <w:rPr>
                <w:rFonts w:ascii="Arial" w:hAnsi="Arial" w:cs="Arial"/>
                <w:b/>
              </w:rPr>
            </w:pPr>
            <w:proofErr w:type="spellStart"/>
            <w:r w:rsidRPr="0017408C">
              <w:rPr>
                <w:rFonts w:ascii="Arial" w:hAnsi="Arial" w:cs="Arial"/>
                <w:b/>
                <w:sz w:val="22"/>
                <w:szCs w:val="22"/>
              </w:rPr>
              <w:t>Suchismita</w:t>
            </w:r>
            <w:proofErr w:type="spellEnd"/>
            <w:r w:rsidRPr="0017408C">
              <w:rPr>
                <w:rFonts w:ascii="Arial" w:hAnsi="Arial" w:cs="Arial"/>
                <w:b/>
                <w:sz w:val="22"/>
                <w:szCs w:val="22"/>
              </w:rPr>
              <w:t xml:space="preserve"> </w:t>
            </w:r>
            <w:proofErr w:type="spellStart"/>
            <w:r w:rsidRPr="0017408C">
              <w:rPr>
                <w:rFonts w:ascii="Arial" w:hAnsi="Arial" w:cs="Arial"/>
                <w:b/>
                <w:sz w:val="22"/>
                <w:szCs w:val="22"/>
              </w:rPr>
              <w:t>Nayak</w:t>
            </w:r>
            <w:proofErr w:type="spellEnd"/>
          </w:p>
          <w:p w:rsidR="001F5949" w:rsidRPr="0017408C" w:rsidRDefault="001F5949" w:rsidP="00173A57">
            <w:pPr>
              <w:spacing w:before="60"/>
              <w:rPr>
                <w:rFonts w:ascii="Arial" w:hAnsi="Arial" w:cs="Arial"/>
              </w:rPr>
            </w:pPr>
            <w:r>
              <w:rPr>
                <w:rFonts w:ascii="Arial" w:hAnsi="Arial" w:cs="Arial"/>
                <w:color w:val="222222"/>
                <w:sz w:val="22"/>
                <w:szCs w:val="22"/>
                <w:shd w:val="clear" w:color="auto" w:fill="FFFFFF"/>
              </w:rPr>
              <w:t xml:space="preserve"> </w:t>
            </w:r>
            <w:r w:rsidRPr="0017408C">
              <w:rPr>
                <w:rFonts w:ascii="Arial" w:hAnsi="Arial" w:cs="Arial"/>
                <w:color w:val="222222"/>
                <w:sz w:val="22"/>
                <w:szCs w:val="22"/>
                <w:shd w:val="clear" w:color="auto" w:fill="FFFFFF"/>
              </w:rPr>
              <w:t xml:space="preserve">#306,Sai  </w:t>
            </w:r>
            <w:proofErr w:type="spellStart"/>
            <w:r w:rsidRPr="0017408C">
              <w:rPr>
                <w:rFonts w:ascii="Arial" w:hAnsi="Arial" w:cs="Arial"/>
                <w:color w:val="222222"/>
                <w:sz w:val="22"/>
                <w:szCs w:val="22"/>
                <w:shd w:val="clear" w:color="auto" w:fill="FFFFFF"/>
              </w:rPr>
              <w:t>Someshwar</w:t>
            </w:r>
            <w:proofErr w:type="spellEnd"/>
            <w:r w:rsidRPr="0017408C">
              <w:rPr>
                <w:rFonts w:ascii="Arial" w:hAnsi="Arial" w:cs="Arial"/>
                <w:color w:val="222222"/>
                <w:sz w:val="22"/>
                <w:szCs w:val="22"/>
                <w:shd w:val="clear" w:color="auto" w:fill="FFFFFF"/>
              </w:rPr>
              <w:t xml:space="preserve"> Residency,</w:t>
            </w:r>
            <w:r>
              <w:rPr>
                <w:rFonts w:ascii="Arial" w:hAnsi="Arial" w:cs="Arial"/>
                <w:color w:val="222222"/>
                <w:sz w:val="22"/>
                <w:szCs w:val="22"/>
                <w:shd w:val="clear" w:color="auto" w:fill="FFFFFF"/>
              </w:rPr>
              <w:t xml:space="preserve"> </w:t>
            </w:r>
            <w:r>
              <w:rPr>
                <w:rFonts w:ascii="Arial" w:hAnsi="Arial" w:cs="Arial"/>
                <w:color w:val="222222"/>
                <w:sz w:val="22"/>
                <w:szCs w:val="22"/>
                <w:shd w:val="clear" w:color="auto" w:fill="FFFFFF"/>
              </w:rPr>
              <w:br/>
              <w:t xml:space="preserve"> </w:t>
            </w:r>
            <w:r w:rsidRPr="0017408C">
              <w:rPr>
                <w:rFonts w:ascii="Arial" w:hAnsi="Arial" w:cs="Arial"/>
                <w:color w:val="222222"/>
                <w:sz w:val="22"/>
                <w:szCs w:val="22"/>
                <w:shd w:val="clear" w:color="auto" w:fill="FFFFFF"/>
              </w:rPr>
              <w:t xml:space="preserve">2nd B </w:t>
            </w:r>
            <w:proofErr w:type="spellStart"/>
            <w:r>
              <w:rPr>
                <w:rFonts w:ascii="Arial" w:hAnsi="Arial" w:cs="Arial"/>
                <w:color w:val="222222"/>
                <w:sz w:val="22"/>
                <w:szCs w:val="22"/>
                <w:shd w:val="clear" w:color="auto" w:fill="FFFFFF"/>
              </w:rPr>
              <w:t>C</w:t>
            </w:r>
            <w:r w:rsidRPr="0017408C">
              <w:rPr>
                <w:rFonts w:ascii="Arial" w:hAnsi="Arial" w:cs="Arial"/>
                <w:color w:val="222222"/>
                <w:sz w:val="22"/>
                <w:szCs w:val="22"/>
                <w:shd w:val="clear" w:color="auto" w:fill="FFFFFF"/>
              </w:rPr>
              <w:t>ross,BTM</w:t>
            </w:r>
            <w:proofErr w:type="spellEnd"/>
            <w:r w:rsidRPr="0017408C">
              <w:rPr>
                <w:rFonts w:ascii="Arial" w:hAnsi="Arial" w:cs="Arial"/>
                <w:color w:val="222222"/>
                <w:sz w:val="22"/>
                <w:szCs w:val="22"/>
                <w:shd w:val="clear" w:color="auto" w:fill="FFFFFF"/>
              </w:rPr>
              <w:t xml:space="preserve"> 1st  stage</w:t>
            </w:r>
            <w:r w:rsidRPr="0017408C">
              <w:rPr>
                <w:rFonts w:ascii="Arial" w:hAnsi="Arial" w:cs="Arial"/>
                <w:color w:val="222222"/>
                <w:sz w:val="22"/>
                <w:szCs w:val="22"/>
              </w:rPr>
              <w:br/>
            </w:r>
            <w:r>
              <w:rPr>
                <w:rFonts w:ascii="Arial" w:hAnsi="Arial" w:cs="Arial"/>
                <w:color w:val="222222"/>
                <w:sz w:val="22"/>
                <w:szCs w:val="22"/>
                <w:shd w:val="clear" w:color="auto" w:fill="FFFFFF"/>
              </w:rPr>
              <w:t xml:space="preserve"> </w:t>
            </w:r>
            <w:r w:rsidRPr="0017408C">
              <w:rPr>
                <w:rFonts w:ascii="Arial" w:hAnsi="Arial" w:cs="Arial"/>
                <w:color w:val="222222"/>
                <w:sz w:val="22"/>
                <w:szCs w:val="22"/>
                <w:shd w:val="clear" w:color="auto" w:fill="FFFFFF"/>
              </w:rPr>
              <w:t>Bangalore – 560068</w:t>
            </w:r>
            <w:bookmarkStart w:id="0" w:name="_GoBack"/>
            <w:bookmarkEnd w:id="0"/>
          </w:p>
        </w:tc>
        <w:tc>
          <w:tcPr>
            <w:tcW w:w="5019" w:type="dxa"/>
            <w:shd w:val="clear" w:color="auto" w:fill="auto"/>
          </w:tcPr>
          <w:p w:rsidR="001F5949" w:rsidRPr="0017408C" w:rsidRDefault="001F5949" w:rsidP="00173A57">
            <w:pPr>
              <w:spacing w:before="60"/>
              <w:rPr>
                <w:rFonts w:ascii="Arial" w:hAnsi="Arial" w:cs="Arial"/>
              </w:rPr>
            </w:pPr>
            <w:r w:rsidRPr="0017408C">
              <w:rPr>
                <w:rFonts w:ascii="Arial" w:hAnsi="Arial" w:cs="Arial"/>
                <w:sz w:val="22"/>
                <w:szCs w:val="22"/>
              </w:rPr>
              <w:t xml:space="preserve">              Email      </w:t>
            </w:r>
            <w:r w:rsidRPr="0017408C">
              <w:rPr>
                <w:rFonts w:ascii="Arial" w:hAnsi="Arial" w:cs="Arial"/>
                <w:b/>
                <w:sz w:val="22"/>
                <w:szCs w:val="22"/>
              </w:rPr>
              <w:t xml:space="preserve">: </w:t>
            </w:r>
            <w:r>
              <w:rPr>
                <w:rFonts w:ascii="Arial" w:hAnsi="Arial" w:cs="Arial"/>
                <w:b/>
                <w:sz w:val="22"/>
                <w:szCs w:val="22"/>
              </w:rPr>
              <w:t xml:space="preserve"> </w:t>
            </w:r>
            <w:r w:rsidRPr="00321025">
              <w:rPr>
                <w:rFonts w:ascii="Arial" w:hAnsi="Arial" w:cs="Arial"/>
                <w:b/>
                <w:sz w:val="22"/>
                <w:szCs w:val="22"/>
                <w:lang w:bidi="ar-SA"/>
              </w:rPr>
              <w:t>********************</w:t>
            </w:r>
          </w:p>
          <w:p w:rsidR="001F5949" w:rsidRPr="0017408C" w:rsidRDefault="001F5949" w:rsidP="00173A57">
            <w:pPr>
              <w:spacing w:before="60"/>
              <w:rPr>
                <w:rFonts w:ascii="Arial" w:hAnsi="Arial" w:cs="Arial"/>
              </w:rPr>
            </w:pPr>
            <w:r w:rsidRPr="0017408C">
              <w:rPr>
                <w:rFonts w:ascii="Arial" w:hAnsi="Arial" w:cs="Arial"/>
                <w:sz w:val="22"/>
                <w:szCs w:val="22"/>
              </w:rPr>
              <w:t xml:space="preserve">              Mobile   </w:t>
            </w:r>
            <w:r>
              <w:rPr>
                <w:rFonts w:ascii="Arial" w:hAnsi="Arial" w:cs="Arial"/>
                <w:sz w:val="22"/>
                <w:szCs w:val="22"/>
              </w:rPr>
              <w:t xml:space="preserve"> </w:t>
            </w:r>
            <w:r w:rsidRPr="0017408C">
              <w:rPr>
                <w:rFonts w:ascii="Arial" w:hAnsi="Arial" w:cs="Arial"/>
                <w:b/>
                <w:sz w:val="22"/>
                <w:szCs w:val="22"/>
              </w:rPr>
              <w:t>:</w:t>
            </w:r>
            <w:r>
              <w:rPr>
                <w:rFonts w:ascii="Arial" w:hAnsi="Arial" w:cs="Arial"/>
                <w:b/>
                <w:sz w:val="22"/>
                <w:szCs w:val="22"/>
              </w:rPr>
              <w:t xml:space="preserve">  </w:t>
            </w:r>
            <w:r w:rsidRPr="0017408C">
              <w:rPr>
                <w:rFonts w:ascii="Arial" w:hAnsi="Arial" w:cs="Arial"/>
                <w:b/>
                <w:sz w:val="22"/>
                <w:szCs w:val="22"/>
              </w:rPr>
              <w:t>********************</w:t>
            </w:r>
          </w:p>
        </w:tc>
      </w:tr>
    </w:tbl>
    <w:p w:rsidR="001F5949" w:rsidRPr="0017408C" w:rsidRDefault="001F5949" w:rsidP="001F5949">
      <w:pPr>
        <w:pStyle w:val="PlainText"/>
        <w:ind w:right="-324"/>
        <w:rPr>
          <w:rFonts w:ascii="Arial" w:eastAsia="MS Mincho" w:hAnsi="Arial" w:cs="Arial"/>
          <w:b/>
          <w:sz w:val="22"/>
          <w:szCs w:val="22"/>
          <w:u w:val="single"/>
        </w:rPr>
      </w:pPr>
    </w:p>
    <w:p w:rsidR="001F5949" w:rsidRPr="0017408C" w:rsidRDefault="001F5949" w:rsidP="001F5949">
      <w:pPr>
        <w:pStyle w:val="PlainText"/>
        <w:ind w:right="-324"/>
        <w:rPr>
          <w:rFonts w:ascii="Arial" w:eastAsia="MS Mincho" w:hAnsi="Arial" w:cs="Arial"/>
          <w:b/>
          <w:sz w:val="22"/>
          <w:szCs w:val="22"/>
          <w:u w:val="single"/>
          <w:lang w:eastAsia="en-US"/>
        </w:rPr>
      </w:pPr>
      <w:r w:rsidRPr="005156AE">
        <w:rPr>
          <w:rFonts w:ascii="Arial" w:hAnsi="Arial" w:cs="Arial"/>
          <w:sz w:val="22"/>
          <w:szCs w:val="22"/>
        </w:rPr>
        <w:pict>
          <v:line id="_x0000_s1029" style="position:absolute;z-index:251658240" from="0,.15pt" to="468pt,.15pt" strokeweight="1.59mm">
            <v:stroke joinstyle="miter" endcap="square"/>
          </v:line>
        </w:pict>
      </w:r>
    </w:p>
    <w:p w:rsidR="001F5949" w:rsidRPr="0017408C" w:rsidRDefault="001F5949" w:rsidP="001F5949">
      <w:pPr>
        <w:pStyle w:val="PlainText"/>
        <w:tabs>
          <w:tab w:val="left" w:pos="5940"/>
        </w:tabs>
        <w:ind w:right="-324"/>
        <w:rPr>
          <w:rFonts w:ascii="Arial" w:eastAsia="MS Mincho" w:hAnsi="Arial" w:cs="Arial"/>
          <w:sz w:val="22"/>
          <w:szCs w:val="22"/>
        </w:rPr>
      </w:pPr>
      <w:r w:rsidRPr="0017408C">
        <w:rPr>
          <w:rFonts w:ascii="Arial" w:eastAsia="MS Mincho" w:hAnsi="Arial" w:cs="Arial"/>
          <w:b/>
          <w:sz w:val="22"/>
          <w:szCs w:val="22"/>
          <w:u w:val="single"/>
        </w:rPr>
        <w:t>OBJECTIVE</w:t>
      </w:r>
    </w:p>
    <w:p w:rsidR="001F5949" w:rsidRPr="0017408C" w:rsidRDefault="001F5949" w:rsidP="001F5949">
      <w:pPr>
        <w:pStyle w:val="PlainText"/>
        <w:tabs>
          <w:tab w:val="left" w:pos="5940"/>
        </w:tabs>
        <w:ind w:right="-324"/>
        <w:rPr>
          <w:rFonts w:ascii="Arial" w:eastAsia="MS Mincho" w:hAnsi="Arial" w:cs="Arial"/>
          <w:sz w:val="22"/>
          <w:szCs w:val="22"/>
        </w:rPr>
      </w:pPr>
      <w:r w:rsidRPr="0017408C">
        <w:rPr>
          <w:rFonts w:ascii="Arial" w:eastAsia="MS Mincho" w:hAnsi="Arial" w:cs="Arial"/>
          <w:sz w:val="22"/>
          <w:szCs w:val="22"/>
        </w:rPr>
        <w:tab/>
      </w:r>
    </w:p>
    <w:p w:rsidR="001F5949" w:rsidRPr="0017408C" w:rsidRDefault="001F5949" w:rsidP="001F5949">
      <w:pPr>
        <w:pStyle w:val="PlainText"/>
        <w:spacing w:line="360" w:lineRule="auto"/>
        <w:ind w:right="-331" w:firstLine="720"/>
        <w:rPr>
          <w:rFonts w:ascii="Arial" w:eastAsia="MS Mincho" w:hAnsi="Arial" w:cs="Arial"/>
          <w:b/>
          <w:sz w:val="22"/>
          <w:szCs w:val="22"/>
        </w:rPr>
      </w:pPr>
      <w:r w:rsidRPr="0017408C">
        <w:rPr>
          <w:rFonts w:ascii="Arial" w:eastAsia="MS Mincho" w:hAnsi="Arial" w:cs="Arial"/>
          <w:sz w:val="22"/>
          <w:szCs w:val="22"/>
        </w:rPr>
        <w:t>To secure a challenging position that will enable me to use my Software Testing and Quality Management skills. To use my ability in a team environment, and pursue a growth oriented career in the IT field.</w:t>
      </w:r>
    </w:p>
    <w:p w:rsidR="001F5949" w:rsidRPr="0017408C" w:rsidRDefault="001F5949" w:rsidP="001F5949">
      <w:pPr>
        <w:pStyle w:val="PlainText"/>
        <w:ind w:right="-331" w:firstLine="720"/>
        <w:rPr>
          <w:rFonts w:ascii="Arial" w:eastAsia="MS Mincho" w:hAnsi="Arial" w:cs="Arial"/>
          <w:b/>
          <w:sz w:val="22"/>
          <w:szCs w:val="22"/>
        </w:rPr>
      </w:pPr>
    </w:p>
    <w:p w:rsidR="001F5949" w:rsidRPr="0017408C" w:rsidRDefault="001F5949" w:rsidP="001F5949">
      <w:pPr>
        <w:pStyle w:val="PlainText"/>
        <w:rPr>
          <w:rFonts w:ascii="Arial" w:eastAsia="MS Mincho" w:hAnsi="Arial" w:cs="Arial"/>
          <w:b/>
          <w:sz w:val="22"/>
          <w:szCs w:val="22"/>
          <w:u w:val="single"/>
        </w:rPr>
      </w:pPr>
      <w:r w:rsidRPr="0017408C">
        <w:rPr>
          <w:rFonts w:ascii="Arial" w:eastAsia="MS Mincho" w:hAnsi="Arial" w:cs="Arial"/>
          <w:b/>
          <w:sz w:val="22"/>
          <w:szCs w:val="22"/>
          <w:u w:val="single"/>
        </w:rPr>
        <w:t>PROFESSIONAL SUMMARY</w:t>
      </w:r>
    </w:p>
    <w:p w:rsidR="001F5949" w:rsidRPr="0017408C" w:rsidRDefault="001F5949" w:rsidP="001F5949">
      <w:pPr>
        <w:pStyle w:val="PlainText"/>
        <w:rPr>
          <w:rFonts w:ascii="Arial" w:eastAsia="MS Mincho" w:hAnsi="Arial" w:cs="Arial"/>
          <w:b/>
          <w:sz w:val="22"/>
          <w:szCs w:val="22"/>
          <w:u w:val="single"/>
        </w:rPr>
      </w:pP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2+ </w:t>
      </w:r>
      <w:proofErr w:type="gramStart"/>
      <w:r w:rsidRPr="0017408C">
        <w:rPr>
          <w:rFonts w:ascii="Arial" w:hAnsi="Arial" w:cs="Arial"/>
          <w:sz w:val="22"/>
          <w:szCs w:val="22"/>
        </w:rPr>
        <w:t>years  of</w:t>
      </w:r>
      <w:proofErr w:type="gramEnd"/>
      <w:r w:rsidRPr="0017408C">
        <w:rPr>
          <w:rFonts w:ascii="Arial" w:hAnsi="Arial" w:cs="Arial"/>
          <w:sz w:val="22"/>
          <w:szCs w:val="22"/>
        </w:rPr>
        <w:t xml:space="preserve"> IT experience in Software Testing.</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Involved into Manual Testing.</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Knowledge in all phases of SDLC, STLC.</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Understanding the Functional Requirement.</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Designing the Test Case for given Functional Requirements &amp; executing it.</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Experience in Functional testing, Regression Testing, System Testing, Usability Testing, Compatibility Testing and Black Box Testing.</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By Utilizing the Less Test Cases &amp; identifying the maximum Defects.</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After ensuring the duplicates will raise the </w:t>
      </w:r>
      <w:proofErr w:type="gramStart"/>
      <w:r w:rsidRPr="0017408C">
        <w:rPr>
          <w:rFonts w:ascii="Arial" w:hAnsi="Arial" w:cs="Arial"/>
          <w:sz w:val="22"/>
          <w:szCs w:val="22"/>
        </w:rPr>
        <w:t>valid  Bugs</w:t>
      </w:r>
      <w:proofErr w:type="gramEnd"/>
      <w:r w:rsidRPr="0017408C">
        <w:rPr>
          <w:rFonts w:ascii="Arial" w:hAnsi="Arial" w:cs="Arial"/>
          <w:sz w:val="22"/>
          <w:szCs w:val="22"/>
        </w:rPr>
        <w:t xml:space="preserve"> which should be </w:t>
      </w:r>
      <w:proofErr w:type="spellStart"/>
      <w:r w:rsidRPr="0017408C">
        <w:rPr>
          <w:rFonts w:ascii="Arial" w:hAnsi="Arial" w:cs="Arial"/>
          <w:sz w:val="22"/>
          <w:szCs w:val="22"/>
        </w:rPr>
        <w:t>fixby</w:t>
      </w:r>
      <w:proofErr w:type="spellEnd"/>
      <w:r w:rsidRPr="0017408C">
        <w:rPr>
          <w:rFonts w:ascii="Arial" w:hAnsi="Arial" w:cs="Arial"/>
          <w:sz w:val="22"/>
          <w:szCs w:val="22"/>
        </w:rPr>
        <w:t xml:space="preserve"> the developer &amp; easy to  understand it.</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In the Defect Track report giving the Proper Severity &amp; Priority levels </w:t>
      </w:r>
      <w:proofErr w:type="spellStart"/>
      <w:r w:rsidRPr="0017408C">
        <w:rPr>
          <w:rFonts w:ascii="Arial" w:hAnsi="Arial" w:cs="Arial"/>
          <w:sz w:val="22"/>
          <w:szCs w:val="22"/>
        </w:rPr>
        <w:t>basedupon</w:t>
      </w:r>
      <w:proofErr w:type="spellEnd"/>
      <w:r w:rsidRPr="0017408C">
        <w:rPr>
          <w:rFonts w:ascii="Arial" w:hAnsi="Arial" w:cs="Arial"/>
          <w:sz w:val="22"/>
          <w:szCs w:val="22"/>
        </w:rPr>
        <w:t xml:space="preserve"> the defects occurrence.</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After rectification will conduct the Retesting &amp; Regression Testing.            </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Exposure </w:t>
      </w:r>
      <w:proofErr w:type="gramStart"/>
      <w:r w:rsidRPr="0017408C">
        <w:rPr>
          <w:rFonts w:ascii="Arial" w:hAnsi="Arial" w:cs="Arial"/>
          <w:sz w:val="22"/>
          <w:szCs w:val="22"/>
        </w:rPr>
        <w:t>to  Selenium</w:t>
      </w:r>
      <w:proofErr w:type="gramEnd"/>
      <w:r w:rsidRPr="0017408C">
        <w:rPr>
          <w:rFonts w:ascii="Arial" w:hAnsi="Arial" w:cs="Arial"/>
          <w:sz w:val="22"/>
          <w:szCs w:val="22"/>
        </w:rPr>
        <w:t xml:space="preserve"> automation.</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Hands on experience in Defect verification and Status reports</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A good team player and positive attitude.</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Good knowledge in Database concepts.</w:t>
      </w:r>
    </w:p>
    <w:p w:rsidR="001F5949" w:rsidRDefault="001F5949" w:rsidP="001F5949">
      <w:pPr>
        <w:pStyle w:val="PlainText"/>
        <w:spacing w:line="360" w:lineRule="auto"/>
        <w:ind w:right="-331"/>
        <w:rPr>
          <w:rFonts w:ascii="Arial" w:eastAsia="MS Mincho" w:hAnsi="Arial" w:cs="Arial"/>
          <w:b/>
          <w:sz w:val="22"/>
          <w:szCs w:val="22"/>
          <w:u w:val="single"/>
        </w:rPr>
      </w:pPr>
    </w:p>
    <w:p w:rsidR="001F5949" w:rsidRDefault="001F5949" w:rsidP="001F5949">
      <w:pPr>
        <w:pStyle w:val="PlainText"/>
        <w:spacing w:line="360" w:lineRule="auto"/>
        <w:ind w:right="-331"/>
        <w:rPr>
          <w:rFonts w:ascii="Arial" w:eastAsia="MS Mincho" w:hAnsi="Arial" w:cs="Arial"/>
          <w:b/>
          <w:sz w:val="22"/>
          <w:szCs w:val="22"/>
          <w:u w:val="single"/>
        </w:rPr>
      </w:pPr>
    </w:p>
    <w:p w:rsidR="001F5949" w:rsidRDefault="001F5949" w:rsidP="001F5949">
      <w:pPr>
        <w:pStyle w:val="PlainText"/>
        <w:spacing w:line="360" w:lineRule="auto"/>
        <w:ind w:right="-331"/>
        <w:rPr>
          <w:rFonts w:ascii="Arial" w:eastAsia="MS Mincho" w:hAnsi="Arial" w:cs="Arial"/>
          <w:b/>
          <w:sz w:val="22"/>
          <w:szCs w:val="22"/>
          <w:u w:val="single"/>
        </w:rPr>
      </w:pPr>
    </w:p>
    <w:p w:rsidR="001F5949" w:rsidRPr="0017408C" w:rsidRDefault="001F5949" w:rsidP="001F5949">
      <w:pPr>
        <w:pStyle w:val="PlainText"/>
        <w:spacing w:line="360" w:lineRule="auto"/>
        <w:ind w:right="-331"/>
        <w:rPr>
          <w:rFonts w:ascii="Arial" w:eastAsia="MS Mincho" w:hAnsi="Arial" w:cs="Arial"/>
          <w:b/>
          <w:sz w:val="22"/>
          <w:szCs w:val="22"/>
          <w:u w:val="single"/>
        </w:rPr>
      </w:pPr>
    </w:p>
    <w:p w:rsidR="001F5949" w:rsidRPr="0017408C" w:rsidRDefault="001F5949" w:rsidP="001F5949">
      <w:pPr>
        <w:pStyle w:val="PlainText"/>
        <w:spacing w:line="360" w:lineRule="auto"/>
        <w:ind w:right="-331"/>
        <w:rPr>
          <w:rFonts w:ascii="Arial" w:eastAsia="MS Mincho" w:hAnsi="Arial" w:cs="Arial"/>
          <w:b/>
          <w:sz w:val="22"/>
          <w:szCs w:val="22"/>
          <w:u w:val="single"/>
        </w:rPr>
      </w:pPr>
    </w:p>
    <w:p w:rsidR="001F5949" w:rsidRPr="0017408C" w:rsidRDefault="001F5949" w:rsidP="001F5949">
      <w:pPr>
        <w:pStyle w:val="PlainText"/>
        <w:spacing w:line="360" w:lineRule="auto"/>
        <w:ind w:right="-331"/>
        <w:rPr>
          <w:rFonts w:ascii="Arial" w:eastAsia="MS Mincho" w:hAnsi="Arial" w:cs="Arial"/>
          <w:b/>
          <w:sz w:val="22"/>
          <w:szCs w:val="22"/>
          <w:u w:val="single"/>
        </w:rPr>
      </w:pPr>
      <w:r>
        <w:rPr>
          <w:rFonts w:ascii="Arial" w:eastAsia="MS Mincho" w:hAnsi="Arial" w:cs="Arial"/>
          <w:b/>
          <w:sz w:val="22"/>
          <w:szCs w:val="22"/>
          <w:u w:val="single"/>
        </w:rPr>
        <w:lastRenderedPageBreak/>
        <w:t>EXPERIENCE DETAILS</w:t>
      </w:r>
    </w:p>
    <w:p w:rsidR="001F5949" w:rsidRPr="0017408C" w:rsidRDefault="001F5949" w:rsidP="001F5949">
      <w:pPr>
        <w:pStyle w:val="PlainText"/>
        <w:numPr>
          <w:ilvl w:val="0"/>
          <w:numId w:val="2"/>
        </w:numPr>
        <w:spacing w:line="360" w:lineRule="auto"/>
        <w:ind w:left="357" w:right="-324" w:firstLine="0"/>
        <w:rPr>
          <w:rFonts w:ascii="Arial" w:eastAsia="MS Mincho" w:hAnsi="Arial" w:cs="Arial"/>
          <w:b/>
          <w:sz w:val="22"/>
          <w:szCs w:val="22"/>
          <w:u w:val="single"/>
        </w:rPr>
      </w:pPr>
      <w:r w:rsidRPr="0017408C">
        <w:rPr>
          <w:rFonts w:ascii="Arial" w:eastAsia="MS Mincho" w:hAnsi="Arial" w:cs="Arial"/>
          <w:sz w:val="22"/>
          <w:szCs w:val="22"/>
        </w:rPr>
        <w:t xml:space="preserve">Worked as a </w:t>
      </w:r>
      <w:r w:rsidRPr="0017408C">
        <w:rPr>
          <w:rFonts w:ascii="Arial" w:eastAsia="MS Mincho" w:hAnsi="Arial" w:cs="Arial"/>
          <w:b/>
          <w:sz w:val="22"/>
          <w:szCs w:val="22"/>
        </w:rPr>
        <w:t xml:space="preserve">Software Tester </w:t>
      </w:r>
      <w:r w:rsidRPr="0017408C">
        <w:rPr>
          <w:rFonts w:ascii="Arial" w:eastAsia="MS Mincho" w:hAnsi="Arial" w:cs="Arial"/>
          <w:sz w:val="22"/>
          <w:szCs w:val="22"/>
        </w:rPr>
        <w:t xml:space="preserve">in </w:t>
      </w:r>
      <w:proofErr w:type="spellStart"/>
      <w:r w:rsidRPr="0017408C">
        <w:rPr>
          <w:rFonts w:ascii="Arial" w:eastAsia="MS Mincho" w:hAnsi="Arial" w:cs="Arial"/>
          <w:b/>
          <w:bCs/>
          <w:sz w:val="22"/>
          <w:szCs w:val="22"/>
        </w:rPr>
        <w:t>BigSpire</w:t>
      </w:r>
      <w:proofErr w:type="spellEnd"/>
      <w:r w:rsidRPr="0017408C">
        <w:rPr>
          <w:rFonts w:ascii="Arial" w:eastAsia="MS Mincho" w:hAnsi="Arial" w:cs="Arial"/>
          <w:b/>
          <w:bCs/>
          <w:sz w:val="22"/>
          <w:szCs w:val="22"/>
        </w:rPr>
        <w:t xml:space="preserve"> Software</w:t>
      </w:r>
      <w:r w:rsidRPr="0017408C">
        <w:rPr>
          <w:rFonts w:ascii="Arial" w:eastAsia="MS Mincho" w:hAnsi="Arial" w:cs="Arial"/>
          <w:b/>
          <w:sz w:val="22"/>
          <w:szCs w:val="22"/>
        </w:rPr>
        <w:t xml:space="preserve"> </w:t>
      </w:r>
      <w:proofErr w:type="spellStart"/>
      <w:r w:rsidRPr="0017408C">
        <w:rPr>
          <w:rFonts w:ascii="Arial" w:eastAsia="MS Mincho" w:hAnsi="Arial" w:cs="Arial"/>
          <w:b/>
          <w:sz w:val="22"/>
          <w:szCs w:val="22"/>
        </w:rPr>
        <w:t>Pvt</w:t>
      </w:r>
      <w:proofErr w:type="spellEnd"/>
      <w:r w:rsidRPr="0017408C">
        <w:rPr>
          <w:rFonts w:ascii="Arial" w:eastAsia="MS Mincho" w:hAnsi="Arial" w:cs="Arial"/>
          <w:b/>
          <w:sz w:val="22"/>
          <w:szCs w:val="22"/>
        </w:rPr>
        <w:t xml:space="preserve"> Ltd</w:t>
      </w:r>
      <w:r w:rsidRPr="0017408C">
        <w:rPr>
          <w:rFonts w:ascii="Arial" w:eastAsia="MS Mincho" w:hAnsi="Arial" w:cs="Arial"/>
          <w:sz w:val="22"/>
          <w:szCs w:val="22"/>
        </w:rPr>
        <w:t xml:space="preserve">, Bangalore from Jan 2015 to Feb </w:t>
      </w:r>
      <w:r w:rsidRPr="0017408C">
        <w:rPr>
          <w:rFonts w:ascii="Arial" w:eastAsia="MS Mincho" w:hAnsi="Arial" w:cs="Arial"/>
          <w:sz w:val="22"/>
          <w:szCs w:val="22"/>
        </w:rPr>
        <w:tab/>
        <w:t>2017</w:t>
      </w:r>
      <w:r w:rsidRPr="0017408C">
        <w:rPr>
          <w:rFonts w:ascii="Arial" w:hAnsi="Arial" w:cs="Arial"/>
          <w:sz w:val="22"/>
          <w:szCs w:val="22"/>
        </w:rPr>
        <w:t>.</w:t>
      </w:r>
    </w:p>
    <w:p w:rsidR="001F5949" w:rsidRPr="0017408C" w:rsidRDefault="001F5949" w:rsidP="001F5949">
      <w:pPr>
        <w:pStyle w:val="PlainText"/>
        <w:ind w:right="-324"/>
        <w:rPr>
          <w:rFonts w:ascii="Arial" w:eastAsia="MS Mincho" w:hAnsi="Arial" w:cs="Arial"/>
          <w:b/>
          <w:sz w:val="22"/>
          <w:szCs w:val="22"/>
          <w:u w:val="single"/>
        </w:rPr>
      </w:pPr>
    </w:p>
    <w:p w:rsidR="001F5949" w:rsidRPr="0017408C" w:rsidRDefault="001F5949" w:rsidP="001F5949">
      <w:pPr>
        <w:pStyle w:val="PlainText"/>
        <w:ind w:right="-324"/>
        <w:rPr>
          <w:rFonts w:ascii="Arial" w:eastAsia="MS Mincho" w:hAnsi="Arial" w:cs="Arial"/>
          <w:b/>
          <w:sz w:val="22"/>
          <w:szCs w:val="22"/>
          <w:u w:val="single"/>
        </w:rPr>
      </w:pPr>
      <w:r w:rsidRPr="0017408C">
        <w:rPr>
          <w:rFonts w:ascii="Arial" w:eastAsia="MS Mincho" w:hAnsi="Arial" w:cs="Arial"/>
          <w:b/>
          <w:sz w:val="22"/>
          <w:szCs w:val="22"/>
          <w:u w:val="single"/>
        </w:rPr>
        <w:t>EDUCATION</w:t>
      </w:r>
      <w:r>
        <w:rPr>
          <w:rFonts w:ascii="Arial" w:eastAsia="MS Mincho" w:hAnsi="Arial" w:cs="Arial"/>
          <w:b/>
          <w:sz w:val="22"/>
          <w:szCs w:val="22"/>
          <w:u w:val="single"/>
        </w:rPr>
        <w:t xml:space="preserve"> DETAILS</w:t>
      </w:r>
    </w:p>
    <w:p w:rsidR="001F5949" w:rsidRPr="0017408C" w:rsidRDefault="001F5949" w:rsidP="001F5949">
      <w:pPr>
        <w:rPr>
          <w:rFonts w:ascii="Arial" w:eastAsia="MS Mincho" w:hAnsi="Arial" w:cs="Arial"/>
          <w:b/>
          <w:sz w:val="22"/>
          <w:szCs w:val="22"/>
          <w:u w:val="single"/>
        </w:rPr>
      </w:pPr>
    </w:p>
    <w:p w:rsidR="001F5949" w:rsidRPr="0017408C" w:rsidRDefault="001F5949" w:rsidP="001F5949">
      <w:pPr>
        <w:numPr>
          <w:ilvl w:val="0"/>
          <w:numId w:val="7"/>
        </w:numPr>
        <w:spacing w:before="60" w:line="360" w:lineRule="auto"/>
        <w:rPr>
          <w:rFonts w:ascii="Arial" w:hAnsi="Arial" w:cs="Arial"/>
          <w:b/>
          <w:sz w:val="22"/>
          <w:szCs w:val="22"/>
        </w:rPr>
      </w:pPr>
      <w:proofErr w:type="spellStart"/>
      <w:r w:rsidRPr="0017408C">
        <w:rPr>
          <w:rFonts w:ascii="Arial" w:hAnsi="Arial" w:cs="Arial"/>
          <w:b/>
          <w:sz w:val="22"/>
          <w:szCs w:val="22"/>
        </w:rPr>
        <w:t>B.Tech</w:t>
      </w:r>
      <w:proofErr w:type="spellEnd"/>
      <w:r w:rsidRPr="0017408C">
        <w:rPr>
          <w:rFonts w:ascii="Arial" w:hAnsi="Arial" w:cs="Arial"/>
          <w:b/>
          <w:sz w:val="22"/>
          <w:szCs w:val="22"/>
        </w:rPr>
        <w:t xml:space="preserve"> (Branch ECE)</w:t>
      </w:r>
      <w:r w:rsidRPr="0017408C">
        <w:rPr>
          <w:rFonts w:ascii="Arial" w:hAnsi="Arial" w:cs="Arial"/>
          <w:sz w:val="22"/>
          <w:szCs w:val="22"/>
        </w:rPr>
        <w:t xml:space="preserve">(2013) </w:t>
      </w:r>
      <w:proofErr w:type="spellStart"/>
      <w:r w:rsidRPr="0017408C">
        <w:rPr>
          <w:rFonts w:ascii="Arial" w:hAnsi="Arial" w:cs="Arial"/>
          <w:sz w:val="22"/>
          <w:szCs w:val="22"/>
        </w:rPr>
        <w:t>DegreefromInstitute</w:t>
      </w:r>
      <w:proofErr w:type="spellEnd"/>
      <w:r w:rsidRPr="0017408C">
        <w:rPr>
          <w:rFonts w:ascii="Arial" w:hAnsi="Arial" w:cs="Arial"/>
          <w:sz w:val="22"/>
          <w:szCs w:val="22"/>
        </w:rPr>
        <w:t xml:space="preserve"> of Advanced Computer &amp; </w:t>
      </w:r>
      <w:proofErr w:type="spellStart"/>
      <w:r w:rsidRPr="0017408C">
        <w:rPr>
          <w:rFonts w:ascii="Arial" w:hAnsi="Arial" w:cs="Arial"/>
          <w:sz w:val="22"/>
          <w:szCs w:val="22"/>
        </w:rPr>
        <w:t>Research,Rayagada</w:t>
      </w:r>
      <w:proofErr w:type="spellEnd"/>
      <w:r w:rsidRPr="0017408C">
        <w:rPr>
          <w:rFonts w:ascii="Arial" w:hAnsi="Arial" w:cs="Arial"/>
          <w:sz w:val="22"/>
          <w:szCs w:val="22"/>
        </w:rPr>
        <w:t xml:space="preserve"> with </w:t>
      </w:r>
      <w:r w:rsidRPr="0017408C">
        <w:rPr>
          <w:rFonts w:ascii="Arial" w:hAnsi="Arial" w:cs="Arial"/>
          <w:b/>
          <w:sz w:val="22"/>
          <w:szCs w:val="22"/>
        </w:rPr>
        <w:t>CGPA : 7.39</w:t>
      </w:r>
      <w:r w:rsidRPr="0017408C">
        <w:rPr>
          <w:rFonts w:ascii="Arial" w:hAnsi="Arial" w:cs="Arial"/>
          <w:sz w:val="22"/>
          <w:szCs w:val="22"/>
        </w:rPr>
        <w:t xml:space="preserve">, under B.P.U.T., </w:t>
      </w:r>
      <w:proofErr w:type="spellStart"/>
      <w:r w:rsidRPr="0017408C">
        <w:rPr>
          <w:rFonts w:ascii="Arial" w:hAnsi="Arial" w:cs="Arial"/>
          <w:sz w:val="22"/>
          <w:szCs w:val="22"/>
        </w:rPr>
        <w:t>Odisha</w:t>
      </w:r>
      <w:proofErr w:type="spellEnd"/>
    </w:p>
    <w:p w:rsidR="001F5949" w:rsidRPr="0017408C" w:rsidRDefault="001F5949" w:rsidP="001F5949">
      <w:pPr>
        <w:numPr>
          <w:ilvl w:val="0"/>
          <w:numId w:val="7"/>
        </w:numPr>
        <w:spacing w:before="60" w:line="360" w:lineRule="auto"/>
        <w:rPr>
          <w:rFonts w:ascii="Arial" w:hAnsi="Arial" w:cs="Arial"/>
          <w:b/>
          <w:sz w:val="22"/>
          <w:szCs w:val="22"/>
          <w:u w:val="single"/>
        </w:rPr>
      </w:pPr>
      <w:proofErr w:type="spellStart"/>
      <w:r w:rsidRPr="0017408C">
        <w:rPr>
          <w:rFonts w:ascii="Arial" w:hAnsi="Arial" w:cs="Arial"/>
          <w:b/>
          <w:sz w:val="22"/>
          <w:szCs w:val="22"/>
        </w:rPr>
        <w:t>Intermediate</w:t>
      </w:r>
      <w:r w:rsidRPr="0017408C">
        <w:rPr>
          <w:rFonts w:ascii="Arial" w:hAnsi="Arial" w:cs="Arial"/>
          <w:sz w:val="22"/>
          <w:szCs w:val="22"/>
        </w:rPr>
        <w:t>in</w:t>
      </w:r>
      <w:proofErr w:type="spellEnd"/>
      <w:r w:rsidRPr="0017408C">
        <w:rPr>
          <w:rFonts w:ascii="Arial" w:hAnsi="Arial" w:cs="Arial"/>
          <w:sz w:val="22"/>
          <w:szCs w:val="22"/>
        </w:rPr>
        <w:t xml:space="preserve"> 2009 with </w:t>
      </w:r>
      <w:r w:rsidRPr="0017408C">
        <w:rPr>
          <w:rFonts w:ascii="Arial" w:hAnsi="Arial" w:cs="Arial"/>
          <w:b/>
          <w:sz w:val="22"/>
          <w:szCs w:val="22"/>
        </w:rPr>
        <w:t>55%</w:t>
      </w:r>
      <w:r w:rsidRPr="0017408C">
        <w:rPr>
          <w:rFonts w:ascii="Arial" w:hAnsi="Arial" w:cs="Arial"/>
          <w:sz w:val="22"/>
          <w:szCs w:val="22"/>
        </w:rPr>
        <w:t xml:space="preserve"> from </w:t>
      </w:r>
      <w:proofErr w:type="spellStart"/>
      <w:r w:rsidRPr="0017408C">
        <w:rPr>
          <w:rFonts w:ascii="Arial" w:eastAsia="Times New Roman" w:hAnsi="Arial" w:cs="Arial"/>
          <w:sz w:val="22"/>
          <w:szCs w:val="22"/>
        </w:rPr>
        <w:t>Vyomayana</w:t>
      </w:r>
      <w:proofErr w:type="spellEnd"/>
      <w:r w:rsidRPr="0017408C">
        <w:rPr>
          <w:rFonts w:ascii="Arial" w:eastAsia="Times New Roman" w:hAnsi="Arial" w:cs="Arial"/>
          <w:sz w:val="22"/>
          <w:szCs w:val="22"/>
        </w:rPr>
        <w:t xml:space="preserve"> </w:t>
      </w:r>
      <w:proofErr w:type="spellStart"/>
      <w:r w:rsidRPr="0017408C">
        <w:rPr>
          <w:rFonts w:ascii="Arial" w:eastAsia="Times New Roman" w:hAnsi="Arial" w:cs="Arial"/>
          <w:sz w:val="22"/>
          <w:szCs w:val="22"/>
        </w:rPr>
        <w:t>Samstha</w:t>
      </w:r>
      <w:proofErr w:type="spellEnd"/>
      <w:r w:rsidRPr="0017408C">
        <w:rPr>
          <w:rFonts w:ascii="Arial" w:eastAsia="Times New Roman" w:hAnsi="Arial" w:cs="Arial"/>
          <w:sz w:val="22"/>
          <w:szCs w:val="22"/>
        </w:rPr>
        <w:t xml:space="preserve"> </w:t>
      </w:r>
      <w:proofErr w:type="spellStart"/>
      <w:r w:rsidRPr="0017408C">
        <w:rPr>
          <w:rFonts w:ascii="Arial" w:eastAsia="Times New Roman" w:hAnsi="Arial" w:cs="Arial"/>
          <w:sz w:val="22"/>
          <w:szCs w:val="22"/>
        </w:rPr>
        <w:t>Vidyalaya,Sunabeda</w:t>
      </w:r>
      <w:proofErr w:type="spellEnd"/>
      <w:r w:rsidRPr="0017408C">
        <w:rPr>
          <w:rFonts w:ascii="Arial" w:hAnsi="Arial" w:cs="Arial"/>
          <w:sz w:val="22"/>
          <w:szCs w:val="22"/>
        </w:rPr>
        <w:t xml:space="preserve">, under C.B.S.E., </w:t>
      </w:r>
      <w:proofErr w:type="spellStart"/>
      <w:r w:rsidRPr="0017408C">
        <w:rPr>
          <w:rFonts w:ascii="Arial" w:hAnsi="Arial" w:cs="Arial"/>
          <w:sz w:val="22"/>
          <w:szCs w:val="22"/>
        </w:rPr>
        <w:t>Odisha</w:t>
      </w:r>
      <w:proofErr w:type="spellEnd"/>
      <w:r w:rsidRPr="0017408C">
        <w:rPr>
          <w:rFonts w:ascii="Arial" w:hAnsi="Arial" w:cs="Arial"/>
          <w:sz w:val="22"/>
          <w:szCs w:val="22"/>
        </w:rPr>
        <w:t xml:space="preserve">                                                                                    </w:t>
      </w:r>
    </w:p>
    <w:p w:rsidR="001F5949" w:rsidRPr="0017408C" w:rsidRDefault="001F5949" w:rsidP="001F5949">
      <w:pPr>
        <w:pStyle w:val="ListParagraph"/>
        <w:numPr>
          <w:ilvl w:val="0"/>
          <w:numId w:val="7"/>
        </w:numPr>
        <w:suppressAutoHyphens w:val="0"/>
        <w:rPr>
          <w:rFonts w:ascii="Arial" w:hAnsi="Arial" w:cs="Arial"/>
          <w:sz w:val="22"/>
          <w:szCs w:val="22"/>
        </w:rPr>
      </w:pPr>
      <w:r w:rsidRPr="0017408C">
        <w:rPr>
          <w:rFonts w:ascii="Arial" w:hAnsi="Arial" w:cs="Arial"/>
          <w:b/>
          <w:sz w:val="22"/>
          <w:szCs w:val="22"/>
        </w:rPr>
        <w:t xml:space="preserve">Matriculation </w:t>
      </w:r>
      <w:r w:rsidRPr="0017408C">
        <w:rPr>
          <w:rFonts w:ascii="Arial" w:hAnsi="Arial" w:cs="Arial"/>
          <w:sz w:val="22"/>
          <w:szCs w:val="22"/>
        </w:rPr>
        <w:t xml:space="preserve">in  2007 with  </w:t>
      </w:r>
      <w:r w:rsidRPr="0017408C">
        <w:rPr>
          <w:rFonts w:ascii="Arial" w:hAnsi="Arial" w:cs="Arial"/>
          <w:b/>
          <w:sz w:val="22"/>
          <w:szCs w:val="22"/>
        </w:rPr>
        <w:t>66.6%</w:t>
      </w:r>
      <w:r w:rsidRPr="0017408C">
        <w:rPr>
          <w:rFonts w:ascii="Arial" w:hAnsi="Arial" w:cs="Arial"/>
          <w:sz w:val="22"/>
          <w:szCs w:val="22"/>
        </w:rPr>
        <w:t xml:space="preserve">  from Redwoods English </w:t>
      </w:r>
      <w:proofErr w:type="spellStart"/>
      <w:r w:rsidRPr="0017408C">
        <w:rPr>
          <w:rFonts w:ascii="Arial" w:hAnsi="Arial" w:cs="Arial"/>
          <w:sz w:val="22"/>
          <w:szCs w:val="22"/>
        </w:rPr>
        <w:t>School,Nowrangpur</w:t>
      </w:r>
      <w:proofErr w:type="spellEnd"/>
      <w:r w:rsidRPr="0017408C">
        <w:rPr>
          <w:rFonts w:ascii="Arial" w:hAnsi="Arial" w:cs="Arial"/>
          <w:sz w:val="22"/>
          <w:szCs w:val="22"/>
        </w:rPr>
        <w:t xml:space="preserve">, under C.B.S.E., </w:t>
      </w:r>
      <w:proofErr w:type="spellStart"/>
      <w:r w:rsidRPr="0017408C">
        <w:rPr>
          <w:rFonts w:ascii="Arial" w:hAnsi="Arial" w:cs="Arial"/>
          <w:sz w:val="22"/>
          <w:szCs w:val="22"/>
        </w:rPr>
        <w:t>Odisha</w:t>
      </w:r>
      <w:proofErr w:type="spellEnd"/>
    </w:p>
    <w:p w:rsidR="001F5949" w:rsidRPr="0017408C" w:rsidRDefault="001F5949" w:rsidP="001F5949">
      <w:pPr>
        <w:spacing w:before="60"/>
        <w:rPr>
          <w:rFonts w:ascii="Arial" w:hAnsi="Arial" w:cs="Arial"/>
          <w:b/>
          <w:sz w:val="22"/>
          <w:szCs w:val="22"/>
          <w:u w:val="single"/>
        </w:rPr>
      </w:pPr>
    </w:p>
    <w:p w:rsidR="001F5949" w:rsidRPr="0017408C" w:rsidRDefault="001F5949" w:rsidP="001F5949">
      <w:pPr>
        <w:spacing w:before="60"/>
        <w:rPr>
          <w:rFonts w:ascii="Arial" w:hAnsi="Arial" w:cs="Arial"/>
          <w:b/>
          <w:sz w:val="22"/>
          <w:szCs w:val="22"/>
          <w:u w:val="single"/>
        </w:rPr>
      </w:pPr>
      <w:r w:rsidRPr="0017408C">
        <w:rPr>
          <w:rFonts w:ascii="Arial" w:hAnsi="Arial" w:cs="Arial"/>
          <w:b/>
          <w:sz w:val="22"/>
          <w:szCs w:val="22"/>
          <w:u w:val="single"/>
        </w:rPr>
        <w:t>TECHNICAL SKILLS</w:t>
      </w:r>
    </w:p>
    <w:p w:rsidR="001F5949" w:rsidRPr="0017408C" w:rsidRDefault="001F5949" w:rsidP="001F5949">
      <w:pPr>
        <w:widowControl w:val="0"/>
        <w:tabs>
          <w:tab w:val="left" w:pos="1440"/>
        </w:tabs>
        <w:autoSpaceDE w:val="0"/>
        <w:rPr>
          <w:rFonts w:ascii="Arial" w:hAnsi="Arial" w:cs="Arial"/>
          <w:b/>
          <w:sz w:val="22"/>
          <w:szCs w:val="22"/>
          <w:u w:val="single"/>
        </w:rPr>
      </w:pPr>
    </w:p>
    <w:tbl>
      <w:tblPr>
        <w:tblW w:w="0" w:type="auto"/>
        <w:tblCellSpacing w:w="11" w:type="dxa"/>
        <w:tblInd w:w="83" w:type="dxa"/>
        <w:tblLayout w:type="fixed"/>
        <w:tblLook w:val="0000"/>
      </w:tblPr>
      <w:tblGrid>
        <w:gridCol w:w="2633"/>
        <w:gridCol w:w="7188"/>
      </w:tblGrid>
      <w:tr w:rsidR="001F5949" w:rsidRPr="0017408C" w:rsidTr="00173A57">
        <w:trPr>
          <w:trHeight w:val="838"/>
          <w:tblCellSpacing w:w="11" w:type="dxa"/>
        </w:trPr>
        <w:tc>
          <w:tcPr>
            <w:tcW w:w="2600" w:type="dxa"/>
            <w:tcBorders>
              <w:top w:val="single" w:sz="4" w:space="0" w:color="000000"/>
              <w:left w:val="single" w:sz="4" w:space="0" w:color="000000"/>
              <w:bottom w:val="single" w:sz="4" w:space="0" w:color="000000"/>
            </w:tcBorders>
            <w:shd w:val="clear" w:color="auto" w:fill="auto"/>
            <w:vAlign w:val="bottom"/>
          </w:tcPr>
          <w:p w:rsidR="001F5949" w:rsidRPr="0017408C" w:rsidRDefault="001F5949" w:rsidP="00173A57">
            <w:pPr>
              <w:rPr>
                <w:rFonts w:ascii="Arial" w:eastAsia="Verdana" w:hAnsi="Arial" w:cs="Arial"/>
              </w:rPr>
            </w:pPr>
            <w:r w:rsidRPr="0017408C">
              <w:rPr>
                <w:rFonts w:ascii="Arial" w:hAnsi="Arial" w:cs="Arial"/>
                <w:b/>
                <w:sz w:val="22"/>
                <w:szCs w:val="22"/>
              </w:rPr>
              <w:t>Testing Concepts</w:t>
            </w:r>
          </w:p>
        </w:tc>
        <w:tc>
          <w:tcPr>
            <w:tcW w:w="7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Manual Testing , Black Box Testing, Functional Testing, Regression Testing, Web Service Testing and System Testing</w:t>
            </w:r>
          </w:p>
        </w:tc>
      </w:tr>
      <w:tr w:rsidR="001F5949" w:rsidRPr="0017408C" w:rsidTr="00173A57">
        <w:trPr>
          <w:trHeight w:val="532"/>
          <w:tblCellSpacing w:w="11" w:type="dxa"/>
        </w:trPr>
        <w:tc>
          <w:tcPr>
            <w:tcW w:w="2600" w:type="dxa"/>
            <w:tcBorders>
              <w:left w:val="single" w:sz="4" w:space="0" w:color="000000"/>
              <w:bottom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b/>
                <w:sz w:val="22"/>
                <w:szCs w:val="22"/>
              </w:rPr>
              <w:t>Testing Tools</w:t>
            </w:r>
          </w:p>
        </w:tc>
        <w:tc>
          <w:tcPr>
            <w:tcW w:w="7155" w:type="dxa"/>
            <w:tcBorders>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Selenium - Selenium IDE, Selenium Web Driver</w:t>
            </w:r>
          </w:p>
        </w:tc>
      </w:tr>
      <w:tr w:rsidR="001F5949" w:rsidRPr="0017408C" w:rsidTr="00173A57">
        <w:trPr>
          <w:trHeight w:val="546"/>
          <w:tblCellSpacing w:w="11" w:type="dxa"/>
        </w:trPr>
        <w:tc>
          <w:tcPr>
            <w:tcW w:w="2600" w:type="dxa"/>
            <w:tcBorders>
              <w:left w:val="single" w:sz="4" w:space="0" w:color="000000"/>
              <w:bottom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b/>
                <w:sz w:val="22"/>
                <w:szCs w:val="22"/>
              </w:rPr>
              <w:t>Bug Tracking Tools</w:t>
            </w:r>
          </w:p>
        </w:tc>
        <w:tc>
          <w:tcPr>
            <w:tcW w:w="7155" w:type="dxa"/>
            <w:tcBorders>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Bug Tracker  version 2.2</w:t>
            </w:r>
          </w:p>
        </w:tc>
      </w:tr>
      <w:tr w:rsidR="001F5949" w:rsidRPr="0017408C" w:rsidTr="00173A57">
        <w:trPr>
          <w:trHeight w:val="526"/>
          <w:tblCellSpacing w:w="11" w:type="dxa"/>
        </w:trPr>
        <w:tc>
          <w:tcPr>
            <w:tcW w:w="2600" w:type="dxa"/>
            <w:tcBorders>
              <w:left w:val="single" w:sz="4" w:space="0" w:color="000000"/>
              <w:bottom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b/>
                <w:sz w:val="22"/>
                <w:szCs w:val="22"/>
              </w:rPr>
              <w:t>Platforms</w:t>
            </w:r>
          </w:p>
        </w:tc>
        <w:tc>
          <w:tcPr>
            <w:tcW w:w="7155" w:type="dxa"/>
            <w:tcBorders>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Windows 7, Windows 8</w:t>
            </w:r>
          </w:p>
        </w:tc>
      </w:tr>
      <w:tr w:rsidR="001F5949" w:rsidRPr="0017408C" w:rsidTr="00173A57">
        <w:trPr>
          <w:trHeight w:val="526"/>
          <w:tblCellSpacing w:w="11" w:type="dxa"/>
        </w:trPr>
        <w:tc>
          <w:tcPr>
            <w:tcW w:w="2600" w:type="dxa"/>
            <w:tcBorders>
              <w:left w:val="single" w:sz="4" w:space="0" w:color="000000"/>
              <w:bottom w:val="single" w:sz="4" w:space="0" w:color="000000"/>
            </w:tcBorders>
            <w:shd w:val="clear" w:color="auto" w:fill="auto"/>
            <w:vAlign w:val="bottom"/>
          </w:tcPr>
          <w:p w:rsidR="001F5949" w:rsidRPr="0017408C" w:rsidRDefault="001F5949" w:rsidP="00173A57">
            <w:pPr>
              <w:rPr>
                <w:rFonts w:ascii="Arial" w:hAnsi="Arial" w:cs="Arial"/>
                <w:b/>
              </w:rPr>
            </w:pPr>
            <w:r w:rsidRPr="0017408C">
              <w:rPr>
                <w:rFonts w:ascii="Arial" w:hAnsi="Arial" w:cs="Arial"/>
                <w:b/>
                <w:sz w:val="22"/>
                <w:szCs w:val="22"/>
              </w:rPr>
              <w:t>Database</w:t>
            </w:r>
          </w:p>
        </w:tc>
        <w:tc>
          <w:tcPr>
            <w:tcW w:w="7155" w:type="dxa"/>
            <w:tcBorders>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Oracle</w:t>
            </w:r>
          </w:p>
        </w:tc>
      </w:tr>
    </w:tbl>
    <w:p w:rsidR="001F5949" w:rsidRPr="0017408C" w:rsidRDefault="001F5949" w:rsidP="001F5949">
      <w:pPr>
        <w:tabs>
          <w:tab w:val="left" w:pos="2160"/>
          <w:tab w:val="left" w:pos="2880"/>
        </w:tabs>
        <w:rPr>
          <w:rFonts w:ascii="Arial" w:hAnsi="Arial" w:cs="Arial"/>
          <w:b/>
          <w:sz w:val="22"/>
          <w:szCs w:val="22"/>
          <w:u w:val="single"/>
        </w:rPr>
      </w:pPr>
    </w:p>
    <w:p w:rsidR="001F5949" w:rsidRPr="0017408C" w:rsidRDefault="001F5949" w:rsidP="001F5949">
      <w:pPr>
        <w:rPr>
          <w:rFonts w:ascii="Arial" w:hAnsi="Arial" w:cs="Arial"/>
          <w:b/>
          <w:sz w:val="22"/>
          <w:szCs w:val="22"/>
          <w:u w:val="single"/>
        </w:rPr>
      </w:pPr>
    </w:p>
    <w:p w:rsidR="001F5949" w:rsidRPr="0017408C" w:rsidRDefault="001F5949" w:rsidP="001F5949">
      <w:pPr>
        <w:rPr>
          <w:rFonts w:ascii="Arial" w:hAnsi="Arial" w:cs="Arial"/>
          <w:b/>
          <w:sz w:val="22"/>
          <w:szCs w:val="22"/>
          <w:u w:val="single"/>
        </w:rPr>
      </w:pPr>
    </w:p>
    <w:p w:rsidR="001F5949" w:rsidRPr="0017408C" w:rsidRDefault="001F5949" w:rsidP="001F5949">
      <w:pPr>
        <w:rPr>
          <w:rFonts w:ascii="Arial" w:eastAsia="Verdana" w:hAnsi="Arial" w:cs="Arial"/>
          <w:b/>
          <w:sz w:val="22"/>
          <w:szCs w:val="22"/>
          <w:u w:val="single"/>
        </w:rPr>
      </w:pPr>
      <w:proofErr w:type="gramStart"/>
      <w:r w:rsidRPr="0017408C">
        <w:rPr>
          <w:rFonts w:ascii="Arial" w:hAnsi="Arial" w:cs="Arial"/>
          <w:b/>
          <w:sz w:val="22"/>
          <w:szCs w:val="22"/>
          <w:u w:val="single"/>
        </w:rPr>
        <w:t>ROLE</w:t>
      </w:r>
      <w:r>
        <w:rPr>
          <w:rFonts w:ascii="Arial" w:hAnsi="Arial" w:cs="Arial"/>
          <w:b/>
          <w:sz w:val="22"/>
          <w:szCs w:val="22"/>
          <w:u w:val="single"/>
        </w:rPr>
        <w:t xml:space="preserve">S </w:t>
      </w:r>
      <w:r w:rsidRPr="0017408C">
        <w:rPr>
          <w:rFonts w:ascii="Arial" w:hAnsi="Arial" w:cs="Arial"/>
          <w:b/>
          <w:sz w:val="22"/>
          <w:szCs w:val="22"/>
          <w:u w:val="single"/>
        </w:rPr>
        <w:t xml:space="preserve"> AND</w:t>
      </w:r>
      <w:proofErr w:type="gramEnd"/>
      <w:r w:rsidRPr="0017408C">
        <w:rPr>
          <w:rFonts w:ascii="Arial" w:hAnsi="Arial" w:cs="Arial"/>
          <w:b/>
          <w:sz w:val="22"/>
          <w:szCs w:val="22"/>
          <w:u w:val="single"/>
        </w:rPr>
        <w:t xml:space="preserve"> RESPONSIBILITY</w:t>
      </w:r>
    </w:p>
    <w:p w:rsidR="001F5949" w:rsidRPr="0017408C" w:rsidRDefault="001F5949" w:rsidP="001F5949">
      <w:pPr>
        <w:tabs>
          <w:tab w:val="left" w:pos="2160"/>
          <w:tab w:val="left" w:pos="2880"/>
        </w:tabs>
        <w:rPr>
          <w:rFonts w:ascii="Arial" w:eastAsia="Verdana" w:hAnsi="Arial" w:cs="Arial"/>
          <w:sz w:val="22"/>
          <w:szCs w:val="22"/>
        </w:rPr>
      </w:pPr>
    </w:p>
    <w:p w:rsidR="001F5949" w:rsidRPr="0017408C" w:rsidRDefault="001F5949" w:rsidP="001F5949">
      <w:pPr>
        <w:numPr>
          <w:ilvl w:val="0"/>
          <w:numId w:val="4"/>
        </w:numPr>
        <w:spacing w:line="360" w:lineRule="auto"/>
        <w:rPr>
          <w:rFonts w:ascii="Arial" w:eastAsia="Verdana" w:hAnsi="Arial" w:cs="Arial"/>
          <w:sz w:val="22"/>
          <w:szCs w:val="22"/>
        </w:rPr>
      </w:pPr>
      <w:r w:rsidRPr="0017408C">
        <w:rPr>
          <w:rFonts w:ascii="Arial" w:eastAsia="Verdana" w:hAnsi="Arial" w:cs="Arial"/>
          <w:sz w:val="22"/>
          <w:szCs w:val="22"/>
        </w:rPr>
        <w:t>Understanding the business requirements.</w:t>
      </w:r>
    </w:p>
    <w:p w:rsidR="001F5949" w:rsidRPr="0017408C" w:rsidRDefault="001F5949" w:rsidP="001F5949">
      <w:pPr>
        <w:numPr>
          <w:ilvl w:val="0"/>
          <w:numId w:val="4"/>
        </w:numPr>
        <w:spacing w:line="360" w:lineRule="auto"/>
        <w:rPr>
          <w:rFonts w:ascii="Arial" w:eastAsia="Verdana" w:hAnsi="Arial" w:cs="Arial"/>
          <w:sz w:val="22"/>
          <w:szCs w:val="22"/>
        </w:rPr>
      </w:pPr>
      <w:r w:rsidRPr="0017408C">
        <w:rPr>
          <w:rFonts w:ascii="Arial" w:eastAsia="Verdana" w:hAnsi="Arial" w:cs="Arial"/>
          <w:sz w:val="22"/>
          <w:szCs w:val="22"/>
        </w:rPr>
        <w:t>Preparation of test cases as per the technical design document.</w:t>
      </w:r>
    </w:p>
    <w:p w:rsidR="001F5949" w:rsidRDefault="001F5949" w:rsidP="001F5949">
      <w:pPr>
        <w:numPr>
          <w:ilvl w:val="0"/>
          <w:numId w:val="4"/>
        </w:numPr>
        <w:spacing w:line="360" w:lineRule="auto"/>
        <w:rPr>
          <w:rFonts w:ascii="Arial" w:hAnsi="Arial" w:cs="Arial"/>
          <w:sz w:val="22"/>
          <w:szCs w:val="22"/>
        </w:rPr>
      </w:pPr>
      <w:r w:rsidRPr="0017408C">
        <w:rPr>
          <w:rFonts w:ascii="Arial" w:hAnsi="Arial" w:cs="Arial"/>
          <w:sz w:val="22"/>
          <w:szCs w:val="22"/>
        </w:rPr>
        <w:t>Preparation, Review and execution of Test Cases based on the scenario.</w:t>
      </w:r>
    </w:p>
    <w:p w:rsidR="001F5949" w:rsidRPr="0017408C" w:rsidRDefault="001F5949" w:rsidP="001F5949">
      <w:pPr>
        <w:numPr>
          <w:ilvl w:val="0"/>
          <w:numId w:val="4"/>
        </w:numPr>
        <w:spacing w:line="360" w:lineRule="auto"/>
        <w:rPr>
          <w:rFonts w:ascii="Arial" w:hAnsi="Arial" w:cs="Arial"/>
          <w:sz w:val="22"/>
          <w:szCs w:val="22"/>
        </w:rPr>
      </w:pPr>
      <w:r>
        <w:rPr>
          <w:rFonts w:ascii="Arial" w:hAnsi="Arial" w:cs="Arial"/>
          <w:sz w:val="22"/>
          <w:szCs w:val="22"/>
        </w:rPr>
        <w:t>Good knowledge in testing the security of the application</w:t>
      </w:r>
    </w:p>
    <w:p w:rsidR="001F5949" w:rsidRPr="0017408C" w:rsidRDefault="001F5949" w:rsidP="001F5949">
      <w:pPr>
        <w:numPr>
          <w:ilvl w:val="0"/>
          <w:numId w:val="4"/>
        </w:numPr>
        <w:spacing w:line="360" w:lineRule="auto"/>
        <w:rPr>
          <w:rFonts w:ascii="Arial" w:hAnsi="Arial" w:cs="Arial"/>
          <w:sz w:val="22"/>
          <w:szCs w:val="22"/>
        </w:rPr>
      </w:pPr>
      <w:r w:rsidRPr="0017408C">
        <w:rPr>
          <w:rFonts w:ascii="Arial" w:hAnsi="Arial" w:cs="Arial"/>
          <w:sz w:val="22"/>
          <w:szCs w:val="22"/>
        </w:rPr>
        <w:t xml:space="preserve">Analyzing Test Results and Prepare the Bug Reports </w:t>
      </w:r>
    </w:p>
    <w:p w:rsidR="001F5949" w:rsidRDefault="001F5949" w:rsidP="001F5949">
      <w:pPr>
        <w:numPr>
          <w:ilvl w:val="0"/>
          <w:numId w:val="4"/>
        </w:numPr>
        <w:spacing w:line="360" w:lineRule="auto"/>
        <w:rPr>
          <w:rFonts w:ascii="Arial" w:hAnsi="Arial" w:cs="Arial"/>
          <w:sz w:val="22"/>
          <w:szCs w:val="22"/>
        </w:rPr>
      </w:pPr>
      <w:r w:rsidRPr="0017408C">
        <w:rPr>
          <w:rFonts w:ascii="Arial" w:hAnsi="Arial" w:cs="Arial"/>
          <w:sz w:val="22"/>
          <w:szCs w:val="22"/>
        </w:rPr>
        <w:t>Involved in weekly status meeting and provided detailed status report, daily status.</w:t>
      </w:r>
    </w:p>
    <w:p w:rsidR="001F5949" w:rsidRDefault="001F5949" w:rsidP="001F5949">
      <w:pPr>
        <w:numPr>
          <w:ilvl w:val="0"/>
          <w:numId w:val="4"/>
        </w:numPr>
        <w:spacing w:line="360" w:lineRule="auto"/>
        <w:rPr>
          <w:rFonts w:ascii="Arial" w:hAnsi="Arial" w:cs="Arial"/>
          <w:sz w:val="22"/>
          <w:szCs w:val="22"/>
        </w:rPr>
      </w:pPr>
      <w:r>
        <w:rPr>
          <w:rFonts w:ascii="Arial" w:hAnsi="Arial" w:cs="Arial"/>
          <w:sz w:val="22"/>
          <w:szCs w:val="22"/>
        </w:rPr>
        <w:t>Excellent in seminar presentations</w:t>
      </w:r>
    </w:p>
    <w:p w:rsidR="001F5949" w:rsidRDefault="001F5949" w:rsidP="001F5949">
      <w:pPr>
        <w:numPr>
          <w:ilvl w:val="0"/>
          <w:numId w:val="4"/>
        </w:numPr>
        <w:spacing w:line="360" w:lineRule="auto"/>
        <w:rPr>
          <w:rFonts w:ascii="Arial" w:hAnsi="Arial" w:cs="Arial"/>
          <w:sz w:val="22"/>
          <w:szCs w:val="22"/>
        </w:rPr>
      </w:pPr>
      <w:r>
        <w:rPr>
          <w:rFonts w:ascii="Arial" w:hAnsi="Arial" w:cs="Arial"/>
          <w:sz w:val="22"/>
          <w:szCs w:val="22"/>
        </w:rPr>
        <w:t>Write test scripts in Java for automated testing using Selenium tool</w:t>
      </w:r>
    </w:p>
    <w:p w:rsidR="001F5949" w:rsidRDefault="001F5949" w:rsidP="001F5949">
      <w:pPr>
        <w:tabs>
          <w:tab w:val="left" w:pos="2160"/>
          <w:tab w:val="left" w:pos="2880"/>
        </w:tabs>
        <w:rPr>
          <w:rFonts w:ascii="Arial" w:hAnsi="Arial" w:cs="Arial"/>
          <w:b/>
          <w:sz w:val="22"/>
          <w:szCs w:val="22"/>
          <w:u w:val="single"/>
        </w:rPr>
      </w:pPr>
    </w:p>
    <w:p w:rsidR="001F5949" w:rsidRDefault="001F5949" w:rsidP="001F5949">
      <w:pPr>
        <w:tabs>
          <w:tab w:val="left" w:pos="2160"/>
          <w:tab w:val="left" w:pos="2880"/>
        </w:tabs>
        <w:rPr>
          <w:rFonts w:ascii="Arial" w:hAnsi="Arial" w:cs="Arial"/>
          <w:b/>
          <w:sz w:val="22"/>
          <w:szCs w:val="22"/>
          <w:u w:val="single"/>
        </w:rPr>
      </w:pPr>
    </w:p>
    <w:p w:rsidR="001F5949" w:rsidRPr="0017408C" w:rsidRDefault="001F5949" w:rsidP="001F5949">
      <w:pPr>
        <w:tabs>
          <w:tab w:val="left" w:pos="2160"/>
          <w:tab w:val="left" w:pos="2880"/>
        </w:tabs>
        <w:rPr>
          <w:rFonts w:ascii="Arial" w:hAnsi="Arial" w:cs="Arial"/>
          <w:b/>
          <w:sz w:val="22"/>
          <w:szCs w:val="22"/>
          <w:u w:val="single"/>
        </w:rPr>
      </w:pPr>
    </w:p>
    <w:p w:rsidR="001F5949" w:rsidRPr="0017408C" w:rsidRDefault="001F5949" w:rsidP="001F5949">
      <w:pPr>
        <w:tabs>
          <w:tab w:val="left" w:pos="2160"/>
          <w:tab w:val="left" w:pos="2880"/>
        </w:tabs>
        <w:rPr>
          <w:rFonts w:ascii="Arial" w:hAnsi="Arial" w:cs="Arial"/>
          <w:b/>
          <w:sz w:val="22"/>
          <w:szCs w:val="22"/>
          <w:u w:val="single"/>
        </w:rPr>
      </w:pPr>
    </w:p>
    <w:p w:rsidR="001F5949" w:rsidRPr="0017408C" w:rsidRDefault="001F5949" w:rsidP="001F5949">
      <w:pPr>
        <w:tabs>
          <w:tab w:val="left" w:pos="2160"/>
          <w:tab w:val="left" w:pos="2880"/>
        </w:tabs>
        <w:rPr>
          <w:rFonts w:ascii="Arial" w:hAnsi="Arial" w:cs="Arial"/>
          <w:b/>
          <w:sz w:val="22"/>
          <w:szCs w:val="22"/>
          <w:u w:val="single"/>
        </w:rPr>
      </w:pPr>
      <w:r w:rsidRPr="0017408C">
        <w:rPr>
          <w:rFonts w:ascii="Arial" w:hAnsi="Arial" w:cs="Arial"/>
          <w:b/>
          <w:sz w:val="22"/>
          <w:szCs w:val="22"/>
          <w:u w:val="single"/>
        </w:rPr>
        <w:lastRenderedPageBreak/>
        <w:t>PROJECT DETAILS</w:t>
      </w:r>
    </w:p>
    <w:p w:rsidR="001F5949" w:rsidRPr="0017408C" w:rsidRDefault="001F5949" w:rsidP="001F5949">
      <w:pPr>
        <w:tabs>
          <w:tab w:val="left" w:pos="2160"/>
          <w:tab w:val="left" w:pos="2880"/>
        </w:tabs>
        <w:rPr>
          <w:rFonts w:ascii="Arial" w:hAnsi="Arial" w:cs="Arial"/>
          <w:b/>
          <w:sz w:val="22"/>
          <w:szCs w:val="22"/>
          <w:u w:val="single"/>
        </w:rPr>
      </w:pPr>
    </w:p>
    <w:p w:rsidR="001F5949" w:rsidRPr="0017408C" w:rsidRDefault="001F5949" w:rsidP="001F5949">
      <w:pPr>
        <w:rPr>
          <w:rFonts w:ascii="Arial" w:hAnsi="Arial" w:cs="Arial"/>
          <w:b/>
          <w:sz w:val="22"/>
          <w:szCs w:val="22"/>
        </w:rPr>
      </w:pPr>
      <w:r w:rsidRPr="0017408C">
        <w:rPr>
          <w:rFonts w:ascii="Arial" w:hAnsi="Arial" w:cs="Arial"/>
          <w:b/>
          <w:sz w:val="22"/>
          <w:szCs w:val="22"/>
        </w:rPr>
        <w:t>Project: 1</w:t>
      </w:r>
    </w:p>
    <w:p w:rsidR="001F5949" w:rsidRPr="0017408C" w:rsidRDefault="001F5949" w:rsidP="001F5949">
      <w:pPr>
        <w:rPr>
          <w:rFonts w:ascii="Arial" w:hAnsi="Arial" w:cs="Arial"/>
          <w:b/>
          <w:bCs/>
          <w:sz w:val="22"/>
          <w:szCs w:val="22"/>
        </w:rPr>
      </w:pPr>
    </w:p>
    <w:p w:rsidR="001F5949" w:rsidRPr="0017408C" w:rsidRDefault="001F5949" w:rsidP="001F5949">
      <w:pPr>
        <w:spacing w:line="360" w:lineRule="auto"/>
        <w:rPr>
          <w:rFonts w:ascii="Arial" w:hAnsi="Arial" w:cs="Arial"/>
          <w:bCs/>
          <w:sz w:val="22"/>
          <w:szCs w:val="22"/>
        </w:rPr>
      </w:pPr>
      <w:r w:rsidRPr="0017408C">
        <w:rPr>
          <w:rFonts w:ascii="Arial" w:hAnsi="Arial" w:cs="Arial"/>
          <w:bCs/>
          <w:sz w:val="22"/>
          <w:szCs w:val="22"/>
        </w:rPr>
        <w:t>Project Name</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proofErr w:type="spellStart"/>
      <w:r w:rsidRPr="0017408C">
        <w:rPr>
          <w:rFonts w:ascii="Arial" w:hAnsi="Arial" w:cs="Arial"/>
          <w:bCs/>
          <w:sz w:val="22"/>
          <w:szCs w:val="22"/>
        </w:rPr>
        <w:t>Jobsfactory.in</w:t>
      </w:r>
      <w:proofErr w:type="spellEnd"/>
    </w:p>
    <w:p w:rsidR="001F5949" w:rsidRPr="0017408C" w:rsidRDefault="001F5949" w:rsidP="001F5949">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Arial" w:hAnsi="Arial" w:cs="Arial"/>
          <w:bCs/>
          <w:sz w:val="22"/>
          <w:szCs w:val="22"/>
        </w:rPr>
      </w:pPr>
      <w:r w:rsidRPr="0017408C">
        <w:rPr>
          <w:rFonts w:ascii="Arial" w:hAnsi="Arial" w:cs="Arial"/>
          <w:bCs/>
          <w:sz w:val="22"/>
          <w:szCs w:val="22"/>
        </w:rPr>
        <w:t>Technology</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Java - Selenium, Manual Testing, Automated Testing.</w:t>
      </w:r>
    </w:p>
    <w:p w:rsidR="001F5949" w:rsidRPr="0017408C" w:rsidRDefault="001F5949" w:rsidP="001F5949">
      <w:pPr>
        <w:spacing w:line="360" w:lineRule="auto"/>
        <w:rPr>
          <w:rFonts w:ascii="Arial" w:hAnsi="Arial" w:cs="Arial"/>
          <w:bCs/>
          <w:sz w:val="22"/>
          <w:szCs w:val="22"/>
        </w:rPr>
      </w:pPr>
      <w:r w:rsidRPr="0017408C">
        <w:rPr>
          <w:rFonts w:ascii="Arial" w:hAnsi="Arial" w:cs="Arial"/>
          <w:bCs/>
          <w:sz w:val="22"/>
          <w:szCs w:val="22"/>
        </w:rPr>
        <w:t>Team Size</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3</w:t>
      </w:r>
    </w:p>
    <w:p w:rsidR="001F5949" w:rsidRPr="0017408C" w:rsidRDefault="001F5949" w:rsidP="001F5949">
      <w:pPr>
        <w:spacing w:line="360" w:lineRule="auto"/>
        <w:rPr>
          <w:rFonts w:ascii="Arial" w:hAnsi="Arial" w:cs="Arial"/>
          <w:sz w:val="22"/>
          <w:szCs w:val="22"/>
        </w:rPr>
      </w:pPr>
      <w:r w:rsidRPr="0017408C">
        <w:rPr>
          <w:rFonts w:ascii="Arial" w:hAnsi="Arial" w:cs="Arial"/>
          <w:bCs/>
          <w:sz w:val="22"/>
          <w:szCs w:val="22"/>
        </w:rPr>
        <w:t>Site URL</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r w:rsidRPr="0017408C">
        <w:rPr>
          <w:rFonts w:ascii="Arial" w:hAnsi="Arial" w:cs="Arial"/>
          <w:sz w:val="22"/>
          <w:szCs w:val="22"/>
          <w:u w:val="single"/>
        </w:rPr>
        <w:t>http://www.jobsfactory.in</w:t>
      </w:r>
      <w:r w:rsidRPr="0017408C">
        <w:rPr>
          <w:rFonts w:ascii="Arial" w:hAnsi="Arial" w:cs="Arial"/>
          <w:sz w:val="22"/>
          <w:szCs w:val="22"/>
          <w:u w:val="single"/>
        </w:rPr>
        <w:br/>
      </w:r>
    </w:p>
    <w:p w:rsidR="001F5949" w:rsidRPr="0017408C" w:rsidRDefault="001F5949" w:rsidP="001F5949">
      <w:pPr>
        <w:tabs>
          <w:tab w:val="left" w:pos="2160"/>
          <w:tab w:val="left" w:pos="2880"/>
        </w:tabs>
        <w:spacing w:line="360" w:lineRule="auto"/>
        <w:rPr>
          <w:rFonts w:ascii="Arial" w:hAnsi="Arial" w:cs="Arial"/>
          <w:sz w:val="22"/>
          <w:szCs w:val="22"/>
        </w:rPr>
      </w:pPr>
      <w:r w:rsidRPr="0017408C">
        <w:rPr>
          <w:rFonts w:ascii="Arial" w:hAnsi="Arial" w:cs="Arial"/>
          <w:sz w:val="22"/>
          <w:szCs w:val="22"/>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1F5949" w:rsidRPr="0017408C" w:rsidRDefault="001F5949" w:rsidP="001F5949">
      <w:pPr>
        <w:rPr>
          <w:rFonts w:ascii="Arial" w:hAnsi="Arial" w:cs="Arial"/>
          <w:b/>
          <w:sz w:val="22"/>
          <w:szCs w:val="22"/>
        </w:rPr>
      </w:pPr>
    </w:p>
    <w:p w:rsidR="001F5949" w:rsidRPr="0017408C" w:rsidRDefault="001F5949" w:rsidP="001F5949">
      <w:pPr>
        <w:rPr>
          <w:rFonts w:ascii="Arial" w:hAnsi="Arial" w:cs="Arial"/>
          <w:b/>
          <w:sz w:val="22"/>
          <w:szCs w:val="22"/>
        </w:rPr>
      </w:pPr>
    </w:p>
    <w:p w:rsidR="001F5949" w:rsidRPr="0017408C" w:rsidRDefault="001F5949" w:rsidP="001F5949">
      <w:pPr>
        <w:rPr>
          <w:rFonts w:ascii="Arial" w:hAnsi="Arial" w:cs="Arial"/>
          <w:b/>
          <w:sz w:val="22"/>
          <w:szCs w:val="22"/>
        </w:rPr>
      </w:pPr>
      <w:r w:rsidRPr="0017408C">
        <w:rPr>
          <w:rFonts w:ascii="Arial" w:hAnsi="Arial" w:cs="Arial"/>
          <w:b/>
          <w:sz w:val="22"/>
          <w:szCs w:val="22"/>
        </w:rPr>
        <w:t>Project: 2</w:t>
      </w:r>
    </w:p>
    <w:p w:rsidR="001F5949" w:rsidRPr="0017408C" w:rsidRDefault="001F5949" w:rsidP="001F5949">
      <w:pPr>
        <w:rPr>
          <w:rFonts w:ascii="Arial" w:hAnsi="Arial" w:cs="Arial"/>
          <w:b/>
          <w:bCs/>
          <w:sz w:val="22"/>
          <w:szCs w:val="22"/>
        </w:rPr>
      </w:pPr>
    </w:p>
    <w:p w:rsidR="001F5949" w:rsidRPr="0017408C" w:rsidRDefault="001F5949" w:rsidP="001F5949">
      <w:pPr>
        <w:spacing w:line="360" w:lineRule="auto"/>
        <w:rPr>
          <w:rFonts w:ascii="Arial" w:hAnsi="Arial" w:cs="Arial"/>
          <w:bCs/>
          <w:sz w:val="22"/>
          <w:szCs w:val="22"/>
        </w:rPr>
      </w:pPr>
      <w:r w:rsidRPr="0017408C">
        <w:rPr>
          <w:rFonts w:ascii="Arial" w:hAnsi="Arial" w:cs="Arial"/>
          <w:bCs/>
          <w:sz w:val="22"/>
          <w:szCs w:val="22"/>
        </w:rPr>
        <w:t>Project Name</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r>
        <w:rPr>
          <w:rFonts w:ascii="Arial" w:hAnsi="Arial" w:cs="Arial"/>
          <w:bCs/>
          <w:sz w:val="22"/>
          <w:szCs w:val="22"/>
        </w:rPr>
        <w:t>Court Case Master</w:t>
      </w:r>
    </w:p>
    <w:p w:rsidR="001F5949" w:rsidRPr="0017408C" w:rsidRDefault="001F5949" w:rsidP="001F5949">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Arial" w:hAnsi="Arial" w:cs="Arial"/>
          <w:bCs/>
          <w:sz w:val="22"/>
          <w:szCs w:val="22"/>
        </w:rPr>
      </w:pPr>
      <w:r w:rsidRPr="0017408C">
        <w:rPr>
          <w:rFonts w:ascii="Arial" w:hAnsi="Arial" w:cs="Arial"/>
          <w:bCs/>
          <w:sz w:val="22"/>
          <w:szCs w:val="22"/>
        </w:rPr>
        <w:t>Technology</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Java - Selenium, Manual Testing, Automated Testing.</w:t>
      </w:r>
    </w:p>
    <w:p w:rsidR="001F5949" w:rsidRPr="0017408C" w:rsidRDefault="001F5949" w:rsidP="001F5949">
      <w:pPr>
        <w:spacing w:line="360" w:lineRule="auto"/>
        <w:rPr>
          <w:rFonts w:ascii="Arial" w:hAnsi="Arial" w:cs="Arial"/>
          <w:bCs/>
          <w:sz w:val="22"/>
          <w:szCs w:val="22"/>
        </w:rPr>
      </w:pPr>
      <w:r w:rsidRPr="0017408C">
        <w:rPr>
          <w:rFonts w:ascii="Arial" w:hAnsi="Arial" w:cs="Arial"/>
          <w:bCs/>
          <w:sz w:val="22"/>
          <w:szCs w:val="22"/>
        </w:rPr>
        <w:t>Team Size</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r>
        <w:rPr>
          <w:rFonts w:ascii="Arial" w:hAnsi="Arial" w:cs="Arial"/>
          <w:bCs/>
          <w:sz w:val="22"/>
          <w:szCs w:val="22"/>
        </w:rPr>
        <w:t>3</w:t>
      </w:r>
    </w:p>
    <w:p w:rsidR="001F5949" w:rsidRPr="0017408C" w:rsidRDefault="001F5949" w:rsidP="001F5949">
      <w:pPr>
        <w:spacing w:line="360" w:lineRule="auto"/>
        <w:rPr>
          <w:rFonts w:ascii="Arial" w:hAnsi="Arial" w:cs="Arial"/>
          <w:b/>
          <w:bCs/>
          <w:sz w:val="22"/>
          <w:szCs w:val="22"/>
        </w:rPr>
      </w:pPr>
      <w:r w:rsidRPr="0017408C">
        <w:rPr>
          <w:rFonts w:ascii="Arial" w:hAnsi="Arial" w:cs="Arial"/>
          <w:bCs/>
          <w:sz w:val="22"/>
          <w:szCs w:val="22"/>
        </w:rPr>
        <w:t>Site URL</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r>
        <w:rPr>
          <w:rFonts w:ascii="Arial" w:hAnsi="Arial" w:cs="Arial"/>
          <w:bCs/>
          <w:sz w:val="22"/>
          <w:szCs w:val="22"/>
        </w:rPr>
        <w:t>Internal Portal</w:t>
      </w:r>
    </w:p>
    <w:p w:rsidR="001F5949" w:rsidRPr="00655CE5" w:rsidRDefault="001F5949" w:rsidP="001F5949">
      <w:pPr>
        <w:tabs>
          <w:tab w:val="left" w:pos="2160"/>
          <w:tab w:val="left" w:pos="2880"/>
        </w:tabs>
        <w:spacing w:line="360" w:lineRule="auto"/>
        <w:rPr>
          <w:rFonts w:ascii="Arial" w:hAnsi="Arial" w:cs="Arial"/>
          <w:bCs/>
          <w:sz w:val="22"/>
          <w:szCs w:val="22"/>
        </w:rPr>
      </w:pPr>
      <w:r w:rsidRPr="00655CE5">
        <w:rPr>
          <w:rFonts w:ascii="Arial" w:hAnsi="Arial" w:cs="Arial"/>
          <w:bCs/>
          <w:sz w:val="22"/>
          <w:szCs w:val="22"/>
        </w:rPr>
        <w:br/>
      </w:r>
      <w:r w:rsidRPr="00655CE5">
        <w:rPr>
          <w:rFonts w:ascii="Arial" w:hAnsi="Arial" w:cs="Arial" w:hint="eastAsia"/>
          <w:bCs/>
          <w:sz w:val="22"/>
          <w:szCs w:val="22"/>
        </w:rPr>
        <w:t>The objective of the software is to provide the repository of high court cases</w:t>
      </w:r>
      <w:r>
        <w:rPr>
          <w:rFonts w:ascii="Arial" w:hAnsi="Arial" w:cs="Arial"/>
          <w:bCs/>
          <w:sz w:val="22"/>
          <w:szCs w:val="22"/>
        </w:rPr>
        <w:t xml:space="preserve"> </w:t>
      </w:r>
      <w:r w:rsidRPr="00655CE5">
        <w:rPr>
          <w:rFonts w:ascii="Arial" w:hAnsi="Arial" w:cs="Arial" w:hint="eastAsia"/>
          <w:bCs/>
          <w:sz w:val="22"/>
          <w:szCs w:val="22"/>
        </w:rPr>
        <w:t xml:space="preserve">and </w:t>
      </w:r>
      <w:proofErr w:type="gramStart"/>
      <w:r w:rsidRPr="00655CE5">
        <w:rPr>
          <w:rFonts w:ascii="Arial" w:hAnsi="Arial" w:cs="Arial" w:hint="eastAsia"/>
          <w:bCs/>
          <w:sz w:val="22"/>
          <w:szCs w:val="22"/>
        </w:rPr>
        <w:t>supreme court</w:t>
      </w:r>
      <w:proofErr w:type="gramEnd"/>
      <w:r w:rsidRPr="00655CE5">
        <w:rPr>
          <w:rFonts w:ascii="Arial" w:hAnsi="Arial" w:cs="Arial" w:hint="eastAsia"/>
          <w:bCs/>
          <w:sz w:val="22"/>
          <w:szCs w:val="22"/>
        </w:rPr>
        <w:t xml:space="preserve"> cases for easy access in desktop computer and mobile</w:t>
      </w:r>
      <w:r>
        <w:rPr>
          <w:rFonts w:ascii="Arial" w:hAnsi="Arial" w:cs="Arial"/>
          <w:bCs/>
          <w:sz w:val="22"/>
          <w:szCs w:val="22"/>
        </w:rPr>
        <w:t xml:space="preserve"> </w:t>
      </w:r>
      <w:r w:rsidRPr="00655CE5">
        <w:rPr>
          <w:rFonts w:ascii="Arial" w:hAnsi="Arial" w:cs="Arial" w:hint="eastAsia"/>
          <w:bCs/>
          <w:sz w:val="22"/>
          <w:szCs w:val="22"/>
        </w:rPr>
        <w:t>version. The main modules in the portal are Court Master, Law Master, Judge Master,</w:t>
      </w:r>
      <w:r>
        <w:rPr>
          <w:rFonts w:ascii="Arial" w:hAnsi="Arial" w:cs="Arial"/>
          <w:bCs/>
          <w:sz w:val="22"/>
          <w:szCs w:val="22"/>
        </w:rPr>
        <w:t xml:space="preserve"> </w:t>
      </w:r>
      <w:r w:rsidRPr="00655CE5">
        <w:rPr>
          <w:rFonts w:ascii="Arial" w:hAnsi="Arial" w:cs="Arial" w:hint="eastAsia"/>
          <w:bCs/>
          <w:sz w:val="22"/>
          <w:szCs w:val="22"/>
        </w:rPr>
        <w:t xml:space="preserve">Section Master and Court Case Master. It has 2 sections. </w:t>
      </w:r>
      <w:proofErr w:type="gramStart"/>
      <w:r w:rsidRPr="00655CE5">
        <w:rPr>
          <w:rFonts w:ascii="Arial" w:hAnsi="Arial" w:cs="Arial" w:hint="eastAsia"/>
          <w:bCs/>
          <w:sz w:val="22"/>
          <w:szCs w:val="22"/>
        </w:rPr>
        <w:t>Administrator and Front End.</w:t>
      </w:r>
      <w:proofErr w:type="gramEnd"/>
      <w:r w:rsidRPr="00655CE5">
        <w:rPr>
          <w:rFonts w:ascii="Arial" w:hAnsi="Arial" w:cs="Arial" w:hint="eastAsia"/>
          <w:bCs/>
          <w:sz w:val="22"/>
          <w:szCs w:val="22"/>
        </w:rPr>
        <w:t xml:space="preserve"> Admin section where all the case details will be entered based on law and sections. All the case details will be search in the front end with various filters like</w:t>
      </w:r>
      <w:r>
        <w:rPr>
          <w:rFonts w:ascii="Arial" w:hAnsi="Arial" w:cs="Arial"/>
          <w:bCs/>
          <w:sz w:val="22"/>
          <w:szCs w:val="22"/>
        </w:rPr>
        <w:t xml:space="preserve"> </w:t>
      </w:r>
      <w:r w:rsidRPr="00655CE5">
        <w:rPr>
          <w:rFonts w:ascii="Arial" w:hAnsi="Arial" w:cs="Arial" w:hint="eastAsia"/>
          <w:bCs/>
          <w:sz w:val="22"/>
          <w:szCs w:val="22"/>
        </w:rPr>
        <w:t>keywords, judgment dates, law and sections, courts and locations.</w:t>
      </w:r>
    </w:p>
    <w:p w:rsidR="001F5949" w:rsidRPr="0017408C" w:rsidRDefault="001F5949" w:rsidP="001F5949">
      <w:pPr>
        <w:rPr>
          <w:rFonts w:ascii="Arial" w:hAnsi="Arial" w:cs="Arial"/>
          <w:sz w:val="22"/>
          <w:szCs w:val="22"/>
        </w:rPr>
      </w:pPr>
    </w:p>
    <w:p w:rsidR="001F5949" w:rsidRPr="0017408C" w:rsidRDefault="001F5949" w:rsidP="001F5949">
      <w:pPr>
        <w:rPr>
          <w:rFonts w:ascii="Arial" w:hAnsi="Arial" w:cs="Arial"/>
          <w:sz w:val="22"/>
          <w:szCs w:val="22"/>
        </w:rPr>
      </w:pPr>
    </w:p>
    <w:p w:rsidR="001F5949" w:rsidRDefault="001F5949" w:rsidP="001F5949">
      <w:pPr>
        <w:rPr>
          <w:rFonts w:ascii="Arial" w:hAnsi="Arial" w:cs="Arial"/>
          <w:sz w:val="22"/>
          <w:szCs w:val="22"/>
        </w:rPr>
      </w:pPr>
    </w:p>
    <w:p w:rsidR="001F5949" w:rsidRPr="0017408C" w:rsidRDefault="001F5949" w:rsidP="001F5949">
      <w:pPr>
        <w:rPr>
          <w:rFonts w:ascii="Arial" w:hAnsi="Arial" w:cs="Arial"/>
          <w:sz w:val="22"/>
          <w:szCs w:val="22"/>
        </w:rPr>
      </w:pPr>
    </w:p>
    <w:p w:rsidR="001F5949" w:rsidRPr="0017408C" w:rsidRDefault="001F5949" w:rsidP="001F5949">
      <w:pPr>
        <w:rPr>
          <w:rFonts w:ascii="Arial" w:hAnsi="Arial" w:cs="Arial"/>
          <w:sz w:val="22"/>
          <w:szCs w:val="22"/>
        </w:rPr>
      </w:pPr>
    </w:p>
    <w:p w:rsidR="001F5949" w:rsidRPr="0017408C" w:rsidRDefault="001F5949" w:rsidP="001F5949">
      <w:pPr>
        <w:rPr>
          <w:rFonts w:ascii="Arial" w:hAnsi="Arial" w:cs="Arial"/>
          <w:sz w:val="22"/>
          <w:szCs w:val="22"/>
        </w:rPr>
      </w:pPr>
      <w:r w:rsidRPr="0017408C">
        <w:rPr>
          <w:rFonts w:ascii="Arial" w:hAnsi="Arial" w:cs="Arial"/>
          <w:sz w:val="22"/>
          <w:szCs w:val="22"/>
        </w:rPr>
        <w:t>Date:</w:t>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Pr>
          <w:rFonts w:ascii="Arial" w:hAnsi="Arial" w:cs="Arial"/>
          <w:sz w:val="22"/>
          <w:szCs w:val="22"/>
        </w:rPr>
        <w:tab/>
      </w:r>
      <w:proofErr w:type="spellStart"/>
      <w:r w:rsidRPr="0017408C">
        <w:rPr>
          <w:rFonts w:ascii="Arial" w:hAnsi="Arial" w:cs="Arial"/>
          <w:sz w:val="22"/>
          <w:szCs w:val="22"/>
        </w:rPr>
        <w:t>Your's</w:t>
      </w:r>
      <w:proofErr w:type="spellEnd"/>
      <w:r w:rsidRPr="0017408C">
        <w:rPr>
          <w:rFonts w:ascii="Arial" w:hAnsi="Arial" w:cs="Arial"/>
          <w:sz w:val="22"/>
          <w:szCs w:val="22"/>
        </w:rPr>
        <w:t xml:space="preserve"> Truly,</w:t>
      </w:r>
    </w:p>
    <w:p w:rsidR="001F5949" w:rsidRPr="0017408C" w:rsidRDefault="001F5949" w:rsidP="001F5949">
      <w:pPr>
        <w:spacing w:before="60"/>
        <w:rPr>
          <w:rFonts w:ascii="Arial" w:hAnsi="Arial" w:cs="Arial"/>
          <w:sz w:val="22"/>
          <w:szCs w:val="22"/>
        </w:rPr>
      </w:pPr>
      <w:r w:rsidRPr="0017408C">
        <w:rPr>
          <w:rFonts w:ascii="Arial" w:hAnsi="Arial" w:cs="Arial"/>
          <w:sz w:val="22"/>
          <w:szCs w:val="22"/>
        </w:rPr>
        <w:br/>
        <w:t>Place:</w:t>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Pr>
          <w:rFonts w:ascii="Arial" w:hAnsi="Arial" w:cs="Arial"/>
          <w:sz w:val="22"/>
          <w:szCs w:val="22"/>
        </w:rPr>
        <w:tab/>
        <w:t xml:space="preserve"> </w:t>
      </w:r>
      <w:proofErr w:type="spellStart"/>
      <w:r w:rsidRPr="0017408C">
        <w:rPr>
          <w:rFonts w:ascii="Arial" w:hAnsi="Arial" w:cs="Arial"/>
          <w:b/>
          <w:sz w:val="22"/>
          <w:szCs w:val="22"/>
        </w:rPr>
        <w:t>Suchismita</w:t>
      </w:r>
      <w:proofErr w:type="spellEnd"/>
      <w:r w:rsidRPr="0017408C">
        <w:rPr>
          <w:rFonts w:ascii="Arial" w:hAnsi="Arial" w:cs="Arial"/>
          <w:b/>
          <w:sz w:val="22"/>
          <w:szCs w:val="22"/>
        </w:rPr>
        <w:t xml:space="preserve"> </w:t>
      </w:r>
      <w:proofErr w:type="spellStart"/>
      <w:r w:rsidRPr="0017408C">
        <w:rPr>
          <w:rFonts w:ascii="Arial" w:hAnsi="Arial" w:cs="Arial"/>
          <w:b/>
          <w:sz w:val="22"/>
          <w:szCs w:val="22"/>
        </w:rPr>
        <w:t>Nayak</w:t>
      </w:r>
      <w:proofErr w:type="spellEnd"/>
    </w:p>
    <w:p w:rsidR="001F5949" w:rsidRPr="0017408C" w:rsidRDefault="001F5949" w:rsidP="001F5949">
      <w:pPr>
        <w:spacing w:before="60"/>
        <w:rPr>
          <w:rFonts w:ascii="Arial" w:hAnsi="Arial" w:cs="Arial"/>
          <w:sz w:val="22"/>
          <w:szCs w:val="22"/>
        </w:rPr>
      </w:pPr>
    </w:p>
    <w:p w:rsidR="003E3020" w:rsidRPr="001F5949" w:rsidRDefault="003E3020" w:rsidP="001F5949">
      <w:pPr>
        <w:rPr>
          <w:rFonts w:hint="eastAsia"/>
        </w:rPr>
      </w:pPr>
    </w:p>
    <w:sectPr w:rsidR="003E3020" w:rsidRPr="001F5949" w:rsidSect="003A3268">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MS Mincho"/>
    <w:charset w:val="8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2"/>
    <w:lvl w:ilvl="0">
      <w:start w:val="1"/>
      <w:numFmt w:val="bullet"/>
      <w:lvlText w:val=""/>
      <w:lvlJc w:val="left"/>
      <w:pPr>
        <w:tabs>
          <w:tab w:val="num" w:pos="0"/>
        </w:tabs>
        <w:ind w:left="720" w:hanging="360"/>
      </w:pPr>
      <w:rPr>
        <w:rFonts w:ascii="Wingdings" w:hAnsi="Wingdings" w:cs="Wingdings"/>
        <w:sz w:val="18"/>
        <w:szCs w:val="18"/>
        <w:lang w:eastAsia="ar-SA"/>
      </w:rPr>
    </w:lvl>
  </w:abstractNum>
  <w:abstractNum w:abstractNumId="1">
    <w:nsid w:val="00000004"/>
    <w:multiLevelType w:val="singleLevel"/>
    <w:tmpl w:val="00000004"/>
    <w:name w:val="WW8Num3"/>
    <w:lvl w:ilvl="0">
      <w:start w:val="1"/>
      <w:numFmt w:val="bullet"/>
      <w:lvlText w:val=""/>
      <w:lvlJc w:val="left"/>
      <w:pPr>
        <w:tabs>
          <w:tab w:val="num" w:pos="0"/>
        </w:tabs>
        <w:ind w:left="720" w:hanging="360"/>
      </w:pPr>
      <w:rPr>
        <w:rFonts w:ascii="Wingdings" w:hAnsi="Wingdings" w:cs="Wingdings"/>
        <w:sz w:val="18"/>
        <w:szCs w:val="18"/>
      </w:rPr>
    </w:lvl>
  </w:abstractNum>
  <w:abstractNum w:abstractNumId="2">
    <w:nsid w:val="00000005"/>
    <w:multiLevelType w:val="singleLevel"/>
    <w:tmpl w:val="00000005"/>
    <w:name w:val="WW8Num4"/>
    <w:lvl w:ilvl="0">
      <w:start w:val="1"/>
      <w:numFmt w:val="bullet"/>
      <w:lvlText w:val=""/>
      <w:lvlJc w:val="left"/>
      <w:pPr>
        <w:tabs>
          <w:tab w:val="num" w:pos="0"/>
        </w:tabs>
        <w:ind w:left="810" w:hanging="360"/>
      </w:pPr>
      <w:rPr>
        <w:rFonts w:ascii="Wingdings" w:hAnsi="Wingdings" w:cs="Wingdings"/>
        <w:sz w:val="18"/>
        <w:szCs w:val="18"/>
      </w:rPr>
    </w:lvl>
  </w:abstractNum>
  <w:abstractNum w:abstractNumId="3">
    <w:nsid w:val="00000006"/>
    <w:multiLevelType w:val="singleLevel"/>
    <w:tmpl w:val="00000006"/>
    <w:name w:val="WW8Num5"/>
    <w:lvl w:ilvl="0">
      <w:start w:val="1"/>
      <w:numFmt w:val="bullet"/>
      <w:lvlText w:val=""/>
      <w:lvlJc w:val="left"/>
      <w:pPr>
        <w:tabs>
          <w:tab w:val="num" w:pos="0"/>
        </w:tabs>
        <w:ind w:left="720" w:hanging="360"/>
      </w:pPr>
      <w:rPr>
        <w:rFonts w:ascii="Wingdings" w:hAnsi="Wingdings" w:cs="Wingdings"/>
      </w:rPr>
    </w:lvl>
  </w:abstractNum>
  <w:abstractNum w:abstractNumId="4">
    <w:nsid w:val="08F96328"/>
    <w:multiLevelType w:val="hybridMultilevel"/>
    <w:tmpl w:val="6B563E52"/>
    <w:lvl w:ilvl="0" w:tplc="507E66AC">
      <w:start w:val="1"/>
      <w:numFmt w:val="bullet"/>
      <w:lvlText w:val=""/>
      <w:lvlJc w:val="left"/>
      <w:pPr>
        <w:ind w:left="644"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16EC9"/>
    <w:multiLevelType w:val="hybridMultilevel"/>
    <w:tmpl w:val="D3C0F28E"/>
    <w:name w:val="WW8Num42"/>
    <w:lvl w:ilvl="0" w:tplc="A0E025AA">
      <w:start w:val="1"/>
      <w:numFmt w:val="bullet"/>
      <w:lvlText w:val=""/>
      <w:lvlJc w:val="left"/>
      <w:pPr>
        <w:tabs>
          <w:tab w:val="num" w:pos="0"/>
        </w:tabs>
        <w:ind w:left="794" w:hanging="344"/>
      </w:pPr>
      <w:rPr>
        <w:rFonts w:ascii="Wingdings" w:hAnsi="Wingdings" w:cs="Wingdings"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20D48E2"/>
    <w:multiLevelType w:val="hybridMultilevel"/>
    <w:tmpl w:val="1F58F92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5A3F"/>
    <w:rsid w:val="00096C36"/>
    <w:rsid w:val="000B7D0F"/>
    <w:rsid w:val="000C198F"/>
    <w:rsid w:val="00124F61"/>
    <w:rsid w:val="001265DA"/>
    <w:rsid w:val="00137B75"/>
    <w:rsid w:val="001F5949"/>
    <w:rsid w:val="002B3425"/>
    <w:rsid w:val="00317143"/>
    <w:rsid w:val="00332562"/>
    <w:rsid w:val="0038148C"/>
    <w:rsid w:val="003E3020"/>
    <w:rsid w:val="00584482"/>
    <w:rsid w:val="005A3151"/>
    <w:rsid w:val="005E0AEB"/>
    <w:rsid w:val="005F60EB"/>
    <w:rsid w:val="00600896"/>
    <w:rsid w:val="006D6034"/>
    <w:rsid w:val="007234EA"/>
    <w:rsid w:val="00794182"/>
    <w:rsid w:val="009A0F42"/>
    <w:rsid w:val="00A674D2"/>
    <w:rsid w:val="00A717A5"/>
    <w:rsid w:val="00A86D5F"/>
    <w:rsid w:val="00BC6024"/>
    <w:rsid w:val="00C6396A"/>
    <w:rsid w:val="00D50E7D"/>
    <w:rsid w:val="00DA22CC"/>
    <w:rsid w:val="00DE609F"/>
    <w:rsid w:val="00E03F37"/>
    <w:rsid w:val="00E35A3F"/>
    <w:rsid w:val="00EF2356"/>
    <w:rsid w:val="00F232A7"/>
    <w:rsid w:val="00F76B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A3F"/>
    <w:pPr>
      <w:suppressAutoHyphens/>
      <w:spacing w:after="0" w:line="240" w:lineRule="auto"/>
    </w:pPr>
    <w:rPr>
      <w:rFonts w:ascii="Liberation Serif" w:eastAsia="SimSun" w:hAnsi="Liberation Serif" w:cs="Mangal"/>
      <w:kern w:val="1"/>
      <w:sz w:val="24"/>
      <w:szCs w:val="24"/>
      <w:lang w:val="en-US" w:eastAsia="zh-CN" w:bidi="hi-IN"/>
    </w:rPr>
  </w:style>
  <w:style w:type="paragraph" w:styleId="Heading8">
    <w:name w:val="heading 8"/>
    <w:basedOn w:val="Normal"/>
    <w:next w:val="Normal"/>
    <w:link w:val="Heading8Char"/>
    <w:qFormat/>
    <w:rsid w:val="00E35A3F"/>
    <w:pPr>
      <w:keepNext/>
      <w:tabs>
        <w:tab w:val="num" w:pos="0"/>
      </w:tabs>
      <w:jc w:val="center"/>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E35A3F"/>
    <w:rPr>
      <w:rFonts w:ascii="Liberation Serif" w:eastAsia="SimSun" w:hAnsi="Liberation Serif" w:cs="Mangal"/>
      <w:b/>
      <w:bCs/>
      <w:kern w:val="1"/>
      <w:sz w:val="24"/>
      <w:szCs w:val="24"/>
      <w:lang w:val="en-US" w:eastAsia="zh-CN" w:bidi="hi-IN"/>
    </w:rPr>
  </w:style>
  <w:style w:type="paragraph" w:styleId="PlainText">
    <w:name w:val="Plain Text"/>
    <w:basedOn w:val="Normal"/>
    <w:link w:val="PlainTextChar"/>
    <w:rsid w:val="00E35A3F"/>
    <w:rPr>
      <w:rFonts w:ascii="Courier New" w:hAnsi="Courier New" w:cs="Courier New"/>
      <w:sz w:val="20"/>
      <w:szCs w:val="20"/>
    </w:rPr>
  </w:style>
  <w:style w:type="character" w:customStyle="1" w:styleId="PlainTextChar">
    <w:name w:val="Plain Text Char"/>
    <w:basedOn w:val="DefaultParagraphFont"/>
    <w:link w:val="PlainText"/>
    <w:rsid w:val="00E35A3F"/>
    <w:rPr>
      <w:rFonts w:ascii="Courier New" w:eastAsia="SimSun" w:hAnsi="Courier New" w:cs="Courier New"/>
      <w:kern w:val="1"/>
      <w:sz w:val="20"/>
      <w:szCs w:val="20"/>
      <w:lang w:val="en-US" w:eastAsia="zh-CN" w:bidi="hi-IN"/>
    </w:rPr>
  </w:style>
  <w:style w:type="paragraph" w:styleId="HTMLPreformatted">
    <w:name w:val="HTML Preformatted"/>
    <w:basedOn w:val="Normal"/>
    <w:link w:val="HTMLPreformattedChar"/>
    <w:rsid w:val="00E35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character" w:customStyle="1" w:styleId="HTMLPreformattedChar">
    <w:name w:val="HTML Preformatted Char"/>
    <w:basedOn w:val="DefaultParagraphFont"/>
    <w:link w:val="HTMLPreformatted"/>
    <w:rsid w:val="00E35A3F"/>
    <w:rPr>
      <w:rFonts w:ascii="Courier New" w:eastAsia="Courier New" w:hAnsi="Courier New" w:cs="Courier New"/>
      <w:kern w:val="1"/>
      <w:sz w:val="20"/>
      <w:szCs w:val="24"/>
      <w:lang w:val="en-US" w:eastAsia="zh-CN" w:bidi="hi-IN"/>
    </w:rPr>
  </w:style>
  <w:style w:type="character" w:styleId="Hyperlink">
    <w:name w:val="Hyperlink"/>
    <w:rsid w:val="00E35A3F"/>
    <w:rPr>
      <w:color w:val="000080"/>
      <w:u w:val="single"/>
    </w:rPr>
  </w:style>
  <w:style w:type="paragraph" w:styleId="ListParagraph">
    <w:name w:val="List Paragraph"/>
    <w:basedOn w:val="Normal"/>
    <w:uiPriority w:val="34"/>
    <w:qFormat/>
    <w:rsid w:val="00DE609F"/>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nikita</cp:lastModifiedBy>
  <cp:revision>13</cp:revision>
  <dcterms:created xsi:type="dcterms:W3CDTF">2017-03-24T08:43:00Z</dcterms:created>
  <dcterms:modified xsi:type="dcterms:W3CDTF">2017-03-24T10:27:00Z</dcterms:modified>
</cp:coreProperties>
</file>