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3268" w:rsidRPr="00AA1B1E" w:rsidRDefault="00797ABF" w:rsidP="00E32660">
      <w:pPr>
        <w:pStyle w:val="Heading8"/>
        <w:tabs>
          <w:tab w:val="clear" w:pos="0"/>
        </w:tabs>
        <w:rPr>
          <w:rFonts w:asciiTheme="majorHAnsi" w:hAnsiTheme="majorHAnsi" w:cs="Verdana"/>
          <w:sz w:val="28"/>
          <w:szCs w:val="28"/>
        </w:rPr>
      </w:pPr>
      <w:r w:rsidRPr="00AA1B1E">
        <w:rPr>
          <w:rFonts w:asciiTheme="majorHAnsi" w:hAnsiTheme="majorHAnsi" w:cs="Verdana"/>
          <w:sz w:val="28"/>
          <w:szCs w:val="28"/>
        </w:rPr>
        <w:t>RESUME</w:t>
      </w:r>
    </w:p>
    <w:p w:rsidR="003A3268" w:rsidRPr="008329A0" w:rsidRDefault="003A3268">
      <w:pPr>
        <w:jc w:val="center"/>
        <w:rPr>
          <w:rFonts w:asciiTheme="majorHAnsi" w:hAnsiTheme="majorHAnsi" w:cs="Verdana"/>
        </w:rPr>
      </w:pPr>
    </w:p>
    <w:tbl>
      <w:tblPr>
        <w:tblW w:w="0" w:type="auto"/>
        <w:tblInd w:w="219" w:type="dxa"/>
        <w:tblLayout w:type="fixed"/>
        <w:tblLook w:val="0000"/>
      </w:tblPr>
      <w:tblGrid>
        <w:gridCol w:w="4230"/>
        <w:gridCol w:w="5019"/>
      </w:tblGrid>
      <w:tr w:rsidR="003A3268" w:rsidRPr="008329A0">
        <w:trPr>
          <w:trHeight w:val="1215"/>
        </w:trPr>
        <w:tc>
          <w:tcPr>
            <w:tcW w:w="4230" w:type="dxa"/>
            <w:shd w:val="clear" w:color="auto" w:fill="auto"/>
          </w:tcPr>
          <w:p w:rsidR="003A3268" w:rsidRPr="008329A0" w:rsidRDefault="00040E63">
            <w:pPr>
              <w:spacing w:before="60"/>
              <w:jc w:val="both"/>
              <w:rPr>
                <w:rFonts w:asciiTheme="majorHAnsi" w:hAnsiTheme="majorHAnsi" w:cs="Verdana"/>
              </w:rPr>
            </w:pPr>
            <w:r w:rsidRPr="008329A0">
              <w:rPr>
                <w:rFonts w:asciiTheme="majorHAnsi" w:hAnsiTheme="majorHAnsi" w:cs="Verdana"/>
                <w:b/>
              </w:rPr>
              <w:t>SANTHOSH KUMAR S R</w:t>
            </w:r>
          </w:p>
          <w:p w:rsidR="003A3268" w:rsidRPr="008329A0" w:rsidRDefault="00040E63">
            <w:pPr>
              <w:spacing w:before="60"/>
              <w:jc w:val="both"/>
              <w:rPr>
                <w:rFonts w:asciiTheme="majorHAnsi" w:hAnsiTheme="majorHAnsi" w:cs="Verdana"/>
              </w:rPr>
            </w:pPr>
            <w:r w:rsidRPr="008329A0">
              <w:rPr>
                <w:rFonts w:asciiTheme="majorHAnsi" w:hAnsiTheme="majorHAnsi" w:cs="Verdana"/>
              </w:rPr>
              <w:t>#22,22nd cross,</w:t>
            </w:r>
            <w:r w:rsidR="004038D9" w:rsidRPr="008329A0">
              <w:rPr>
                <w:rFonts w:asciiTheme="majorHAnsi" w:hAnsiTheme="majorHAnsi" w:cs="Verdana"/>
              </w:rPr>
              <w:t xml:space="preserve"> Malagala,</w:t>
            </w:r>
          </w:p>
          <w:p w:rsidR="003A3268" w:rsidRPr="008329A0" w:rsidRDefault="00040E63">
            <w:pPr>
              <w:spacing w:before="60"/>
              <w:jc w:val="both"/>
              <w:rPr>
                <w:rFonts w:asciiTheme="majorHAnsi" w:hAnsiTheme="majorHAnsi" w:cs="Verdana"/>
              </w:rPr>
            </w:pPr>
            <w:r w:rsidRPr="008329A0">
              <w:rPr>
                <w:rFonts w:asciiTheme="majorHAnsi" w:hAnsiTheme="majorHAnsi" w:cs="Verdana"/>
              </w:rPr>
              <w:t>Nagarabhavi</w:t>
            </w:r>
            <w:r w:rsidR="004038D9">
              <w:rPr>
                <w:rFonts w:asciiTheme="majorHAnsi" w:hAnsiTheme="majorHAnsi" w:cs="Verdana"/>
              </w:rPr>
              <w:t xml:space="preserve">, </w:t>
            </w:r>
            <w:r w:rsidRPr="008329A0">
              <w:rPr>
                <w:rFonts w:asciiTheme="majorHAnsi" w:hAnsiTheme="majorHAnsi" w:cs="Verdana"/>
              </w:rPr>
              <w:t>2</w:t>
            </w:r>
            <w:r w:rsidRPr="008329A0">
              <w:rPr>
                <w:rFonts w:asciiTheme="majorHAnsi" w:hAnsiTheme="majorHAnsi" w:cs="Verdana"/>
                <w:vertAlign w:val="superscript"/>
              </w:rPr>
              <w:t>nd</w:t>
            </w:r>
            <w:r w:rsidRPr="008329A0">
              <w:rPr>
                <w:rFonts w:asciiTheme="majorHAnsi" w:hAnsiTheme="majorHAnsi" w:cs="Verdana"/>
              </w:rPr>
              <w:t xml:space="preserve"> Stage,</w:t>
            </w:r>
          </w:p>
          <w:p w:rsidR="003A3268" w:rsidRPr="008329A0" w:rsidRDefault="00040E63">
            <w:pPr>
              <w:spacing w:before="60"/>
              <w:jc w:val="both"/>
              <w:rPr>
                <w:rFonts w:asciiTheme="majorHAnsi" w:hAnsiTheme="majorHAnsi" w:cs="Verdana"/>
              </w:rPr>
            </w:pPr>
            <w:r w:rsidRPr="008329A0">
              <w:rPr>
                <w:rFonts w:asciiTheme="majorHAnsi" w:hAnsiTheme="majorHAnsi" w:cs="Verdana"/>
              </w:rPr>
              <w:t>Bangalore-560091.</w:t>
            </w:r>
          </w:p>
        </w:tc>
        <w:tc>
          <w:tcPr>
            <w:tcW w:w="5019" w:type="dxa"/>
            <w:shd w:val="clear" w:color="auto" w:fill="auto"/>
          </w:tcPr>
          <w:p w:rsidR="003A3268" w:rsidRPr="008329A0" w:rsidRDefault="00E32660" w:rsidP="00A214DB">
            <w:pPr>
              <w:spacing w:before="60"/>
              <w:rPr>
                <w:rFonts w:asciiTheme="majorHAnsi" w:hAnsiTheme="majorHAnsi" w:cs="Verdana"/>
              </w:rPr>
            </w:pPr>
            <w:r w:rsidRPr="008329A0">
              <w:rPr>
                <w:rFonts w:asciiTheme="majorHAnsi" w:hAnsiTheme="majorHAnsi" w:cs="Verdana"/>
              </w:rPr>
              <w:t xml:space="preserve">              </w:t>
            </w:r>
            <w:r w:rsidR="00040E63" w:rsidRPr="008329A0">
              <w:rPr>
                <w:rFonts w:asciiTheme="majorHAnsi" w:hAnsiTheme="majorHAnsi" w:cs="Verdana"/>
              </w:rPr>
              <w:t xml:space="preserve">Email      </w:t>
            </w:r>
            <w:r w:rsidR="00040E63" w:rsidRPr="008329A0">
              <w:rPr>
                <w:rFonts w:asciiTheme="majorHAnsi" w:hAnsiTheme="majorHAnsi" w:cs="Verdana"/>
                <w:b/>
              </w:rPr>
              <w:t>: ********************</w:t>
            </w:r>
          </w:p>
          <w:p w:rsidR="003A3268" w:rsidRPr="008329A0" w:rsidRDefault="00E860AE" w:rsidP="00A214DB">
            <w:pPr>
              <w:spacing w:before="60"/>
              <w:rPr>
                <w:rFonts w:asciiTheme="majorHAnsi" w:hAnsiTheme="majorHAnsi"/>
              </w:rPr>
            </w:pPr>
            <w:r>
              <w:rPr>
                <w:rFonts w:asciiTheme="majorHAnsi" w:hAnsiTheme="majorHAnsi" w:cs="Verdana"/>
              </w:rPr>
              <w:t xml:space="preserve">           </w:t>
            </w:r>
            <w:r w:rsidR="00A214DB">
              <w:rPr>
                <w:rFonts w:asciiTheme="majorHAnsi" w:hAnsiTheme="majorHAnsi" w:cs="Verdana"/>
              </w:rPr>
              <w:t xml:space="preserve">   </w:t>
            </w:r>
            <w:r w:rsidR="00F1682F" w:rsidRPr="008329A0">
              <w:rPr>
                <w:rFonts w:asciiTheme="majorHAnsi" w:hAnsiTheme="majorHAnsi" w:cs="Verdana"/>
              </w:rPr>
              <w:t xml:space="preserve">Mobile </w:t>
            </w:r>
            <w:r w:rsidR="00040E63" w:rsidRPr="008329A0">
              <w:rPr>
                <w:rFonts w:asciiTheme="majorHAnsi" w:hAnsiTheme="majorHAnsi" w:cs="Verdana"/>
              </w:rPr>
              <w:t xml:space="preserve">  </w:t>
            </w:r>
            <w:r w:rsidR="0097602E">
              <w:rPr>
                <w:rFonts w:asciiTheme="majorHAnsi" w:hAnsiTheme="majorHAnsi" w:cs="Verdana"/>
              </w:rPr>
              <w:t xml:space="preserve"> </w:t>
            </w:r>
            <w:r w:rsidR="00040E63" w:rsidRPr="008329A0">
              <w:rPr>
                <w:rFonts w:asciiTheme="majorHAnsi" w:hAnsiTheme="majorHAnsi" w:cs="Verdana"/>
                <w:b/>
              </w:rPr>
              <w:t>: ********************</w:t>
            </w:r>
          </w:p>
        </w:tc>
      </w:tr>
    </w:tbl>
    <w:p w:rsidR="003A3268" w:rsidRPr="008329A0" w:rsidRDefault="003A3268">
      <w:pPr>
        <w:pStyle w:val="PlainText"/>
        <w:ind w:right="-324"/>
        <w:jc w:val="both"/>
        <w:rPr>
          <w:rFonts w:asciiTheme="majorHAnsi" w:eastAsia="MS Mincho" w:hAnsiTheme="majorHAnsi" w:cs="Verdana"/>
          <w:b/>
          <w:sz w:val="24"/>
          <w:szCs w:val="24"/>
          <w:u w:val="single"/>
        </w:rPr>
      </w:pPr>
    </w:p>
    <w:p w:rsidR="003A3268" w:rsidRPr="008329A0" w:rsidRDefault="003A3268">
      <w:pPr>
        <w:pStyle w:val="PlainText"/>
        <w:ind w:right="-324"/>
        <w:jc w:val="both"/>
        <w:rPr>
          <w:rFonts w:asciiTheme="majorHAnsi" w:eastAsia="MS Mincho" w:hAnsiTheme="majorHAnsi" w:cs="Verdana"/>
          <w:b/>
          <w:sz w:val="24"/>
          <w:szCs w:val="24"/>
          <w:u w:val="single"/>
          <w:lang w:eastAsia="en-US"/>
        </w:rPr>
      </w:pPr>
      <w:r w:rsidRPr="003A3268">
        <w:rPr>
          <w:rFonts w:asciiTheme="majorHAnsi" w:hAnsiTheme="majorHAnsi"/>
          <w:sz w:val="24"/>
          <w:szCs w:val="24"/>
        </w:rPr>
        <w:pict>
          <v:line id="_x0000_s1026" style="position:absolute;left:0;text-align:left;z-index:251657728" from="0,.15pt" to="468pt,.15pt" strokeweight="1.59mm">
            <v:stroke joinstyle="miter" endcap="square"/>
          </v:line>
        </w:pict>
      </w:r>
    </w:p>
    <w:p w:rsidR="003A3268" w:rsidRPr="00A34B58" w:rsidRDefault="00040E63">
      <w:pPr>
        <w:pStyle w:val="PlainText"/>
        <w:tabs>
          <w:tab w:val="left" w:pos="5940"/>
        </w:tabs>
        <w:ind w:right="-324"/>
        <w:jc w:val="both"/>
        <w:rPr>
          <w:rFonts w:asciiTheme="majorHAnsi" w:eastAsia="MS Mincho" w:hAnsiTheme="majorHAnsi" w:cs="Verdana"/>
          <w:sz w:val="26"/>
          <w:szCs w:val="26"/>
        </w:rPr>
      </w:pPr>
      <w:r w:rsidRPr="00A34B58">
        <w:rPr>
          <w:rFonts w:asciiTheme="majorHAnsi" w:eastAsia="MS Mincho" w:hAnsiTheme="majorHAnsi" w:cs="Verdana"/>
          <w:b/>
          <w:sz w:val="26"/>
          <w:szCs w:val="26"/>
          <w:u w:val="single"/>
        </w:rPr>
        <w:t>OBJECTIVE</w:t>
      </w:r>
    </w:p>
    <w:p w:rsidR="003A3268" w:rsidRPr="008329A0" w:rsidRDefault="00040E63">
      <w:pPr>
        <w:pStyle w:val="PlainText"/>
        <w:tabs>
          <w:tab w:val="left" w:pos="5940"/>
        </w:tabs>
        <w:ind w:right="-324"/>
        <w:jc w:val="both"/>
        <w:rPr>
          <w:rFonts w:asciiTheme="majorHAnsi" w:eastAsia="MS Mincho" w:hAnsiTheme="majorHAnsi" w:cs="Verdana"/>
          <w:sz w:val="24"/>
          <w:szCs w:val="24"/>
        </w:rPr>
      </w:pPr>
      <w:r w:rsidRPr="008329A0">
        <w:rPr>
          <w:rFonts w:asciiTheme="majorHAnsi" w:eastAsia="MS Mincho" w:hAnsiTheme="majorHAnsi" w:cs="Verdana"/>
          <w:sz w:val="24"/>
          <w:szCs w:val="24"/>
        </w:rPr>
        <w:tab/>
      </w:r>
    </w:p>
    <w:p w:rsidR="003A3268" w:rsidRPr="008329A0" w:rsidRDefault="00040E63" w:rsidP="00E860AE">
      <w:pPr>
        <w:pStyle w:val="PlainText"/>
        <w:spacing w:line="360" w:lineRule="auto"/>
        <w:ind w:right="-331" w:firstLine="720"/>
        <w:rPr>
          <w:rFonts w:asciiTheme="majorHAnsi" w:eastAsia="MS Mincho" w:hAnsiTheme="majorHAnsi" w:cs="Verdana"/>
          <w:b/>
          <w:sz w:val="24"/>
          <w:szCs w:val="24"/>
        </w:rPr>
      </w:pPr>
      <w:r w:rsidRPr="008329A0">
        <w:rPr>
          <w:rFonts w:asciiTheme="majorHAnsi" w:eastAsia="MS Mincho" w:hAnsiTheme="majorHAnsi" w:cs="Verdana"/>
          <w:sz w:val="24"/>
          <w:szCs w:val="24"/>
        </w:rPr>
        <w:t>To secure a challenging position that will enable me to use my Software Testing and Quality Management skills. To use my ability in a team environment, and pursue a growth oriented career in the IT field.</w:t>
      </w:r>
    </w:p>
    <w:p w:rsidR="003A3268" w:rsidRPr="008329A0" w:rsidRDefault="003A3268">
      <w:pPr>
        <w:pStyle w:val="PlainText"/>
        <w:rPr>
          <w:rFonts w:asciiTheme="majorHAnsi" w:eastAsia="MS Mincho" w:hAnsiTheme="majorHAnsi" w:cs="Verdana"/>
          <w:b/>
          <w:sz w:val="24"/>
          <w:szCs w:val="24"/>
        </w:rPr>
      </w:pPr>
    </w:p>
    <w:p w:rsidR="003A3268" w:rsidRPr="00A34B58" w:rsidRDefault="00040E63">
      <w:pPr>
        <w:pStyle w:val="PlainText"/>
        <w:rPr>
          <w:rFonts w:asciiTheme="majorHAnsi" w:eastAsia="MS Mincho" w:hAnsiTheme="majorHAnsi" w:cs="Verdana"/>
          <w:b/>
          <w:sz w:val="26"/>
          <w:szCs w:val="26"/>
          <w:u w:val="single"/>
        </w:rPr>
      </w:pPr>
      <w:r w:rsidRPr="008329A0">
        <w:rPr>
          <w:rFonts w:asciiTheme="majorHAnsi" w:eastAsia="Verdana" w:hAnsiTheme="majorHAnsi" w:cs="Verdana"/>
          <w:b/>
          <w:sz w:val="24"/>
          <w:szCs w:val="24"/>
        </w:rPr>
        <w:t xml:space="preserve"> </w:t>
      </w:r>
      <w:r w:rsidRPr="00A34B58">
        <w:rPr>
          <w:rFonts w:asciiTheme="majorHAnsi" w:eastAsia="MS Mincho" w:hAnsiTheme="majorHAnsi" w:cs="Verdana"/>
          <w:b/>
          <w:sz w:val="26"/>
          <w:szCs w:val="26"/>
          <w:u w:val="single"/>
        </w:rPr>
        <w:t>PROFESSIONAL SUMMARY</w:t>
      </w:r>
    </w:p>
    <w:p w:rsidR="003A3268" w:rsidRPr="008329A0" w:rsidRDefault="003A3268">
      <w:pPr>
        <w:pStyle w:val="PlainText"/>
        <w:rPr>
          <w:rFonts w:asciiTheme="majorHAnsi" w:eastAsia="MS Mincho" w:hAnsiTheme="majorHAnsi" w:cs="Verdana"/>
          <w:b/>
          <w:sz w:val="24"/>
          <w:szCs w:val="24"/>
          <w:u w:val="single"/>
        </w:rPr>
      </w:pP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1+ years  of IT experience in Software Testing.</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Involved into Manual Testing.</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Knowledge in all phases of SDLC, STLC.</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Understanding the Functional Requirement.</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Designing the Test Case for given Functional Requirements &amp; executing it.</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Experience in Functional testing, Regression Testing, System Testing, Usability Testing, Compatibility Testing and Black Box Testing.</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By Utilizing the Less Test Cases &amp; identifying the maximum Defects.</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After ensuring the duplicates will raise the valid  Bugs which should be fix</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by the developer &amp; easy to  understand it.</w:t>
      </w:r>
    </w:p>
    <w:p w:rsidR="003A3268" w:rsidRPr="009354E2" w:rsidRDefault="00040E63" w:rsidP="00E113E3">
      <w:pPr>
        <w:numPr>
          <w:ilvl w:val="0"/>
          <w:numId w:val="3"/>
        </w:numPr>
        <w:spacing w:before="60" w:line="360" w:lineRule="auto"/>
        <w:ind w:left="714" w:hanging="357"/>
        <w:rPr>
          <w:rFonts w:asciiTheme="majorHAnsi" w:hAnsiTheme="majorHAnsi" w:cs="Verdana"/>
        </w:rPr>
      </w:pPr>
      <w:r w:rsidRPr="009354E2">
        <w:rPr>
          <w:rFonts w:asciiTheme="majorHAnsi" w:hAnsiTheme="majorHAnsi" w:cs="Verdana"/>
        </w:rPr>
        <w:t>In the Defect Track report giving the Proper Severity &amp; Priority levels based</w:t>
      </w:r>
      <w:r w:rsidR="009354E2">
        <w:rPr>
          <w:rFonts w:asciiTheme="majorHAnsi" w:hAnsiTheme="majorHAnsi" w:cs="Verdana"/>
        </w:rPr>
        <w:t xml:space="preserve"> </w:t>
      </w:r>
      <w:r w:rsidRPr="009354E2">
        <w:rPr>
          <w:rFonts w:asciiTheme="majorHAnsi" w:hAnsiTheme="majorHAnsi" w:cs="Verdana"/>
        </w:rPr>
        <w:t>upon the defects occurrence.</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 xml:space="preserve">After rectification will conduct the Retesting &amp; Regression Testing.            </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Exposure to  Selenium automation.</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Hands on experience in Defect verification and Status reports</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A good team player and positive attitude.</w:t>
      </w:r>
    </w:p>
    <w:p w:rsidR="003A3268" w:rsidRPr="008329A0" w:rsidRDefault="00040E63" w:rsidP="00E113E3">
      <w:pPr>
        <w:numPr>
          <w:ilvl w:val="0"/>
          <w:numId w:val="3"/>
        </w:numPr>
        <w:spacing w:before="60" w:line="360" w:lineRule="auto"/>
        <w:ind w:left="714" w:hanging="357"/>
        <w:rPr>
          <w:rFonts w:asciiTheme="majorHAnsi" w:hAnsiTheme="majorHAnsi" w:cs="Verdana"/>
        </w:rPr>
      </w:pPr>
      <w:r w:rsidRPr="008329A0">
        <w:rPr>
          <w:rFonts w:asciiTheme="majorHAnsi" w:hAnsiTheme="majorHAnsi" w:cs="Verdana"/>
        </w:rPr>
        <w:t>Good knowledge in Database concepts.</w:t>
      </w:r>
    </w:p>
    <w:p w:rsidR="003A3268" w:rsidRPr="008329A0" w:rsidRDefault="003A3268">
      <w:pPr>
        <w:pStyle w:val="PlainText"/>
        <w:spacing w:line="276" w:lineRule="auto"/>
        <w:ind w:right="-331"/>
        <w:jc w:val="both"/>
        <w:rPr>
          <w:rFonts w:asciiTheme="majorHAnsi" w:eastAsia="MS Mincho" w:hAnsiTheme="majorHAnsi" w:cs="Verdana"/>
          <w:b/>
          <w:sz w:val="24"/>
          <w:szCs w:val="24"/>
          <w:u w:val="single"/>
        </w:rPr>
      </w:pPr>
    </w:p>
    <w:p w:rsidR="003A3268" w:rsidRPr="00A34B58" w:rsidRDefault="00040E63">
      <w:pPr>
        <w:pStyle w:val="PlainText"/>
        <w:spacing w:line="360" w:lineRule="auto"/>
        <w:ind w:right="-331"/>
        <w:jc w:val="both"/>
        <w:rPr>
          <w:rFonts w:asciiTheme="majorHAnsi" w:eastAsia="MS Mincho" w:hAnsiTheme="majorHAnsi" w:cs="Verdana"/>
          <w:sz w:val="26"/>
          <w:szCs w:val="26"/>
        </w:rPr>
      </w:pPr>
      <w:r w:rsidRPr="00A34B58">
        <w:rPr>
          <w:rFonts w:asciiTheme="majorHAnsi" w:eastAsia="MS Mincho" w:hAnsiTheme="majorHAnsi" w:cs="Verdana"/>
          <w:b/>
          <w:sz w:val="26"/>
          <w:szCs w:val="26"/>
          <w:u w:val="single"/>
        </w:rPr>
        <w:t>PROFESSIONAL HISTORY</w:t>
      </w:r>
    </w:p>
    <w:p w:rsidR="00E113E3" w:rsidRPr="00E860AE" w:rsidRDefault="00040E63" w:rsidP="004433E5">
      <w:pPr>
        <w:pStyle w:val="PlainText"/>
        <w:numPr>
          <w:ilvl w:val="0"/>
          <w:numId w:val="4"/>
        </w:numPr>
        <w:spacing w:line="360" w:lineRule="auto"/>
        <w:ind w:left="357" w:right="-324" w:firstLine="0"/>
        <w:rPr>
          <w:rFonts w:asciiTheme="majorHAnsi" w:eastAsia="MS Mincho" w:hAnsiTheme="majorHAnsi" w:cs="Verdana"/>
          <w:b/>
          <w:sz w:val="24"/>
          <w:szCs w:val="24"/>
          <w:u w:val="single"/>
        </w:rPr>
      </w:pPr>
      <w:r w:rsidRPr="00E860AE">
        <w:rPr>
          <w:rFonts w:asciiTheme="majorHAnsi" w:eastAsia="MS Mincho" w:hAnsiTheme="majorHAnsi" w:cs="Verdana"/>
          <w:sz w:val="24"/>
          <w:szCs w:val="24"/>
        </w:rPr>
        <w:t xml:space="preserve">Worked as a </w:t>
      </w:r>
      <w:r w:rsidR="004433E5">
        <w:rPr>
          <w:rFonts w:asciiTheme="majorHAnsi" w:eastAsia="MS Mincho" w:hAnsiTheme="majorHAnsi" w:cs="Verdana"/>
          <w:b/>
          <w:sz w:val="24"/>
          <w:szCs w:val="24"/>
        </w:rPr>
        <w:t xml:space="preserve">Software Tester </w:t>
      </w:r>
      <w:r w:rsidRPr="00E860AE">
        <w:rPr>
          <w:rFonts w:asciiTheme="majorHAnsi" w:eastAsia="MS Mincho" w:hAnsiTheme="majorHAnsi" w:cs="Verdana"/>
          <w:sz w:val="24"/>
          <w:szCs w:val="24"/>
        </w:rPr>
        <w:t xml:space="preserve">in </w:t>
      </w:r>
      <w:r w:rsidRPr="00E860AE">
        <w:rPr>
          <w:rFonts w:asciiTheme="majorHAnsi" w:eastAsia="MS Mincho" w:hAnsiTheme="majorHAnsi" w:cs="Verdana"/>
          <w:b/>
          <w:bCs/>
          <w:sz w:val="24"/>
          <w:szCs w:val="24"/>
        </w:rPr>
        <w:t>BigSpire Software</w:t>
      </w:r>
      <w:r w:rsidRPr="00E860AE">
        <w:rPr>
          <w:rFonts w:asciiTheme="majorHAnsi" w:eastAsia="MS Mincho" w:hAnsiTheme="majorHAnsi" w:cs="Verdana"/>
          <w:b/>
          <w:sz w:val="24"/>
          <w:szCs w:val="24"/>
        </w:rPr>
        <w:t xml:space="preserve"> Pvt Ltd</w:t>
      </w:r>
      <w:r w:rsidRPr="00E860AE">
        <w:rPr>
          <w:rFonts w:asciiTheme="majorHAnsi" w:eastAsia="MS Mincho" w:hAnsiTheme="majorHAnsi" w:cs="Verdana"/>
          <w:sz w:val="24"/>
          <w:szCs w:val="24"/>
        </w:rPr>
        <w:t xml:space="preserve">, Bangalore from </w:t>
      </w:r>
      <w:r w:rsidR="004A568E">
        <w:rPr>
          <w:rFonts w:asciiTheme="majorHAnsi" w:eastAsia="MS Mincho" w:hAnsiTheme="majorHAnsi" w:cs="Verdana"/>
          <w:sz w:val="24"/>
          <w:szCs w:val="24"/>
        </w:rPr>
        <w:t>Oct</w:t>
      </w:r>
      <w:r w:rsidRPr="00E860AE">
        <w:rPr>
          <w:rFonts w:asciiTheme="majorHAnsi" w:eastAsia="MS Mincho" w:hAnsiTheme="majorHAnsi" w:cs="Verdana"/>
          <w:sz w:val="24"/>
          <w:szCs w:val="24"/>
        </w:rPr>
        <w:t xml:space="preserve"> 2015 to </w:t>
      </w:r>
      <w:r w:rsidR="004A568E">
        <w:rPr>
          <w:rFonts w:asciiTheme="majorHAnsi" w:eastAsia="MS Mincho" w:hAnsiTheme="majorHAnsi" w:cs="Verdana"/>
          <w:sz w:val="24"/>
          <w:szCs w:val="24"/>
        </w:rPr>
        <w:t>Sep</w:t>
      </w:r>
      <w:r w:rsidR="00B86516">
        <w:rPr>
          <w:rFonts w:asciiTheme="majorHAnsi" w:eastAsia="MS Mincho" w:hAnsiTheme="majorHAnsi" w:cs="Verdana"/>
          <w:sz w:val="24"/>
          <w:szCs w:val="24"/>
        </w:rPr>
        <w:t xml:space="preserve"> </w:t>
      </w:r>
      <w:r w:rsidR="00171E31">
        <w:rPr>
          <w:rFonts w:asciiTheme="majorHAnsi" w:eastAsia="MS Mincho" w:hAnsiTheme="majorHAnsi" w:cs="Verdana"/>
          <w:sz w:val="24"/>
          <w:szCs w:val="24"/>
        </w:rPr>
        <w:tab/>
      </w:r>
      <w:r w:rsidR="00B86516">
        <w:rPr>
          <w:rFonts w:asciiTheme="majorHAnsi" w:eastAsia="MS Mincho" w:hAnsiTheme="majorHAnsi" w:cs="Verdana"/>
          <w:sz w:val="24"/>
          <w:szCs w:val="24"/>
        </w:rPr>
        <w:t>2016</w:t>
      </w:r>
      <w:r w:rsidRPr="00E860AE">
        <w:rPr>
          <w:rFonts w:asciiTheme="majorHAnsi" w:hAnsiTheme="majorHAnsi" w:cs="Verdana"/>
          <w:sz w:val="24"/>
          <w:szCs w:val="24"/>
        </w:rPr>
        <w:t>.</w:t>
      </w:r>
    </w:p>
    <w:p w:rsidR="00E113E3" w:rsidRPr="008329A0" w:rsidRDefault="00E113E3">
      <w:pPr>
        <w:pStyle w:val="PlainText"/>
        <w:ind w:right="-324"/>
        <w:jc w:val="both"/>
        <w:rPr>
          <w:rFonts w:asciiTheme="majorHAnsi" w:eastAsia="MS Mincho" w:hAnsiTheme="majorHAnsi" w:cs="Verdana"/>
          <w:b/>
          <w:sz w:val="24"/>
          <w:szCs w:val="24"/>
          <w:u w:val="single"/>
        </w:rPr>
      </w:pPr>
    </w:p>
    <w:p w:rsidR="003A3268" w:rsidRPr="00A34B58" w:rsidRDefault="00040E63">
      <w:pPr>
        <w:pStyle w:val="PlainText"/>
        <w:ind w:right="-324"/>
        <w:jc w:val="both"/>
        <w:rPr>
          <w:rFonts w:asciiTheme="majorHAnsi" w:eastAsia="MS Mincho" w:hAnsiTheme="majorHAnsi" w:cs="Verdana"/>
          <w:b/>
          <w:sz w:val="26"/>
          <w:szCs w:val="26"/>
          <w:u w:val="single"/>
        </w:rPr>
      </w:pPr>
      <w:r w:rsidRPr="00A34B58">
        <w:rPr>
          <w:rFonts w:asciiTheme="majorHAnsi" w:eastAsia="MS Mincho" w:hAnsiTheme="majorHAnsi" w:cs="Verdana"/>
          <w:b/>
          <w:sz w:val="26"/>
          <w:szCs w:val="26"/>
          <w:u w:val="single"/>
        </w:rPr>
        <w:t>EDUCATION</w:t>
      </w:r>
    </w:p>
    <w:p w:rsidR="003A3268" w:rsidRPr="008329A0" w:rsidRDefault="003A3268">
      <w:pPr>
        <w:rPr>
          <w:rFonts w:asciiTheme="majorHAnsi" w:eastAsia="MS Mincho" w:hAnsiTheme="majorHAnsi" w:cs="Verdana"/>
          <w:b/>
          <w:u w:val="single"/>
        </w:rPr>
      </w:pPr>
    </w:p>
    <w:p w:rsidR="003A3268" w:rsidRPr="008329A0" w:rsidRDefault="00040E63" w:rsidP="0063537F">
      <w:pPr>
        <w:numPr>
          <w:ilvl w:val="0"/>
          <w:numId w:val="5"/>
        </w:numPr>
        <w:spacing w:before="60" w:line="360" w:lineRule="auto"/>
        <w:ind w:left="805" w:hanging="357"/>
        <w:jc w:val="both"/>
        <w:rPr>
          <w:rFonts w:asciiTheme="majorHAnsi" w:hAnsiTheme="majorHAnsi" w:cs="Verdana"/>
          <w:b/>
        </w:rPr>
      </w:pPr>
      <w:r w:rsidRPr="008329A0">
        <w:rPr>
          <w:rFonts w:asciiTheme="majorHAnsi" w:hAnsiTheme="majorHAnsi" w:cs="Verdana"/>
          <w:b/>
        </w:rPr>
        <w:t>MSC (Electronics)</w:t>
      </w:r>
      <w:r w:rsidRPr="008329A0">
        <w:rPr>
          <w:rFonts w:asciiTheme="majorHAnsi" w:hAnsiTheme="majorHAnsi" w:cs="Verdana"/>
        </w:rPr>
        <w:t xml:space="preserve"> (2015) Degree with First Class from Kuvempu University, Shivamoga.</w:t>
      </w:r>
    </w:p>
    <w:p w:rsidR="003A3268" w:rsidRPr="008329A0" w:rsidRDefault="00040E63" w:rsidP="0063537F">
      <w:pPr>
        <w:numPr>
          <w:ilvl w:val="0"/>
          <w:numId w:val="5"/>
        </w:numPr>
        <w:spacing w:before="60" w:line="360" w:lineRule="auto"/>
        <w:ind w:left="805" w:hanging="357"/>
        <w:jc w:val="both"/>
        <w:rPr>
          <w:rFonts w:asciiTheme="majorHAnsi" w:hAnsiTheme="majorHAnsi" w:cs="Verdana"/>
          <w:b/>
          <w:u w:val="single"/>
        </w:rPr>
      </w:pPr>
      <w:r w:rsidRPr="008329A0">
        <w:rPr>
          <w:rFonts w:asciiTheme="majorHAnsi" w:hAnsiTheme="majorHAnsi" w:cs="Verdana"/>
          <w:b/>
        </w:rPr>
        <w:t xml:space="preserve">BSC </w:t>
      </w:r>
      <w:r w:rsidRPr="008329A0">
        <w:rPr>
          <w:rFonts w:asciiTheme="majorHAnsi" w:hAnsiTheme="majorHAnsi" w:cs="Verdana"/>
        </w:rPr>
        <w:t xml:space="preserve"> (2013) Degree from Sahyadri science college, Shivamoga.</w:t>
      </w:r>
    </w:p>
    <w:p w:rsidR="003A3268" w:rsidRPr="008329A0" w:rsidRDefault="003A3268">
      <w:pPr>
        <w:spacing w:before="60"/>
        <w:jc w:val="both"/>
        <w:rPr>
          <w:rFonts w:asciiTheme="majorHAnsi" w:hAnsiTheme="majorHAnsi" w:cs="Verdana"/>
          <w:b/>
          <w:u w:val="single"/>
        </w:rPr>
      </w:pPr>
    </w:p>
    <w:p w:rsidR="003A3268" w:rsidRPr="00A34B58" w:rsidRDefault="00040E63">
      <w:pPr>
        <w:spacing w:before="60"/>
        <w:jc w:val="both"/>
        <w:rPr>
          <w:rFonts w:asciiTheme="majorHAnsi" w:hAnsiTheme="majorHAnsi" w:cs="Verdana"/>
          <w:b/>
          <w:sz w:val="26"/>
          <w:szCs w:val="26"/>
          <w:u w:val="single"/>
        </w:rPr>
      </w:pPr>
      <w:r w:rsidRPr="00A34B58">
        <w:rPr>
          <w:rFonts w:asciiTheme="majorHAnsi" w:hAnsiTheme="majorHAnsi" w:cs="Verdana"/>
          <w:b/>
          <w:sz w:val="26"/>
          <w:szCs w:val="26"/>
          <w:u w:val="single"/>
        </w:rPr>
        <w:t>TECHNICAL SKILLS</w:t>
      </w:r>
    </w:p>
    <w:p w:rsidR="003A3268" w:rsidRPr="008329A0" w:rsidRDefault="003A3268">
      <w:pPr>
        <w:widowControl w:val="0"/>
        <w:tabs>
          <w:tab w:val="left" w:pos="1440"/>
        </w:tabs>
        <w:autoSpaceDE w:val="0"/>
        <w:rPr>
          <w:rFonts w:asciiTheme="majorHAnsi" w:hAnsiTheme="majorHAnsi" w:cs="Verdana"/>
          <w:b/>
          <w:u w:val="single"/>
        </w:rPr>
      </w:pPr>
    </w:p>
    <w:tbl>
      <w:tblPr>
        <w:tblW w:w="0" w:type="auto"/>
        <w:tblCellSpacing w:w="11" w:type="dxa"/>
        <w:tblInd w:w="83" w:type="dxa"/>
        <w:tblLayout w:type="fixed"/>
        <w:tblLook w:val="0000"/>
      </w:tblPr>
      <w:tblGrid>
        <w:gridCol w:w="2633"/>
        <w:gridCol w:w="7188"/>
      </w:tblGrid>
      <w:tr w:rsidR="003A3268" w:rsidRPr="008329A0" w:rsidTr="0063537F">
        <w:trPr>
          <w:trHeight w:val="600"/>
          <w:tblCellSpacing w:w="11" w:type="dxa"/>
        </w:trPr>
        <w:tc>
          <w:tcPr>
            <w:tcW w:w="2600" w:type="dxa"/>
            <w:tcBorders>
              <w:top w:val="single" w:sz="4" w:space="0" w:color="000000"/>
              <w:left w:val="single" w:sz="4" w:space="0" w:color="000000"/>
              <w:bottom w:val="single" w:sz="4" w:space="0" w:color="000000"/>
            </w:tcBorders>
            <w:shd w:val="clear" w:color="auto" w:fill="auto"/>
            <w:vAlign w:val="bottom"/>
          </w:tcPr>
          <w:p w:rsidR="003A3268" w:rsidRPr="008329A0" w:rsidRDefault="00040E63">
            <w:pPr>
              <w:rPr>
                <w:rFonts w:asciiTheme="majorHAnsi" w:eastAsia="Verdana" w:hAnsiTheme="majorHAnsi" w:cs="Verdana"/>
              </w:rPr>
            </w:pPr>
            <w:r w:rsidRPr="008329A0">
              <w:rPr>
                <w:rFonts w:asciiTheme="majorHAnsi" w:hAnsiTheme="majorHAnsi" w:cs="Verdana"/>
                <w:b/>
              </w:rPr>
              <w:t>Testing Concepts</w:t>
            </w:r>
          </w:p>
        </w:tc>
        <w:tc>
          <w:tcPr>
            <w:tcW w:w="7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3A3268" w:rsidRPr="008329A0" w:rsidRDefault="00150459">
            <w:pPr>
              <w:rPr>
                <w:rFonts w:asciiTheme="majorHAnsi" w:hAnsiTheme="majorHAnsi"/>
              </w:rPr>
            </w:pPr>
            <w:r w:rsidRPr="008329A0">
              <w:rPr>
                <w:rFonts w:asciiTheme="majorHAnsi" w:hAnsiTheme="majorHAnsi" w:cs="Verdana"/>
              </w:rPr>
              <w:t xml:space="preserve">Manual Testing , Automated Tesing, </w:t>
            </w:r>
            <w:r w:rsidR="00040E63" w:rsidRPr="008329A0">
              <w:rPr>
                <w:rFonts w:asciiTheme="majorHAnsi" w:hAnsiTheme="majorHAnsi" w:cs="Verdana"/>
              </w:rPr>
              <w:t>Black Box Testing, Functional Testing, Regression Testing, Web Service Testing and System Testing</w:t>
            </w:r>
          </w:p>
        </w:tc>
      </w:tr>
      <w:tr w:rsidR="003A3268" w:rsidRPr="008329A0" w:rsidTr="0063537F">
        <w:trPr>
          <w:trHeight w:val="300"/>
          <w:tblCellSpacing w:w="11" w:type="dxa"/>
        </w:trPr>
        <w:tc>
          <w:tcPr>
            <w:tcW w:w="2600" w:type="dxa"/>
            <w:tcBorders>
              <w:left w:val="single" w:sz="4" w:space="0" w:color="000000"/>
              <w:bottom w:val="single" w:sz="4" w:space="0" w:color="000000"/>
            </w:tcBorders>
            <w:shd w:val="clear" w:color="auto" w:fill="auto"/>
            <w:vAlign w:val="bottom"/>
          </w:tcPr>
          <w:p w:rsidR="003A3268" w:rsidRPr="008329A0" w:rsidRDefault="00040E63">
            <w:pPr>
              <w:rPr>
                <w:rFonts w:asciiTheme="majorHAnsi" w:hAnsiTheme="majorHAnsi" w:cs="Verdana"/>
              </w:rPr>
            </w:pPr>
            <w:r w:rsidRPr="008329A0">
              <w:rPr>
                <w:rFonts w:asciiTheme="majorHAnsi" w:hAnsiTheme="majorHAnsi" w:cs="Verdana"/>
                <w:b/>
              </w:rPr>
              <w:t>Testing Tools</w:t>
            </w:r>
          </w:p>
        </w:tc>
        <w:tc>
          <w:tcPr>
            <w:tcW w:w="7155" w:type="dxa"/>
            <w:tcBorders>
              <w:left w:val="single" w:sz="4" w:space="0" w:color="000000"/>
              <w:bottom w:val="single" w:sz="4" w:space="0" w:color="000000"/>
              <w:right w:val="single" w:sz="4" w:space="0" w:color="000000"/>
            </w:tcBorders>
            <w:shd w:val="clear" w:color="auto" w:fill="auto"/>
            <w:vAlign w:val="bottom"/>
          </w:tcPr>
          <w:p w:rsidR="003A3268" w:rsidRPr="008329A0" w:rsidRDefault="00040E63" w:rsidP="00AE5D2C">
            <w:pPr>
              <w:rPr>
                <w:rFonts w:asciiTheme="majorHAnsi" w:hAnsiTheme="majorHAnsi"/>
              </w:rPr>
            </w:pPr>
            <w:r w:rsidRPr="008329A0">
              <w:rPr>
                <w:rFonts w:asciiTheme="majorHAnsi" w:hAnsiTheme="majorHAnsi" w:cs="Verdana"/>
              </w:rPr>
              <w:t>Selenium</w:t>
            </w:r>
            <w:r w:rsidR="00AE5D2C" w:rsidRPr="008329A0">
              <w:rPr>
                <w:rFonts w:asciiTheme="majorHAnsi" w:hAnsiTheme="majorHAnsi" w:cs="Verdana"/>
              </w:rPr>
              <w:t xml:space="preserve"> - </w:t>
            </w:r>
            <w:r w:rsidR="005B78CE" w:rsidRPr="008329A0">
              <w:rPr>
                <w:rFonts w:asciiTheme="majorHAnsi" w:hAnsiTheme="majorHAnsi" w:cs="Verdana"/>
              </w:rPr>
              <w:t>Selenium IDE, Selenium Web Driver</w:t>
            </w:r>
          </w:p>
        </w:tc>
      </w:tr>
      <w:tr w:rsidR="003A3268" w:rsidRPr="008329A0" w:rsidTr="0063537F">
        <w:trPr>
          <w:trHeight w:val="300"/>
          <w:tblCellSpacing w:w="11" w:type="dxa"/>
        </w:trPr>
        <w:tc>
          <w:tcPr>
            <w:tcW w:w="2600" w:type="dxa"/>
            <w:tcBorders>
              <w:left w:val="single" w:sz="4" w:space="0" w:color="000000"/>
              <w:bottom w:val="single" w:sz="4" w:space="0" w:color="000000"/>
            </w:tcBorders>
            <w:shd w:val="clear" w:color="auto" w:fill="auto"/>
            <w:vAlign w:val="bottom"/>
          </w:tcPr>
          <w:p w:rsidR="003A3268" w:rsidRPr="008329A0" w:rsidRDefault="00040E63">
            <w:pPr>
              <w:rPr>
                <w:rFonts w:asciiTheme="majorHAnsi" w:hAnsiTheme="majorHAnsi" w:cs="Verdana"/>
              </w:rPr>
            </w:pPr>
            <w:r w:rsidRPr="008329A0">
              <w:rPr>
                <w:rFonts w:asciiTheme="majorHAnsi" w:hAnsiTheme="majorHAnsi" w:cs="Verdana"/>
                <w:b/>
              </w:rPr>
              <w:t>Bug Tracking Tools</w:t>
            </w:r>
          </w:p>
        </w:tc>
        <w:tc>
          <w:tcPr>
            <w:tcW w:w="7155" w:type="dxa"/>
            <w:tcBorders>
              <w:left w:val="single" w:sz="4" w:space="0" w:color="000000"/>
              <w:bottom w:val="single" w:sz="4" w:space="0" w:color="000000"/>
              <w:right w:val="single" w:sz="4" w:space="0" w:color="000000"/>
            </w:tcBorders>
            <w:shd w:val="clear" w:color="auto" w:fill="auto"/>
            <w:vAlign w:val="bottom"/>
          </w:tcPr>
          <w:p w:rsidR="003A3268" w:rsidRPr="008329A0" w:rsidRDefault="004A3A27">
            <w:pPr>
              <w:rPr>
                <w:rFonts w:asciiTheme="majorHAnsi" w:hAnsiTheme="majorHAnsi"/>
              </w:rPr>
            </w:pPr>
            <w:r w:rsidRPr="008329A0">
              <w:rPr>
                <w:rFonts w:asciiTheme="majorHAnsi" w:hAnsiTheme="majorHAnsi" w:cs="Verdana"/>
              </w:rPr>
              <w:t>Eventum - MySQL Tracker</w:t>
            </w:r>
          </w:p>
        </w:tc>
      </w:tr>
      <w:tr w:rsidR="003A3268" w:rsidRPr="008329A0" w:rsidTr="0063537F">
        <w:trPr>
          <w:trHeight w:val="300"/>
          <w:tblCellSpacing w:w="11" w:type="dxa"/>
        </w:trPr>
        <w:tc>
          <w:tcPr>
            <w:tcW w:w="2600" w:type="dxa"/>
            <w:tcBorders>
              <w:left w:val="single" w:sz="4" w:space="0" w:color="000000"/>
              <w:bottom w:val="single" w:sz="4" w:space="0" w:color="000000"/>
            </w:tcBorders>
            <w:shd w:val="clear" w:color="auto" w:fill="auto"/>
            <w:vAlign w:val="bottom"/>
          </w:tcPr>
          <w:p w:rsidR="003A3268" w:rsidRPr="008329A0" w:rsidRDefault="00040E63">
            <w:pPr>
              <w:rPr>
                <w:rFonts w:asciiTheme="majorHAnsi" w:hAnsiTheme="majorHAnsi" w:cs="Verdana"/>
              </w:rPr>
            </w:pPr>
            <w:r w:rsidRPr="008329A0">
              <w:rPr>
                <w:rFonts w:asciiTheme="majorHAnsi" w:hAnsiTheme="majorHAnsi" w:cs="Verdana"/>
                <w:b/>
              </w:rPr>
              <w:t xml:space="preserve">Platforms </w:t>
            </w:r>
          </w:p>
        </w:tc>
        <w:tc>
          <w:tcPr>
            <w:tcW w:w="7155" w:type="dxa"/>
            <w:tcBorders>
              <w:left w:val="single" w:sz="4" w:space="0" w:color="000000"/>
              <w:bottom w:val="single" w:sz="4" w:space="0" w:color="000000"/>
              <w:right w:val="single" w:sz="4" w:space="0" w:color="000000"/>
            </w:tcBorders>
            <w:shd w:val="clear" w:color="auto" w:fill="auto"/>
            <w:vAlign w:val="bottom"/>
          </w:tcPr>
          <w:p w:rsidR="003A3268" w:rsidRPr="008329A0" w:rsidRDefault="00AB19ED" w:rsidP="00AB19ED">
            <w:pPr>
              <w:rPr>
                <w:rFonts w:asciiTheme="majorHAnsi" w:hAnsiTheme="majorHAnsi"/>
              </w:rPr>
            </w:pPr>
            <w:r w:rsidRPr="008329A0">
              <w:rPr>
                <w:rFonts w:asciiTheme="majorHAnsi" w:hAnsiTheme="majorHAnsi" w:cs="Verdana"/>
              </w:rPr>
              <w:t>Windows 7, Windows 8</w:t>
            </w:r>
            <w:r w:rsidR="00040E63" w:rsidRPr="008329A0">
              <w:rPr>
                <w:rFonts w:asciiTheme="majorHAnsi" w:hAnsiTheme="majorHAnsi" w:cs="Verdana"/>
              </w:rPr>
              <w:t>, Linux.</w:t>
            </w:r>
          </w:p>
        </w:tc>
      </w:tr>
    </w:tbl>
    <w:p w:rsidR="003A3268" w:rsidRPr="008329A0" w:rsidRDefault="003A3268">
      <w:pPr>
        <w:widowControl w:val="0"/>
        <w:tabs>
          <w:tab w:val="left" w:pos="1890"/>
        </w:tabs>
        <w:autoSpaceDE w:val="0"/>
        <w:ind w:left="450"/>
        <w:rPr>
          <w:rFonts w:asciiTheme="majorHAnsi" w:hAnsiTheme="majorHAnsi" w:cs="Verdana"/>
          <w:b/>
        </w:rPr>
      </w:pPr>
    </w:p>
    <w:p w:rsidR="003A3268" w:rsidRPr="008329A0" w:rsidRDefault="003A3268">
      <w:pPr>
        <w:tabs>
          <w:tab w:val="left" w:pos="2160"/>
          <w:tab w:val="left" w:pos="2880"/>
        </w:tabs>
        <w:rPr>
          <w:rFonts w:asciiTheme="majorHAnsi" w:hAnsiTheme="majorHAnsi" w:cs="Verdana"/>
          <w:b/>
        </w:rPr>
      </w:pPr>
    </w:p>
    <w:p w:rsidR="003A3268" w:rsidRPr="00A34B58" w:rsidRDefault="00040E63">
      <w:pPr>
        <w:tabs>
          <w:tab w:val="left" w:pos="2160"/>
          <w:tab w:val="left" w:pos="2880"/>
        </w:tabs>
        <w:rPr>
          <w:rFonts w:asciiTheme="majorHAnsi" w:hAnsiTheme="majorHAnsi" w:cs="Verdana"/>
          <w:b/>
          <w:sz w:val="26"/>
          <w:szCs w:val="26"/>
          <w:u w:val="single"/>
        </w:rPr>
      </w:pPr>
      <w:r w:rsidRPr="00A34B58">
        <w:rPr>
          <w:rFonts w:asciiTheme="majorHAnsi" w:hAnsiTheme="majorHAnsi" w:cs="Verdana"/>
          <w:b/>
          <w:sz w:val="26"/>
          <w:szCs w:val="26"/>
          <w:u w:val="single"/>
        </w:rPr>
        <w:t>PROFESSIONAL EXPERIENCE:</w:t>
      </w:r>
    </w:p>
    <w:p w:rsidR="003A3268" w:rsidRPr="008329A0" w:rsidRDefault="003A3268">
      <w:pPr>
        <w:jc w:val="both"/>
        <w:rPr>
          <w:rFonts w:asciiTheme="majorHAnsi" w:hAnsiTheme="majorHAnsi" w:cs="Verdana"/>
          <w:b/>
          <w:u w:val="single"/>
        </w:rPr>
      </w:pPr>
    </w:p>
    <w:p w:rsidR="003A3268" w:rsidRPr="008329A0" w:rsidRDefault="00167FB3" w:rsidP="00E32660">
      <w:pPr>
        <w:spacing w:line="360" w:lineRule="auto"/>
        <w:jc w:val="both"/>
        <w:rPr>
          <w:rFonts w:asciiTheme="majorHAnsi" w:eastAsia="Verdana" w:hAnsiTheme="majorHAnsi" w:cs="Verdana"/>
        </w:rPr>
      </w:pPr>
      <w:r w:rsidRPr="008329A0">
        <w:rPr>
          <w:rFonts w:asciiTheme="majorHAnsi" w:eastAsia="Verdana" w:hAnsiTheme="majorHAnsi" w:cs="Verdana"/>
          <w:b/>
        </w:rPr>
        <w:t xml:space="preserve"> </w:t>
      </w:r>
      <w:r w:rsidR="00040E63" w:rsidRPr="008329A0">
        <w:rPr>
          <w:rFonts w:asciiTheme="majorHAnsi" w:eastAsia="MS Mincho" w:hAnsiTheme="majorHAnsi" w:cs="Verdana"/>
          <w:b/>
          <w:bCs/>
        </w:rPr>
        <w:t>BigSpire Software</w:t>
      </w:r>
      <w:r w:rsidR="00040E63" w:rsidRPr="008329A0">
        <w:rPr>
          <w:rFonts w:asciiTheme="majorHAnsi" w:eastAsia="MS Mincho" w:hAnsiTheme="majorHAnsi" w:cs="Verdana"/>
          <w:b/>
        </w:rPr>
        <w:t xml:space="preserve"> Pvt Ltd</w:t>
      </w:r>
      <w:r w:rsidR="00040E63" w:rsidRPr="008329A0">
        <w:rPr>
          <w:rFonts w:asciiTheme="majorHAnsi" w:hAnsiTheme="majorHAnsi" w:cs="Verdana"/>
          <w:b/>
        </w:rPr>
        <w:t>, Bangalore</w:t>
      </w:r>
      <w:r w:rsidR="00040E63" w:rsidRPr="008329A0">
        <w:rPr>
          <w:rFonts w:asciiTheme="majorHAnsi" w:hAnsiTheme="majorHAnsi" w:cs="Verdana"/>
        </w:rPr>
        <w:t>(</w:t>
      </w:r>
      <w:r w:rsidR="00040E63" w:rsidRPr="008329A0">
        <w:rPr>
          <w:rFonts w:asciiTheme="majorHAnsi" w:hAnsiTheme="majorHAnsi" w:cs="Verdana"/>
          <w:u w:val="single"/>
        </w:rPr>
        <w:t>www.bigspire.com</w:t>
      </w:r>
      <w:r w:rsidR="00040E63" w:rsidRPr="008329A0">
        <w:rPr>
          <w:rFonts w:asciiTheme="majorHAnsi" w:hAnsiTheme="majorHAnsi" w:cs="Verdana"/>
        </w:rPr>
        <w:t xml:space="preserve">) </w:t>
      </w:r>
      <w:r w:rsidR="009E58DF" w:rsidRPr="008329A0">
        <w:rPr>
          <w:rFonts w:asciiTheme="majorHAnsi" w:hAnsiTheme="majorHAnsi" w:cs="Verdana"/>
        </w:rPr>
        <w:tab/>
      </w:r>
      <w:r w:rsidR="009E58DF" w:rsidRPr="008329A0">
        <w:rPr>
          <w:rFonts w:asciiTheme="majorHAnsi" w:hAnsiTheme="majorHAnsi" w:cs="Verdana"/>
        </w:rPr>
        <w:tab/>
      </w:r>
      <w:r w:rsidR="004C18CB">
        <w:rPr>
          <w:rFonts w:asciiTheme="majorHAnsi" w:eastAsia="MS Mincho" w:hAnsiTheme="majorHAnsi" w:cs="Verdana"/>
        </w:rPr>
        <w:t>Oct</w:t>
      </w:r>
      <w:r w:rsidR="004C18CB" w:rsidRPr="00E860AE">
        <w:rPr>
          <w:rFonts w:asciiTheme="majorHAnsi" w:eastAsia="MS Mincho" w:hAnsiTheme="majorHAnsi" w:cs="Verdana"/>
        </w:rPr>
        <w:t xml:space="preserve"> </w:t>
      </w:r>
      <w:r w:rsidR="00AD65C6" w:rsidRPr="008329A0">
        <w:rPr>
          <w:rFonts w:asciiTheme="majorHAnsi" w:hAnsiTheme="majorHAnsi" w:cs="Verdana"/>
        </w:rPr>
        <w:t xml:space="preserve">2015 – </w:t>
      </w:r>
      <w:r w:rsidR="004C18CB">
        <w:rPr>
          <w:rFonts w:asciiTheme="majorHAnsi" w:hAnsiTheme="majorHAnsi" w:cs="Verdana"/>
        </w:rPr>
        <w:t>Sep</w:t>
      </w:r>
      <w:r w:rsidR="00D72B6F" w:rsidRPr="008329A0">
        <w:rPr>
          <w:rFonts w:asciiTheme="majorHAnsi" w:hAnsiTheme="majorHAnsi" w:cs="Verdana"/>
        </w:rPr>
        <w:t xml:space="preserve"> 2016</w:t>
      </w:r>
      <w:r w:rsidR="00AD65C6" w:rsidRPr="008329A0">
        <w:rPr>
          <w:rFonts w:asciiTheme="majorHAnsi" w:hAnsiTheme="majorHAnsi" w:cs="Verdana"/>
        </w:rPr>
        <w:t>.</w:t>
      </w:r>
    </w:p>
    <w:p w:rsidR="003A3268" w:rsidRPr="008329A0" w:rsidRDefault="00DF322A" w:rsidP="00E32660">
      <w:pPr>
        <w:spacing w:line="360" w:lineRule="auto"/>
        <w:rPr>
          <w:rFonts w:asciiTheme="majorHAnsi" w:hAnsiTheme="majorHAnsi" w:cs="Verdana"/>
        </w:rPr>
      </w:pPr>
      <w:r w:rsidRPr="008329A0">
        <w:rPr>
          <w:rFonts w:asciiTheme="majorHAnsi" w:hAnsiTheme="majorHAnsi" w:cs="Verdana"/>
          <w:b/>
        </w:rPr>
        <w:t xml:space="preserve"> </w:t>
      </w:r>
      <w:r w:rsidR="003100A7">
        <w:rPr>
          <w:rFonts w:asciiTheme="majorHAnsi" w:hAnsiTheme="majorHAnsi" w:cs="Verdana"/>
          <w:b/>
        </w:rPr>
        <w:t>Designation</w:t>
      </w:r>
      <w:r w:rsidR="00040E63" w:rsidRPr="008329A0">
        <w:rPr>
          <w:rFonts w:asciiTheme="majorHAnsi" w:hAnsiTheme="majorHAnsi" w:cs="Verdana"/>
          <w:b/>
        </w:rPr>
        <w:t xml:space="preserve">: </w:t>
      </w:r>
      <w:r w:rsidR="001E7636" w:rsidRPr="008329A0">
        <w:rPr>
          <w:rFonts w:asciiTheme="majorHAnsi" w:hAnsiTheme="majorHAnsi" w:cs="Verdana"/>
          <w:b/>
        </w:rPr>
        <w:t>Software Tester</w:t>
      </w:r>
      <w:r w:rsidR="000F51C1" w:rsidRPr="008329A0">
        <w:rPr>
          <w:rFonts w:asciiTheme="majorHAnsi" w:hAnsiTheme="majorHAnsi" w:cs="Verdana"/>
          <w:b/>
        </w:rPr>
        <w:br/>
      </w:r>
      <w:r w:rsidR="00CC2C66" w:rsidRPr="008329A0">
        <w:rPr>
          <w:rFonts w:asciiTheme="majorHAnsi" w:eastAsia="MS Mincho" w:hAnsiTheme="majorHAnsi" w:cs="Verdana"/>
          <w:b/>
          <w:bCs/>
        </w:rPr>
        <w:t xml:space="preserve"> </w:t>
      </w:r>
      <w:r w:rsidR="00040E63" w:rsidRPr="008329A0">
        <w:rPr>
          <w:rFonts w:asciiTheme="majorHAnsi" w:eastAsia="MS Mincho" w:hAnsiTheme="majorHAnsi" w:cs="Verdana"/>
          <w:b/>
          <w:bCs/>
        </w:rPr>
        <w:t>BigSpire Software</w:t>
      </w:r>
      <w:r w:rsidR="00040E63" w:rsidRPr="008329A0">
        <w:rPr>
          <w:rFonts w:asciiTheme="majorHAnsi" w:eastAsia="MS Mincho" w:hAnsiTheme="majorHAnsi" w:cs="Verdana"/>
          <w:b/>
        </w:rPr>
        <w:t xml:space="preserve"> Pvt Ltd</w:t>
      </w:r>
      <w:r w:rsidR="00040E63" w:rsidRPr="008329A0">
        <w:rPr>
          <w:rFonts w:asciiTheme="majorHAnsi" w:hAnsiTheme="majorHAnsi" w:cs="Verdana"/>
        </w:rPr>
        <w:t xml:space="preserve"> is a Website Development Company based in Bangalore, </w:t>
      </w:r>
      <w:r w:rsidR="00CC2C66" w:rsidRPr="008329A0">
        <w:rPr>
          <w:rFonts w:asciiTheme="majorHAnsi" w:hAnsiTheme="majorHAnsi" w:cs="Verdana"/>
        </w:rPr>
        <w:t xml:space="preserve"> </w:t>
      </w:r>
      <w:r w:rsidR="00040E63" w:rsidRPr="008329A0">
        <w:rPr>
          <w:rFonts w:asciiTheme="majorHAnsi" w:hAnsiTheme="majorHAnsi" w:cs="Verdana"/>
        </w:rPr>
        <w:t xml:space="preserve">which </w:t>
      </w:r>
      <w:r w:rsidR="00B6227B">
        <w:rPr>
          <w:rFonts w:asciiTheme="majorHAnsi" w:hAnsiTheme="majorHAnsi" w:cs="Verdana"/>
        </w:rPr>
        <w:t xml:space="preserve"> </w:t>
      </w:r>
      <w:r w:rsidR="00743F6A">
        <w:rPr>
          <w:rFonts w:asciiTheme="majorHAnsi" w:hAnsiTheme="majorHAnsi" w:cs="Verdana"/>
        </w:rPr>
        <w:t xml:space="preserve"> </w:t>
      </w:r>
      <w:r w:rsidR="00040E63" w:rsidRPr="008329A0">
        <w:rPr>
          <w:rFonts w:asciiTheme="majorHAnsi" w:hAnsiTheme="majorHAnsi" w:cs="Verdana"/>
        </w:rPr>
        <w:t>provide</w:t>
      </w:r>
      <w:r w:rsidR="004E67AD" w:rsidRPr="008329A0">
        <w:rPr>
          <w:rFonts w:asciiTheme="majorHAnsi" w:hAnsiTheme="majorHAnsi" w:cs="Verdana"/>
        </w:rPr>
        <w:t xml:space="preserve"> </w:t>
      </w:r>
      <w:r w:rsidR="00C31736" w:rsidRPr="008329A0">
        <w:rPr>
          <w:rFonts w:asciiTheme="majorHAnsi" w:hAnsiTheme="majorHAnsi" w:cs="Verdana"/>
        </w:rPr>
        <w:t xml:space="preserve"> </w:t>
      </w:r>
      <w:r w:rsidR="00040E63" w:rsidRPr="008329A0">
        <w:rPr>
          <w:rFonts w:asciiTheme="majorHAnsi" w:hAnsiTheme="majorHAnsi" w:cs="Verdana"/>
        </w:rPr>
        <w:t>superior website design and development services, serving</w:t>
      </w:r>
      <w:r w:rsidR="009C57DC" w:rsidRPr="008329A0">
        <w:rPr>
          <w:rFonts w:asciiTheme="majorHAnsi" w:hAnsiTheme="majorHAnsi" w:cs="Verdana"/>
        </w:rPr>
        <w:t xml:space="preserve"> </w:t>
      </w:r>
      <w:r w:rsidR="00040E63" w:rsidRPr="008329A0">
        <w:rPr>
          <w:rFonts w:asciiTheme="majorHAnsi" w:hAnsiTheme="majorHAnsi" w:cs="Verdana"/>
        </w:rPr>
        <w:t>domestic  clients.</w:t>
      </w:r>
    </w:p>
    <w:p w:rsidR="003A3268" w:rsidRPr="008329A0" w:rsidRDefault="003A3268">
      <w:pPr>
        <w:jc w:val="both"/>
        <w:rPr>
          <w:rFonts w:asciiTheme="majorHAnsi" w:hAnsiTheme="majorHAnsi" w:cs="Verdana"/>
          <w:b/>
        </w:rPr>
      </w:pPr>
    </w:p>
    <w:p w:rsidR="003A3268" w:rsidRPr="00A34B58" w:rsidRDefault="00A34B58">
      <w:pPr>
        <w:jc w:val="both"/>
        <w:rPr>
          <w:rFonts w:asciiTheme="majorHAnsi" w:eastAsia="Verdana" w:hAnsiTheme="majorHAnsi" w:cs="Verdana"/>
          <w:b/>
          <w:sz w:val="26"/>
          <w:szCs w:val="26"/>
          <w:u w:val="single"/>
        </w:rPr>
      </w:pPr>
      <w:r>
        <w:rPr>
          <w:rFonts w:asciiTheme="majorHAnsi" w:hAnsiTheme="majorHAnsi" w:cs="Verdana"/>
          <w:b/>
          <w:sz w:val="26"/>
          <w:szCs w:val="26"/>
          <w:u w:val="single"/>
        </w:rPr>
        <w:t>ROLE AND RESPONSIBILITY</w:t>
      </w:r>
    </w:p>
    <w:p w:rsidR="003A3268" w:rsidRPr="008329A0" w:rsidRDefault="00040E63">
      <w:pPr>
        <w:tabs>
          <w:tab w:val="left" w:pos="2160"/>
          <w:tab w:val="left" w:pos="2880"/>
        </w:tabs>
        <w:rPr>
          <w:rFonts w:asciiTheme="majorHAnsi" w:eastAsia="Verdana" w:hAnsiTheme="majorHAnsi" w:cs="Verdana"/>
        </w:rPr>
      </w:pPr>
      <w:r w:rsidRPr="008329A0">
        <w:rPr>
          <w:rFonts w:asciiTheme="majorHAnsi" w:eastAsia="Verdana" w:hAnsiTheme="majorHAnsi" w:cs="Verdana"/>
          <w:b/>
        </w:rPr>
        <w:t xml:space="preserve">      </w:t>
      </w:r>
    </w:p>
    <w:p w:rsidR="003A3268" w:rsidRPr="00F97B04" w:rsidRDefault="00040E63" w:rsidP="00F97B04">
      <w:pPr>
        <w:numPr>
          <w:ilvl w:val="0"/>
          <w:numId w:val="6"/>
        </w:numPr>
        <w:spacing w:line="360" w:lineRule="auto"/>
        <w:jc w:val="both"/>
        <w:rPr>
          <w:rFonts w:asciiTheme="majorHAnsi" w:eastAsia="Verdana" w:hAnsiTheme="majorHAnsi" w:cs="Verdana"/>
        </w:rPr>
      </w:pPr>
      <w:r w:rsidRPr="00F97B04">
        <w:rPr>
          <w:rFonts w:asciiTheme="majorHAnsi" w:eastAsia="Verdana" w:hAnsiTheme="majorHAnsi" w:cs="Verdana"/>
        </w:rPr>
        <w:t>Understanding the business requirements.</w:t>
      </w:r>
    </w:p>
    <w:p w:rsidR="003A3268" w:rsidRPr="00F97B04" w:rsidRDefault="00040E63" w:rsidP="00F97B04">
      <w:pPr>
        <w:numPr>
          <w:ilvl w:val="0"/>
          <w:numId w:val="6"/>
        </w:numPr>
        <w:spacing w:line="360" w:lineRule="auto"/>
        <w:rPr>
          <w:rFonts w:asciiTheme="majorHAnsi" w:hAnsiTheme="majorHAnsi" w:cs="Verdana"/>
        </w:rPr>
      </w:pPr>
      <w:r w:rsidRPr="00F97B04">
        <w:rPr>
          <w:rFonts w:asciiTheme="majorHAnsi" w:hAnsiTheme="majorHAnsi" w:cs="Verdana"/>
        </w:rPr>
        <w:t>Preparation, Review and execution of Test Cases based on the scenario.</w:t>
      </w:r>
    </w:p>
    <w:p w:rsidR="003A3268" w:rsidRPr="00F97B04" w:rsidRDefault="00040E63" w:rsidP="00F97B04">
      <w:pPr>
        <w:numPr>
          <w:ilvl w:val="0"/>
          <w:numId w:val="6"/>
        </w:numPr>
        <w:spacing w:line="360" w:lineRule="auto"/>
        <w:rPr>
          <w:rFonts w:asciiTheme="majorHAnsi" w:hAnsiTheme="majorHAnsi" w:cs="Verdana"/>
        </w:rPr>
      </w:pPr>
      <w:r w:rsidRPr="00F97B04">
        <w:rPr>
          <w:rFonts w:asciiTheme="majorHAnsi" w:hAnsiTheme="majorHAnsi" w:cs="Verdana"/>
        </w:rPr>
        <w:t>Analyzing Test Results and Prepare the Bug Reports on   ALU tools.</w:t>
      </w:r>
    </w:p>
    <w:p w:rsidR="003A3268" w:rsidRPr="008329A0" w:rsidRDefault="00040E63" w:rsidP="00F97B04">
      <w:pPr>
        <w:numPr>
          <w:ilvl w:val="0"/>
          <w:numId w:val="6"/>
        </w:numPr>
        <w:spacing w:line="360" w:lineRule="auto"/>
        <w:rPr>
          <w:rFonts w:asciiTheme="majorHAnsi" w:hAnsiTheme="majorHAnsi" w:cs="Verdana"/>
        </w:rPr>
      </w:pPr>
      <w:r w:rsidRPr="008329A0">
        <w:rPr>
          <w:rFonts w:asciiTheme="majorHAnsi" w:hAnsiTheme="majorHAnsi" w:cs="Verdana"/>
        </w:rPr>
        <w:t>Involved in weekly status meeting and provided detailed status report, daily status.</w:t>
      </w:r>
    </w:p>
    <w:p w:rsidR="003A3268" w:rsidRDefault="003A3268">
      <w:pPr>
        <w:tabs>
          <w:tab w:val="left" w:pos="2160"/>
          <w:tab w:val="left" w:pos="2880"/>
        </w:tabs>
        <w:rPr>
          <w:rFonts w:asciiTheme="majorHAnsi" w:hAnsiTheme="majorHAnsi" w:cs="Verdana"/>
          <w:b/>
          <w:bCs/>
        </w:rPr>
      </w:pPr>
    </w:p>
    <w:p w:rsidR="00E54B23" w:rsidRDefault="00E54B23">
      <w:pPr>
        <w:tabs>
          <w:tab w:val="left" w:pos="2160"/>
          <w:tab w:val="left" w:pos="2880"/>
        </w:tabs>
        <w:rPr>
          <w:rFonts w:asciiTheme="majorHAnsi" w:hAnsiTheme="majorHAnsi" w:cs="Verdana"/>
          <w:b/>
          <w:bCs/>
        </w:rPr>
      </w:pPr>
    </w:p>
    <w:p w:rsidR="00E54B23" w:rsidRDefault="00E54B23">
      <w:pPr>
        <w:tabs>
          <w:tab w:val="left" w:pos="2160"/>
          <w:tab w:val="left" w:pos="2880"/>
        </w:tabs>
        <w:rPr>
          <w:rFonts w:asciiTheme="majorHAnsi" w:hAnsiTheme="majorHAnsi" w:cs="Verdana"/>
          <w:b/>
          <w:bCs/>
        </w:rPr>
      </w:pPr>
    </w:p>
    <w:p w:rsidR="006F6467" w:rsidRDefault="006F6467">
      <w:pPr>
        <w:tabs>
          <w:tab w:val="left" w:pos="2160"/>
          <w:tab w:val="left" w:pos="2880"/>
        </w:tabs>
        <w:rPr>
          <w:rFonts w:asciiTheme="majorHAnsi" w:hAnsiTheme="majorHAnsi" w:cs="Verdana"/>
          <w:b/>
          <w:bCs/>
        </w:rPr>
      </w:pPr>
    </w:p>
    <w:p w:rsidR="000C06F3" w:rsidRPr="008329A0" w:rsidRDefault="000C06F3">
      <w:pPr>
        <w:tabs>
          <w:tab w:val="left" w:pos="2160"/>
          <w:tab w:val="left" w:pos="2880"/>
        </w:tabs>
        <w:rPr>
          <w:rFonts w:asciiTheme="majorHAnsi" w:hAnsiTheme="majorHAnsi" w:cs="Verdana"/>
          <w:b/>
          <w:bCs/>
        </w:rPr>
      </w:pPr>
    </w:p>
    <w:p w:rsidR="00FF3430" w:rsidRDefault="00FF3430" w:rsidP="008525F1">
      <w:pPr>
        <w:tabs>
          <w:tab w:val="left" w:pos="2160"/>
          <w:tab w:val="left" w:pos="2880"/>
        </w:tabs>
        <w:rPr>
          <w:rFonts w:asciiTheme="majorHAnsi" w:hAnsiTheme="majorHAnsi" w:cs="Verdana"/>
          <w:b/>
          <w:sz w:val="26"/>
          <w:szCs w:val="26"/>
          <w:u w:val="single"/>
        </w:rPr>
      </w:pPr>
    </w:p>
    <w:p w:rsidR="003A3268" w:rsidRPr="00FF3430" w:rsidRDefault="00FF3430" w:rsidP="008525F1">
      <w:pPr>
        <w:tabs>
          <w:tab w:val="left" w:pos="2160"/>
          <w:tab w:val="left" w:pos="2880"/>
        </w:tabs>
        <w:rPr>
          <w:rFonts w:asciiTheme="majorHAnsi" w:hAnsiTheme="majorHAnsi" w:cs="Verdana"/>
          <w:b/>
          <w:bCs/>
          <w:sz w:val="26"/>
          <w:szCs w:val="26"/>
        </w:rPr>
      </w:pPr>
      <w:r w:rsidRPr="00FF3430">
        <w:rPr>
          <w:rFonts w:asciiTheme="majorHAnsi" w:hAnsiTheme="majorHAnsi" w:cs="Verdana"/>
          <w:b/>
          <w:sz w:val="26"/>
          <w:szCs w:val="26"/>
          <w:u w:val="single"/>
        </w:rPr>
        <w:lastRenderedPageBreak/>
        <w:t>PROJECT DETAILS</w:t>
      </w:r>
    </w:p>
    <w:p w:rsidR="003A3268" w:rsidRPr="008329A0" w:rsidRDefault="003A3268">
      <w:pPr>
        <w:rPr>
          <w:rFonts w:asciiTheme="majorHAnsi" w:hAnsiTheme="majorHAnsi" w:cs="Verdana"/>
          <w:b/>
          <w:bCs/>
        </w:rPr>
      </w:pPr>
    </w:p>
    <w:p w:rsidR="003A3268" w:rsidRPr="008329A0" w:rsidRDefault="00040E63" w:rsidP="00167FB3">
      <w:pPr>
        <w:spacing w:line="360" w:lineRule="auto"/>
        <w:rPr>
          <w:rFonts w:asciiTheme="majorHAnsi" w:hAnsiTheme="majorHAnsi" w:cs="Verdana"/>
          <w:bCs/>
        </w:rPr>
      </w:pPr>
      <w:r w:rsidRPr="00064B0F">
        <w:rPr>
          <w:rFonts w:asciiTheme="majorHAnsi" w:hAnsiTheme="majorHAnsi" w:cs="Verdana"/>
          <w:bCs/>
        </w:rPr>
        <w:t>Project Name</w:t>
      </w:r>
      <w:r w:rsidRPr="008329A0">
        <w:rPr>
          <w:rFonts w:asciiTheme="majorHAnsi" w:hAnsiTheme="majorHAnsi" w:cs="Verdana"/>
          <w:bCs/>
        </w:rPr>
        <w:tab/>
      </w:r>
      <w:r w:rsidR="00064B0F">
        <w:rPr>
          <w:rFonts w:asciiTheme="majorHAnsi" w:hAnsiTheme="majorHAnsi" w:cs="Verdana"/>
          <w:bCs/>
        </w:rPr>
        <w:tab/>
      </w:r>
      <w:r w:rsidRPr="008329A0">
        <w:rPr>
          <w:rFonts w:asciiTheme="majorHAnsi" w:hAnsiTheme="majorHAnsi" w:cs="Verdana"/>
          <w:bCs/>
        </w:rPr>
        <w:tab/>
        <w:t xml:space="preserve">: </w:t>
      </w:r>
      <w:r w:rsidR="001B2FE6" w:rsidRPr="008329A0">
        <w:rPr>
          <w:rFonts w:asciiTheme="majorHAnsi" w:hAnsiTheme="majorHAnsi" w:cs="Verdana"/>
          <w:bCs/>
        </w:rPr>
        <w:t xml:space="preserve"> </w:t>
      </w:r>
      <w:r w:rsidRPr="008329A0">
        <w:rPr>
          <w:rFonts w:asciiTheme="majorHAnsi" w:hAnsiTheme="majorHAnsi" w:cs="Verdana"/>
          <w:bCs/>
        </w:rPr>
        <w:t>Jobsfactory.</w:t>
      </w:r>
    </w:p>
    <w:p w:rsidR="003A3268" w:rsidRPr="008329A0" w:rsidRDefault="00040E63" w:rsidP="00167FB3">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heme="majorHAnsi" w:hAnsiTheme="majorHAnsi" w:cs="Verdana"/>
          <w:bCs/>
          <w:sz w:val="24"/>
        </w:rPr>
      </w:pPr>
      <w:r w:rsidRPr="008329A0">
        <w:rPr>
          <w:rFonts w:asciiTheme="majorHAnsi" w:hAnsiTheme="majorHAnsi" w:cs="Verdana"/>
          <w:bCs/>
          <w:sz w:val="24"/>
        </w:rPr>
        <w:t>Technology</w:t>
      </w:r>
      <w:r w:rsidRPr="008329A0">
        <w:rPr>
          <w:rFonts w:asciiTheme="majorHAnsi" w:hAnsiTheme="majorHAnsi" w:cs="Verdana"/>
          <w:b/>
          <w:bCs/>
          <w:sz w:val="24"/>
        </w:rPr>
        <w:t xml:space="preserve"> </w:t>
      </w:r>
      <w:r w:rsidRPr="008329A0">
        <w:rPr>
          <w:rFonts w:asciiTheme="majorHAnsi" w:hAnsiTheme="majorHAnsi" w:cs="Verdana"/>
          <w:bCs/>
          <w:sz w:val="24"/>
        </w:rPr>
        <w:tab/>
      </w:r>
      <w:r w:rsidRPr="008329A0">
        <w:rPr>
          <w:rFonts w:asciiTheme="majorHAnsi" w:hAnsiTheme="majorHAnsi" w:cs="Verdana"/>
          <w:bCs/>
          <w:sz w:val="24"/>
        </w:rPr>
        <w:tab/>
      </w:r>
      <w:r w:rsidRPr="008329A0">
        <w:rPr>
          <w:rFonts w:asciiTheme="majorHAnsi" w:hAnsiTheme="majorHAnsi" w:cs="Verdana"/>
          <w:bCs/>
          <w:sz w:val="24"/>
        </w:rPr>
        <w:tab/>
        <w:t xml:space="preserve">: </w:t>
      </w:r>
      <w:r w:rsidR="001B2FE6" w:rsidRPr="008329A0">
        <w:rPr>
          <w:rFonts w:asciiTheme="majorHAnsi" w:hAnsiTheme="majorHAnsi" w:cs="Verdana"/>
          <w:bCs/>
          <w:sz w:val="24"/>
        </w:rPr>
        <w:t xml:space="preserve"> </w:t>
      </w:r>
      <w:r w:rsidR="00C103B5" w:rsidRPr="008329A0">
        <w:rPr>
          <w:rFonts w:asciiTheme="majorHAnsi" w:hAnsiTheme="majorHAnsi" w:cs="Verdana"/>
          <w:bCs/>
          <w:sz w:val="24"/>
        </w:rPr>
        <w:t>Java - Selenium, Manual Testing, Automated Testing</w:t>
      </w:r>
      <w:r w:rsidRPr="008329A0">
        <w:rPr>
          <w:rFonts w:asciiTheme="majorHAnsi" w:hAnsiTheme="majorHAnsi" w:cs="Verdana"/>
          <w:bCs/>
          <w:sz w:val="24"/>
        </w:rPr>
        <w:t>.</w:t>
      </w:r>
    </w:p>
    <w:p w:rsidR="003A3268" w:rsidRPr="008329A0" w:rsidRDefault="00040E63" w:rsidP="00167FB3">
      <w:pPr>
        <w:spacing w:line="360" w:lineRule="auto"/>
        <w:rPr>
          <w:rFonts w:asciiTheme="majorHAnsi" w:hAnsiTheme="majorHAnsi" w:cs="Verdana"/>
          <w:bCs/>
        </w:rPr>
      </w:pPr>
      <w:r w:rsidRPr="008329A0">
        <w:rPr>
          <w:rFonts w:asciiTheme="majorHAnsi" w:hAnsiTheme="majorHAnsi" w:cs="Verdana"/>
          <w:bCs/>
        </w:rPr>
        <w:t>Team Size</w:t>
      </w:r>
      <w:r w:rsidRPr="008329A0">
        <w:rPr>
          <w:rFonts w:asciiTheme="majorHAnsi" w:hAnsiTheme="majorHAnsi" w:cs="Verdana"/>
          <w:bCs/>
        </w:rPr>
        <w:tab/>
      </w:r>
      <w:r w:rsidRPr="008329A0">
        <w:rPr>
          <w:rFonts w:asciiTheme="majorHAnsi" w:hAnsiTheme="majorHAnsi" w:cs="Verdana"/>
          <w:bCs/>
        </w:rPr>
        <w:tab/>
      </w:r>
      <w:r w:rsidRPr="008329A0">
        <w:rPr>
          <w:rFonts w:asciiTheme="majorHAnsi" w:hAnsiTheme="majorHAnsi" w:cs="Verdana"/>
          <w:bCs/>
        </w:rPr>
        <w:tab/>
        <w:t xml:space="preserve">:  </w:t>
      </w:r>
      <w:r w:rsidR="00821B98" w:rsidRPr="008329A0">
        <w:rPr>
          <w:rFonts w:asciiTheme="majorHAnsi" w:hAnsiTheme="majorHAnsi" w:cs="Verdana"/>
          <w:bCs/>
        </w:rPr>
        <w:t>3</w:t>
      </w:r>
    </w:p>
    <w:p w:rsidR="003A3268" w:rsidRPr="008329A0" w:rsidRDefault="00040E63" w:rsidP="00167FB3">
      <w:pPr>
        <w:spacing w:line="360" w:lineRule="auto"/>
        <w:rPr>
          <w:rFonts w:asciiTheme="majorHAnsi" w:hAnsiTheme="majorHAnsi" w:cs="Verdana"/>
        </w:rPr>
      </w:pPr>
      <w:r w:rsidRPr="008329A0">
        <w:rPr>
          <w:rFonts w:asciiTheme="majorHAnsi" w:hAnsiTheme="majorHAnsi" w:cs="Verdana"/>
          <w:bCs/>
        </w:rPr>
        <w:t>Site URL</w:t>
      </w:r>
      <w:r w:rsidRPr="008329A0">
        <w:rPr>
          <w:rFonts w:asciiTheme="majorHAnsi" w:hAnsiTheme="majorHAnsi" w:cs="Verdana"/>
          <w:bCs/>
        </w:rPr>
        <w:tab/>
      </w:r>
      <w:r w:rsidRPr="008329A0">
        <w:rPr>
          <w:rFonts w:asciiTheme="majorHAnsi" w:hAnsiTheme="majorHAnsi" w:cs="Verdana"/>
          <w:bCs/>
        </w:rPr>
        <w:tab/>
      </w:r>
      <w:r w:rsidRPr="008329A0">
        <w:rPr>
          <w:rFonts w:asciiTheme="majorHAnsi" w:hAnsiTheme="majorHAnsi" w:cs="Verdana"/>
          <w:bCs/>
        </w:rPr>
        <w:tab/>
        <w:t>:</w:t>
      </w:r>
      <w:r w:rsidR="001B2FE6" w:rsidRPr="008329A0">
        <w:rPr>
          <w:rFonts w:asciiTheme="majorHAnsi" w:hAnsiTheme="majorHAnsi" w:cs="Verdana"/>
          <w:bCs/>
        </w:rPr>
        <w:t xml:space="preserve"> </w:t>
      </w:r>
      <w:r w:rsidRPr="008329A0">
        <w:rPr>
          <w:rFonts w:asciiTheme="majorHAnsi" w:hAnsiTheme="majorHAnsi" w:cs="Verdana"/>
          <w:bCs/>
        </w:rPr>
        <w:t xml:space="preserve"> </w:t>
      </w:r>
      <w:r w:rsidRPr="008329A0">
        <w:rPr>
          <w:rFonts w:asciiTheme="majorHAnsi" w:hAnsiTheme="majorHAnsi" w:cs="Verdana"/>
          <w:u w:val="single"/>
        </w:rPr>
        <w:t>http://www.jobsfactory.in</w:t>
      </w:r>
      <w:r w:rsidR="001F5349" w:rsidRPr="008329A0">
        <w:rPr>
          <w:rFonts w:asciiTheme="majorHAnsi" w:hAnsiTheme="majorHAnsi" w:cs="Verdana"/>
          <w:u w:val="single"/>
        </w:rPr>
        <w:br/>
      </w:r>
    </w:p>
    <w:p w:rsidR="003A3268" w:rsidRPr="008329A0" w:rsidRDefault="009C06AD" w:rsidP="008525F1">
      <w:pPr>
        <w:tabs>
          <w:tab w:val="left" w:pos="2160"/>
          <w:tab w:val="left" w:pos="2880"/>
        </w:tabs>
        <w:spacing w:line="360" w:lineRule="auto"/>
        <w:rPr>
          <w:rFonts w:asciiTheme="majorHAnsi" w:hAnsiTheme="majorHAnsi" w:cs="Verdana"/>
          <w:b/>
          <w:bCs/>
        </w:rPr>
      </w:pPr>
      <w:r w:rsidRPr="008329A0">
        <w:rPr>
          <w:rFonts w:asciiTheme="majorHAnsi" w:hAnsiTheme="majorHAnsi"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A3268" w:rsidRPr="008329A0" w:rsidRDefault="003A3268">
      <w:pPr>
        <w:tabs>
          <w:tab w:val="left" w:pos="2160"/>
          <w:tab w:val="left" w:pos="2880"/>
        </w:tabs>
        <w:rPr>
          <w:rFonts w:asciiTheme="majorHAnsi" w:hAnsiTheme="majorHAnsi" w:cs="Verdana"/>
          <w:b/>
          <w:bCs/>
        </w:rPr>
      </w:pPr>
    </w:p>
    <w:p w:rsidR="006C2BF1" w:rsidRDefault="006C2BF1">
      <w:pPr>
        <w:jc w:val="both"/>
        <w:rPr>
          <w:rFonts w:asciiTheme="majorHAnsi" w:hAnsiTheme="majorHAnsi" w:cs="Verdana"/>
        </w:rPr>
      </w:pPr>
    </w:p>
    <w:p w:rsidR="001B3717" w:rsidRPr="008329A0" w:rsidRDefault="001B3717">
      <w:pPr>
        <w:jc w:val="both"/>
        <w:rPr>
          <w:rFonts w:asciiTheme="majorHAnsi" w:hAnsiTheme="majorHAnsi" w:cs="Verdana"/>
        </w:rPr>
      </w:pPr>
    </w:p>
    <w:p w:rsidR="006C2BF1" w:rsidRPr="008329A0" w:rsidRDefault="006C2BF1">
      <w:pPr>
        <w:jc w:val="both"/>
        <w:rPr>
          <w:rFonts w:asciiTheme="majorHAnsi" w:hAnsiTheme="majorHAnsi" w:cs="Verdana"/>
        </w:rPr>
      </w:pPr>
    </w:p>
    <w:p w:rsidR="00014765" w:rsidRPr="008329A0" w:rsidRDefault="00014765">
      <w:pPr>
        <w:jc w:val="both"/>
        <w:rPr>
          <w:rFonts w:asciiTheme="majorHAnsi" w:hAnsiTheme="majorHAnsi" w:cs="Verdana"/>
        </w:rPr>
      </w:pPr>
    </w:p>
    <w:p w:rsidR="00014765" w:rsidRPr="008329A0" w:rsidRDefault="007B2C2F">
      <w:pPr>
        <w:jc w:val="both"/>
        <w:rPr>
          <w:rFonts w:asciiTheme="majorHAnsi" w:hAnsiTheme="majorHAnsi" w:cs="Verdana"/>
        </w:rPr>
      </w:pPr>
      <w:r w:rsidRPr="008329A0">
        <w:rPr>
          <w:rFonts w:asciiTheme="majorHAnsi" w:hAnsiTheme="majorHAnsi" w:cs="Verdana"/>
        </w:rPr>
        <w:t>Date:</w:t>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t>Your's Truly,</w:t>
      </w:r>
    </w:p>
    <w:p w:rsidR="00992EB3" w:rsidRPr="008329A0" w:rsidRDefault="00992EB3" w:rsidP="00992EB3">
      <w:pPr>
        <w:spacing w:before="60"/>
        <w:jc w:val="both"/>
        <w:rPr>
          <w:rFonts w:asciiTheme="majorHAnsi" w:hAnsiTheme="majorHAnsi" w:cs="Verdana"/>
        </w:rPr>
      </w:pPr>
      <w:r w:rsidRPr="008329A0">
        <w:rPr>
          <w:rFonts w:asciiTheme="majorHAnsi" w:hAnsiTheme="majorHAnsi" w:cs="Verdana"/>
        </w:rPr>
        <w:br/>
      </w:r>
      <w:r w:rsidR="00914C38" w:rsidRPr="008329A0">
        <w:rPr>
          <w:rFonts w:asciiTheme="majorHAnsi" w:hAnsiTheme="majorHAnsi" w:cs="Verdana"/>
        </w:rPr>
        <w:t>Place</w:t>
      </w:r>
      <w:r w:rsidR="007B2C2F" w:rsidRPr="008329A0">
        <w:rPr>
          <w:rFonts w:asciiTheme="majorHAnsi" w:hAnsiTheme="majorHAnsi" w:cs="Verdana"/>
        </w:rPr>
        <w:t>:</w:t>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rPr>
        <w:tab/>
      </w:r>
      <w:r w:rsidR="00914C38" w:rsidRPr="008329A0">
        <w:rPr>
          <w:rFonts w:asciiTheme="majorHAnsi" w:hAnsiTheme="majorHAnsi" w:cs="Verdana"/>
        </w:rPr>
        <w:tab/>
      </w:r>
      <w:r w:rsidRPr="008329A0">
        <w:rPr>
          <w:rFonts w:asciiTheme="majorHAnsi" w:hAnsiTheme="majorHAnsi" w:cs="Verdana"/>
        </w:rPr>
        <w:tab/>
      </w:r>
      <w:r w:rsidRPr="008329A0">
        <w:rPr>
          <w:rFonts w:asciiTheme="majorHAnsi" w:hAnsiTheme="majorHAnsi" w:cs="Verdana"/>
          <w:b/>
        </w:rPr>
        <w:t>SANTHOSH KUMAR S R</w:t>
      </w:r>
    </w:p>
    <w:p w:rsidR="007B2C2F" w:rsidRPr="008329A0" w:rsidRDefault="00914C38" w:rsidP="00992EB3">
      <w:pPr>
        <w:spacing w:before="60"/>
        <w:jc w:val="both"/>
        <w:rPr>
          <w:rFonts w:asciiTheme="majorHAnsi" w:hAnsiTheme="majorHAnsi" w:cs="Verdana"/>
        </w:rPr>
      </w:pPr>
      <w:r w:rsidRPr="008329A0">
        <w:rPr>
          <w:rFonts w:asciiTheme="majorHAnsi" w:hAnsiTheme="majorHAnsi" w:cs="Verdana"/>
        </w:rPr>
        <w:tab/>
      </w:r>
    </w:p>
    <w:sectPr w:rsidR="007B2C2F" w:rsidRPr="008329A0" w:rsidSect="003A3268">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2"/>
    <w:lvl w:ilvl="0">
      <w:start w:val="1"/>
      <w:numFmt w:val="bullet"/>
      <w:lvlText w:val=""/>
      <w:lvlJc w:val="left"/>
      <w:pPr>
        <w:tabs>
          <w:tab w:val="num" w:pos="0"/>
        </w:tabs>
        <w:ind w:left="720" w:hanging="360"/>
      </w:pPr>
      <w:rPr>
        <w:rFonts w:ascii="Wingdings" w:hAnsi="Wingdings" w:cs="Wingdings"/>
        <w:sz w:val="18"/>
        <w:szCs w:val="18"/>
        <w:lang w:eastAsia="ar-SA"/>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sz w:val="18"/>
        <w:szCs w:val="18"/>
      </w:rPr>
    </w:lvl>
  </w:abstractNum>
  <w:abstractNum w:abstractNumId="4">
    <w:nsid w:val="00000005"/>
    <w:multiLevelType w:val="singleLevel"/>
    <w:tmpl w:val="00000005"/>
    <w:name w:val="WW8Num4"/>
    <w:lvl w:ilvl="0">
      <w:start w:val="1"/>
      <w:numFmt w:val="bullet"/>
      <w:lvlText w:val=""/>
      <w:lvlJc w:val="left"/>
      <w:pPr>
        <w:tabs>
          <w:tab w:val="num" w:pos="0"/>
        </w:tabs>
        <w:ind w:left="810" w:hanging="360"/>
      </w:pPr>
      <w:rPr>
        <w:rFonts w:ascii="Wingdings" w:hAnsi="Wingdings" w:cs="Wingdings"/>
        <w:sz w:val="18"/>
        <w:szCs w:val="18"/>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rPr>
    </w:lvl>
  </w:abstractNum>
  <w:abstractNum w:abstractNumId="6">
    <w:nsid w:val="00000007"/>
    <w:multiLevelType w:val="singleLevel"/>
    <w:tmpl w:val="00000007"/>
    <w:name w:val="WW8Num6"/>
    <w:lvl w:ilvl="0">
      <w:start w:val="1"/>
      <w:numFmt w:val="bullet"/>
      <w:lvlText w:val=""/>
      <w:lvlJc w:val="left"/>
      <w:pPr>
        <w:tabs>
          <w:tab w:val="num" w:pos="0"/>
        </w:tabs>
        <w:ind w:left="1080" w:hanging="360"/>
      </w:pPr>
      <w:rPr>
        <w:rFonts w:ascii="Wingdings" w:hAnsi="Wingdings" w:cs="Wingdings"/>
        <w:position w:val="-3"/>
        <w:sz w:val="18"/>
        <w:szCs w:val="18"/>
      </w:rPr>
    </w:lvl>
  </w:abstractNum>
  <w:abstractNum w:abstractNumId="7">
    <w:nsid w:val="00000008"/>
    <w:multiLevelType w:val="singleLevel"/>
    <w:tmpl w:val="EDCEB670"/>
    <w:name w:val="WW8Num7"/>
    <w:lvl w:ilvl="0">
      <w:start w:val="1"/>
      <w:numFmt w:val="bullet"/>
      <w:lvlText w:val=""/>
      <w:lvlJc w:val="left"/>
      <w:pPr>
        <w:tabs>
          <w:tab w:val="num" w:pos="0"/>
        </w:tabs>
        <w:ind w:left="1080" w:hanging="360"/>
      </w:pPr>
      <w:rPr>
        <w:rFonts w:ascii="Wingdings" w:hAnsi="Wingdings" w:cs="Wingdings"/>
        <w:color w:val="auto"/>
        <w:position w:val="-3"/>
        <w:sz w:val="18"/>
        <w:szCs w:val="18"/>
      </w:rPr>
    </w:lvl>
  </w:abstractNum>
  <w:abstractNum w:abstractNumId="8">
    <w:nsid w:val="5FE94012"/>
    <w:multiLevelType w:val="hybridMultilevel"/>
    <w:tmpl w:val="549416D2"/>
    <w:lvl w:ilvl="0" w:tplc="00000003">
      <w:start w:val="1"/>
      <w:numFmt w:val="bullet"/>
      <w:lvlText w:val=""/>
      <w:lvlJc w:val="left"/>
      <w:pPr>
        <w:ind w:left="720" w:hanging="360"/>
      </w:pPr>
      <w:rPr>
        <w:rFonts w:ascii="Wingdings" w:hAnsi="Wingdings" w:cs="Wingdings"/>
        <w:sz w:val="18"/>
        <w:szCs w:val="18"/>
        <w:lang w:eastAsia="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7811ED"/>
    <w:multiLevelType w:val="hybridMultilevel"/>
    <w:tmpl w:val="E230DC28"/>
    <w:lvl w:ilvl="0" w:tplc="40090009">
      <w:start w:val="1"/>
      <w:numFmt w:val="bullet"/>
      <w:lvlText w:val=""/>
      <w:lvlJc w:val="left"/>
      <w:pPr>
        <w:ind w:left="2138" w:hanging="360"/>
      </w:pPr>
      <w:rPr>
        <w:rFonts w:ascii="Wingdings" w:hAnsi="Wingdings" w:cs="Wingdings" w:hint="default"/>
        <w:sz w:val="18"/>
        <w:szCs w:val="18"/>
        <w:lang w:eastAsia="ar-SA"/>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AD65C6"/>
    <w:rsid w:val="00000D93"/>
    <w:rsid w:val="00014765"/>
    <w:rsid w:val="0002121D"/>
    <w:rsid w:val="00033562"/>
    <w:rsid w:val="00034BF7"/>
    <w:rsid w:val="00040E63"/>
    <w:rsid w:val="00041590"/>
    <w:rsid w:val="00041790"/>
    <w:rsid w:val="00060199"/>
    <w:rsid w:val="00064B0F"/>
    <w:rsid w:val="00093FCC"/>
    <w:rsid w:val="000B1060"/>
    <w:rsid w:val="000B1376"/>
    <w:rsid w:val="000C06F3"/>
    <w:rsid w:val="000C160D"/>
    <w:rsid w:val="000E2602"/>
    <w:rsid w:val="000F111D"/>
    <w:rsid w:val="000F16A6"/>
    <w:rsid w:val="000F51C1"/>
    <w:rsid w:val="00123DE9"/>
    <w:rsid w:val="00130C14"/>
    <w:rsid w:val="001341CB"/>
    <w:rsid w:val="0013602A"/>
    <w:rsid w:val="00150459"/>
    <w:rsid w:val="001625B0"/>
    <w:rsid w:val="00167FB3"/>
    <w:rsid w:val="00171E31"/>
    <w:rsid w:val="001752F0"/>
    <w:rsid w:val="001914FA"/>
    <w:rsid w:val="001A3B7D"/>
    <w:rsid w:val="001B2FE6"/>
    <w:rsid w:val="001B3717"/>
    <w:rsid w:val="001D7827"/>
    <w:rsid w:val="001E7636"/>
    <w:rsid w:val="001F5349"/>
    <w:rsid w:val="00211CAF"/>
    <w:rsid w:val="0021304E"/>
    <w:rsid w:val="00273BA8"/>
    <w:rsid w:val="002B5DBB"/>
    <w:rsid w:val="002C348A"/>
    <w:rsid w:val="002F5DA0"/>
    <w:rsid w:val="00306B2C"/>
    <w:rsid w:val="003100A7"/>
    <w:rsid w:val="0031315B"/>
    <w:rsid w:val="0032241E"/>
    <w:rsid w:val="00326B5F"/>
    <w:rsid w:val="00326F4E"/>
    <w:rsid w:val="00334EFD"/>
    <w:rsid w:val="00371E04"/>
    <w:rsid w:val="0037343E"/>
    <w:rsid w:val="00385205"/>
    <w:rsid w:val="003A3268"/>
    <w:rsid w:val="003B605C"/>
    <w:rsid w:val="003C0D1C"/>
    <w:rsid w:val="003C100A"/>
    <w:rsid w:val="003E6ED2"/>
    <w:rsid w:val="004038D9"/>
    <w:rsid w:val="00413196"/>
    <w:rsid w:val="00427455"/>
    <w:rsid w:val="004433E5"/>
    <w:rsid w:val="00460BD7"/>
    <w:rsid w:val="0046714E"/>
    <w:rsid w:val="0047575F"/>
    <w:rsid w:val="004869B4"/>
    <w:rsid w:val="00492B85"/>
    <w:rsid w:val="004949AA"/>
    <w:rsid w:val="004A3A27"/>
    <w:rsid w:val="004A568E"/>
    <w:rsid w:val="004C18CB"/>
    <w:rsid w:val="004D0F84"/>
    <w:rsid w:val="004E3BC6"/>
    <w:rsid w:val="004E63B5"/>
    <w:rsid w:val="004E6712"/>
    <w:rsid w:val="004E67AD"/>
    <w:rsid w:val="00540A4F"/>
    <w:rsid w:val="00570DA6"/>
    <w:rsid w:val="005B22B5"/>
    <w:rsid w:val="005B4346"/>
    <w:rsid w:val="005B78CE"/>
    <w:rsid w:val="005D7876"/>
    <w:rsid w:val="005E085F"/>
    <w:rsid w:val="006009FC"/>
    <w:rsid w:val="006215A7"/>
    <w:rsid w:val="00624E56"/>
    <w:rsid w:val="0063537F"/>
    <w:rsid w:val="00636E1B"/>
    <w:rsid w:val="00671272"/>
    <w:rsid w:val="0068003E"/>
    <w:rsid w:val="0069054A"/>
    <w:rsid w:val="006A2CA6"/>
    <w:rsid w:val="006C2BF1"/>
    <w:rsid w:val="006F6467"/>
    <w:rsid w:val="006F70FD"/>
    <w:rsid w:val="00717A1C"/>
    <w:rsid w:val="00743F6A"/>
    <w:rsid w:val="007832FC"/>
    <w:rsid w:val="007910D4"/>
    <w:rsid w:val="007963AE"/>
    <w:rsid w:val="00797ABF"/>
    <w:rsid w:val="007B2C2F"/>
    <w:rsid w:val="007D67B2"/>
    <w:rsid w:val="0081295E"/>
    <w:rsid w:val="00821B98"/>
    <w:rsid w:val="008329A0"/>
    <w:rsid w:val="0083577A"/>
    <w:rsid w:val="0084225E"/>
    <w:rsid w:val="008525F1"/>
    <w:rsid w:val="00857EF7"/>
    <w:rsid w:val="008716C8"/>
    <w:rsid w:val="00892C9F"/>
    <w:rsid w:val="00897703"/>
    <w:rsid w:val="008A17C1"/>
    <w:rsid w:val="008A7240"/>
    <w:rsid w:val="008B0BA2"/>
    <w:rsid w:val="008D7E2C"/>
    <w:rsid w:val="008E0A17"/>
    <w:rsid w:val="009107F9"/>
    <w:rsid w:val="00914C38"/>
    <w:rsid w:val="00924EC6"/>
    <w:rsid w:val="00925E02"/>
    <w:rsid w:val="009354E2"/>
    <w:rsid w:val="00953D66"/>
    <w:rsid w:val="00961FD6"/>
    <w:rsid w:val="009623A2"/>
    <w:rsid w:val="00966DD1"/>
    <w:rsid w:val="0097481E"/>
    <w:rsid w:val="0097602E"/>
    <w:rsid w:val="00981220"/>
    <w:rsid w:val="00992EB3"/>
    <w:rsid w:val="00994D6A"/>
    <w:rsid w:val="00997836"/>
    <w:rsid w:val="009A3194"/>
    <w:rsid w:val="009B03CF"/>
    <w:rsid w:val="009C06AD"/>
    <w:rsid w:val="009C57DC"/>
    <w:rsid w:val="009D1599"/>
    <w:rsid w:val="009E0437"/>
    <w:rsid w:val="009E58DF"/>
    <w:rsid w:val="00A06DAA"/>
    <w:rsid w:val="00A214DB"/>
    <w:rsid w:val="00A34B58"/>
    <w:rsid w:val="00A467E3"/>
    <w:rsid w:val="00A6264E"/>
    <w:rsid w:val="00A86FC3"/>
    <w:rsid w:val="00A87E37"/>
    <w:rsid w:val="00AA1B1E"/>
    <w:rsid w:val="00AB19ED"/>
    <w:rsid w:val="00AC3D41"/>
    <w:rsid w:val="00AD65C6"/>
    <w:rsid w:val="00AE0089"/>
    <w:rsid w:val="00AE0D48"/>
    <w:rsid w:val="00AE5D2C"/>
    <w:rsid w:val="00AE73E8"/>
    <w:rsid w:val="00B13644"/>
    <w:rsid w:val="00B305BF"/>
    <w:rsid w:val="00B3411F"/>
    <w:rsid w:val="00B51BE2"/>
    <w:rsid w:val="00B54789"/>
    <w:rsid w:val="00B6227B"/>
    <w:rsid w:val="00B6671D"/>
    <w:rsid w:val="00B74650"/>
    <w:rsid w:val="00B75ECE"/>
    <w:rsid w:val="00B86516"/>
    <w:rsid w:val="00BA1BF2"/>
    <w:rsid w:val="00BC7FC0"/>
    <w:rsid w:val="00BF5BC3"/>
    <w:rsid w:val="00C103B5"/>
    <w:rsid w:val="00C11209"/>
    <w:rsid w:val="00C15A20"/>
    <w:rsid w:val="00C31736"/>
    <w:rsid w:val="00C373ED"/>
    <w:rsid w:val="00C51021"/>
    <w:rsid w:val="00C53132"/>
    <w:rsid w:val="00CC2C66"/>
    <w:rsid w:val="00CC41B1"/>
    <w:rsid w:val="00CD7640"/>
    <w:rsid w:val="00CE19A9"/>
    <w:rsid w:val="00D01468"/>
    <w:rsid w:val="00D02348"/>
    <w:rsid w:val="00D152BB"/>
    <w:rsid w:val="00D15B20"/>
    <w:rsid w:val="00D24C8D"/>
    <w:rsid w:val="00D311F2"/>
    <w:rsid w:val="00D57178"/>
    <w:rsid w:val="00D72B6F"/>
    <w:rsid w:val="00D737FA"/>
    <w:rsid w:val="00DB35CE"/>
    <w:rsid w:val="00DF322A"/>
    <w:rsid w:val="00DF3569"/>
    <w:rsid w:val="00E05E73"/>
    <w:rsid w:val="00E113E3"/>
    <w:rsid w:val="00E13AC6"/>
    <w:rsid w:val="00E31CD0"/>
    <w:rsid w:val="00E3227D"/>
    <w:rsid w:val="00E32660"/>
    <w:rsid w:val="00E54B23"/>
    <w:rsid w:val="00E613F0"/>
    <w:rsid w:val="00E701E9"/>
    <w:rsid w:val="00E70B42"/>
    <w:rsid w:val="00E860AE"/>
    <w:rsid w:val="00EB331B"/>
    <w:rsid w:val="00EB5C09"/>
    <w:rsid w:val="00EC682C"/>
    <w:rsid w:val="00ED263B"/>
    <w:rsid w:val="00F070AF"/>
    <w:rsid w:val="00F1682F"/>
    <w:rsid w:val="00F2114A"/>
    <w:rsid w:val="00F56804"/>
    <w:rsid w:val="00F60F79"/>
    <w:rsid w:val="00F66A76"/>
    <w:rsid w:val="00F97B04"/>
    <w:rsid w:val="00FC50B0"/>
    <w:rsid w:val="00FF34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68"/>
    <w:pPr>
      <w:suppressAutoHyphens/>
    </w:pPr>
    <w:rPr>
      <w:rFonts w:ascii="Liberation Serif" w:eastAsia="SimSun" w:hAnsi="Liberation Serif" w:cs="Mangal"/>
      <w:kern w:val="1"/>
      <w:sz w:val="24"/>
      <w:szCs w:val="24"/>
      <w:lang w:val="en-US" w:eastAsia="zh-CN" w:bidi="hi-IN"/>
    </w:rPr>
  </w:style>
  <w:style w:type="paragraph" w:styleId="Heading8">
    <w:name w:val="heading 8"/>
    <w:basedOn w:val="Normal"/>
    <w:next w:val="Normal"/>
    <w:qFormat/>
    <w:rsid w:val="003A3268"/>
    <w:pPr>
      <w:keepNext/>
      <w:tabs>
        <w:tab w:val="num" w:pos="0"/>
      </w:tabs>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A3268"/>
  </w:style>
  <w:style w:type="character" w:customStyle="1" w:styleId="WW8Num1z1">
    <w:name w:val="WW8Num1z1"/>
    <w:rsid w:val="003A3268"/>
  </w:style>
  <w:style w:type="character" w:customStyle="1" w:styleId="WW8Num1z2">
    <w:name w:val="WW8Num1z2"/>
    <w:rsid w:val="003A3268"/>
  </w:style>
  <w:style w:type="character" w:customStyle="1" w:styleId="WW8Num1z3">
    <w:name w:val="WW8Num1z3"/>
    <w:rsid w:val="003A3268"/>
  </w:style>
  <w:style w:type="character" w:customStyle="1" w:styleId="WW8Num1z4">
    <w:name w:val="WW8Num1z4"/>
    <w:rsid w:val="003A3268"/>
  </w:style>
  <w:style w:type="character" w:customStyle="1" w:styleId="WW8Num1z5">
    <w:name w:val="WW8Num1z5"/>
    <w:rsid w:val="003A3268"/>
  </w:style>
  <w:style w:type="character" w:customStyle="1" w:styleId="WW8Num1z6">
    <w:name w:val="WW8Num1z6"/>
    <w:rsid w:val="003A3268"/>
  </w:style>
  <w:style w:type="character" w:customStyle="1" w:styleId="WW8Num1z7">
    <w:name w:val="WW8Num1z7"/>
    <w:rsid w:val="003A3268"/>
  </w:style>
  <w:style w:type="character" w:customStyle="1" w:styleId="WW8Num1z8">
    <w:name w:val="WW8Num1z8"/>
    <w:rsid w:val="003A3268"/>
  </w:style>
  <w:style w:type="character" w:customStyle="1" w:styleId="WW8Num2z0">
    <w:name w:val="WW8Num2z0"/>
    <w:rsid w:val="003A3268"/>
    <w:rPr>
      <w:rFonts w:ascii="Wingdings" w:hAnsi="Wingdings" w:cs="Wingdings"/>
      <w:sz w:val="18"/>
      <w:szCs w:val="18"/>
      <w:lang w:eastAsia="ar-SA"/>
    </w:rPr>
  </w:style>
  <w:style w:type="character" w:customStyle="1" w:styleId="WW8Num3z0">
    <w:name w:val="WW8Num3z0"/>
    <w:rsid w:val="003A3268"/>
    <w:rPr>
      <w:rFonts w:ascii="Wingdings" w:hAnsi="Wingdings" w:cs="Wingdings"/>
      <w:sz w:val="18"/>
      <w:szCs w:val="18"/>
    </w:rPr>
  </w:style>
  <w:style w:type="character" w:customStyle="1" w:styleId="WW8Num4z0">
    <w:name w:val="WW8Num4z0"/>
    <w:rsid w:val="003A3268"/>
    <w:rPr>
      <w:rFonts w:ascii="Wingdings" w:hAnsi="Wingdings" w:cs="Wingdings"/>
      <w:sz w:val="18"/>
      <w:szCs w:val="18"/>
    </w:rPr>
  </w:style>
  <w:style w:type="character" w:customStyle="1" w:styleId="WW8Num5z0">
    <w:name w:val="WW8Num5z0"/>
    <w:rsid w:val="003A3268"/>
    <w:rPr>
      <w:rFonts w:ascii="Wingdings" w:hAnsi="Wingdings" w:cs="Wingdings"/>
    </w:rPr>
  </w:style>
  <w:style w:type="character" w:customStyle="1" w:styleId="WW8Num6z0">
    <w:name w:val="WW8Num6z0"/>
    <w:rsid w:val="003A3268"/>
    <w:rPr>
      <w:rFonts w:ascii="Wingdings" w:hAnsi="Wingdings" w:cs="Wingdings"/>
      <w:position w:val="-3"/>
      <w:sz w:val="18"/>
      <w:szCs w:val="18"/>
    </w:rPr>
  </w:style>
  <w:style w:type="character" w:customStyle="1" w:styleId="WW8Num7z0">
    <w:name w:val="WW8Num7z0"/>
    <w:rsid w:val="003A3268"/>
    <w:rPr>
      <w:rFonts w:ascii="Wingdings" w:hAnsi="Wingdings" w:cs="Wingdings"/>
      <w:color w:val="FF0000"/>
      <w:position w:val="-3"/>
      <w:sz w:val="18"/>
      <w:szCs w:val="18"/>
    </w:rPr>
  </w:style>
  <w:style w:type="character" w:customStyle="1" w:styleId="WW8Num9z0">
    <w:name w:val="WW8Num9z0"/>
    <w:rsid w:val="003A3268"/>
    <w:rPr>
      <w:rFonts w:ascii="Wingdings" w:hAnsi="Wingdings" w:cs="Wingdings"/>
      <w:sz w:val="18"/>
      <w:szCs w:val="18"/>
      <w:lang w:eastAsia="ar-SA"/>
    </w:rPr>
  </w:style>
  <w:style w:type="character" w:customStyle="1" w:styleId="WW8Num9z1">
    <w:name w:val="WW8Num9z1"/>
    <w:rsid w:val="003A3268"/>
    <w:rPr>
      <w:rFonts w:ascii="Courier New" w:hAnsi="Courier New" w:cs="Courier New"/>
    </w:rPr>
  </w:style>
  <w:style w:type="character" w:customStyle="1" w:styleId="WW8Num9z3">
    <w:name w:val="WW8Num9z3"/>
    <w:rsid w:val="003A3268"/>
    <w:rPr>
      <w:rFonts w:ascii="Symbol" w:hAnsi="Symbol" w:cs="Symbol"/>
    </w:rPr>
  </w:style>
  <w:style w:type="character" w:customStyle="1" w:styleId="WW8Num10z0">
    <w:name w:val="WW8Num10z0"/>
    <w:rsid w:val="003A3268"/>
    <w:rPr>
      <w:rFonts w:ascii="Wingdings" w:hAnsi="Wingdings" w:cs="Wingdings"/>
      <w:sz w:val="18"/>
      <w:szCs w:val="18"/>
    </w:rPr>
  </w:style>
  <w:style w:type="character" w:customStyle="1" w:styleId="WW8Num10z1">
    <w:name w:val="WW8Num10z1"/>
    <w:rsid w:val="003A3268"/>
    <w:rPr>
      <w:rFonts w:ascii="Courier New" w:hAnsi="Courier New" w:cs="Courier New"/>
    </w:rPr>
  </w:style>
  <w:style w:type="character" w:customStyle="1" w:styleId="WW8Num10z3">
    <w:name w:val="WW8Num10z3"/>
    <w:rsid w:val="003A3268"/>
    <w:rPr>
      <w:rFonts w:ascii="Symbol" w:hAnsi="Symbol" w:cs="Symbol"/>
    </w:rPr>
  </w:style>
  <w:style w:type="character" w:customStyle="1" w:styleId="WW8Num11z0">
    <w:name w:val="WW8Num11z0"/>
    <w:rsid w:val="003A3268"/>
    <w:rPr>
      <w:rFonts w:ascii="Wingdings" w:hAnsi="Wingdings" w:cs="Wingdings"/>
      <w:sz w:val="18"/>
      <w:szCs w:val="18"/>
    </w:rPr>
  </w:style>
  <w:style w:type="character" w:customStyle="1" w:styleId="WW8Num11z1">
    <w:name w:val="WW8Num11z1"/>
    <w:rsid w:val="003A3268"/>
    <w:rPr>
      <w:rFonts w:ascii="Courier New" w:hAnsi="Courier New" w:cs="Courier New"/>
    </w:rPr>
  </w:style>
  <w:style w:type="character" w:customStyle="1" w:styleId="WW8Num11z3">
    <w:name w:val="WW8Num11z3"/>
    <w:rsid w:val="003A3268"/>
    <w:rPr>
      <w:rFonts w:ascii="Symbol" w:hAnsi="Symbol" w:cs="Symbol"/>
    </w:rPr>
  </w:style>
  <w:style w:type="character" w:customStyle="1" w:styleId="il">
    <w:name w:val="il"/>
    <w:basedOn w:val="DefaultParagraphFont"/>
    <w:rsid w:val="003A3268"/>
  </w:style>
  <w:style w:type="character" w:customStyle="1" w:styleId="WW8Num6z1">
    <w:name w:val="WW8Num6z1"/>
    <w:rsid w:val="003A3268"/>
    <w:rPr>
      <w:rFonts w:ascii="Courier New" w:hAnsi="Courier New" w:cs="Courier New"/>
    </w:rPr>
  </w:style>
  <w:style w:type="character" w:customStyle="1" w:styleId="WW8Num6z3">
    <w:name w:val="WW8Num6z3"/>
    <w:rsid w:val="003A3268"/>
    <w:rPr>
      <w:rFonts w:ascii="Symbol" w:hAnsi="Symbol" w:cs="Symbol"/>
    </w:rPr>
  </w:style>
  <w:style w:type="character" w:customStyle="1" w:styleId="WW8Num12z0">
    <w:name w:val="WW8Num12z0"/>
    <w:rsid w:val="003A3268"/>
    <w:rPr>
      <w:rFonts w:ascii="Wingdings" w:hAnsi="Wingdings" w:cs="Wingdings"/>
      <w:sz w:val="18"/>
      <w:szCs w:val="18"/>
    </w:rPr>
  </w:style>
  <w:style w:type="character" w:customStyle="1" w:styleId="WW8Num12z1">
    <w:name w:val="WW8Num12z1"/>
    <w:rsid w:val="003A3268"/>
    <w:rPr>
      <w:rFonts w:ascii="Courier New" w:hAnsi="Courier New" w:cs="Courier New"/>
    </w:rPr>
  </w:style>
  <w:style w:type="character" w:customStyle="1" w:styleId="WW8Num12z3">
    <w:name w:val="WW8Num12z3"/>
    <w:rsid w:val="003A3268"/>
    <w:rPr>
      <w:rFonts w:ascii="Symbol" w:hAnsi="Symbol" w:cs="Symbol"/>
    </w:rPr>
  </w:style>
  <w:style w:type="character" w:styleId="HTMLCite">
    <w:name w:val="HTML Cite"/>
    <w:basedOn w:val="DefaultParagraphFont"/>
    <w:rsid w:val="003A3268"/>
    <w:rPr>
      <w:i/>
      <w:iCs/>
    </w:rPr>
  </w:style>
  <w:style w:type="character" w:styleId="Hyperlink">
    <w:name w:val="Hyperlink"/>
    <w:rsid w:val="003A3268"/>
    <w:rPr>
      <w:color w:val="000080"/>
      <w:u w:val="single"/>
    </w:rPr>
  </w:style>
  <w:style w:type="character" w:styleId="FollowedHyperlink">
    <w:name w:val="FollowedHyperlink"/>
    <w:basedOn w:val="DefaultParagraphFont"/>
    <w:rsid w:val="003A3268"/>
    <w:rPr>
      <w:color w:val="800080"/>
      <w:u w:val="single"/>
    </w:rPr>
  </w:style>
  <w:style w:type="character" w:customStyle="1" w:styleId="WW8Num4z1">
    <w:name w:val="WW8Num4z1"/>
    <w:rsid w:val="003A3268"/>
    <w:rPr>
      <w:rFonts w:ascii="Courier New" w:hAnsi="Courier New" w:cs="Courier New"/>
    </w:rPr>
  </w:style>
  <w:style w:type="character" w:customStyle="1" w:styleId="WW8Num4z3">
    <w:name w:val="WW8Num4z3"/>
    <w:rsid w:val="003A3268"/>
    <w:rPr>
      <w:rFonts w:ascii="Symbol" w:hAnsi="Symbol" w:cs="Symbol"/>
    </w:rPr>
  </w:style>
  <w:style w:type="character" w:customStyle="1" w:styleId="WW8Num8z0">
    <w:name w:val="WW8Num8z0"/>
    <w:rsid w:val="003A3268"/>
    <w:rPr>
      <w:rFonts w:ascii="Wingdings" w:hAnsi="Wingdings" w:cs="Wingdings"/>
      <w:color w:val="FF0000"/>
      <w:position w:val="-3"/>
      <w:sz w:val="18"/>
      <w:szCs w:val="18"/>
    </w:rPr>
  </w:style>
  <w:style w:type="character" w:customStyle="1" w:styleId="WW8Num8z1">
    <w:name w:val="WW8Num8z1"/>
    <w:rsid w:val="003A3268"/>
    <w:rPr>
      <w:rFonts w:ascii="Courier New" w:hAnsi="Courier New" w:cs="Courier New"/>
    </w:rPr>
  </w:style>
  <w:style w:type="character" w:customStyle="1" w:styleId="WW8Num8z2">
    <w:name w:val="WW8Num8z2"/>
    <w:rsid w:val="003A3268"/>
    <w:rPr>
      <w:rFonts w:ascii="Wingdings" w:hAnsi="Wingdings" w:cs="Wingdings"/>
    </w:rPr>
  </w:style>
  <w:style w:type="character" w:customStyle="1" w:styleId="WW8Num8z3">
    <w:name w:val="WW8Num8z3"/>
    <w:rsid w:val="003A3268"/>
    <w:rPr>
      <w:rFonts w:ascii="Symbol" w:hAnsi="Symbol" w:cs="Symbol"/>
    </w:rPr>
  </w:style>
  <w:style w:type="character" w:customStyle="1" w:styleId="WW8Num5z1">
    <w:name w:val="WW8Num5z1"/>
    <w:rsid w:val="003A3268"/>
    <w:rPr>
      <w:rFonts w:ascii="Courier New" w:hAnsi="Courier New" w:cs="Courier New"/>
    </w:rPr>
  </w:style>
  <w:style w:type="character" w:customStyle="1" w:styleId="WW8Num5z3">
    <w:name w:val="WW8Num5z3"/>
    <w:rsid w:val="003A3268"/>
    <w:rPr>
      <w:rFonts w:ascii="Symbol" w:hAnsi="Symbol" w:cs="Symbol"/>
    </w:rPr>
  </w:style>
  <w:style w:type="character" w:customStyle="1" w:styleId="WW8Num13z0">
    <w:name w:val="WW8Num13z0"/>
    <w:rsid w:val="003A3268"/>
    <w:rPr>
      <w:rFonts w:ascii="Wingdings" w:hAnsi="Wingdings" w:cs="Wingdings"/>
      <w:sz w:val="18"/>
      <w:szCs w:val="18"/>
    </w:rPr>
  </w:style>
  <w:style w:type="character" w:customStyle="1" w:styleId="WW8Num13z1">
    <w:name w:val="WW8Num13z1"/>
    <w:rsid w:val="003A3268"/>
    <w:rPr>
      <w:rFonts w:ascii="Courier New" w:hAnsi="Courier New" w:cs="Courier New"/>
    </w:rPr>
  </w:style>
  <w:style w:type="character" w:customStyle="1" w:styleId="WW8Num13z3">
    <w:name w:val="WW8Num13z3"/>
    <w:rsid w:val="003A3268"/>
    <w:rPr>
      <w:rFonts w:ascii="Symbol" w:hAnsi="Symbol" w:cs="Symbol"/>
    </w:rPr>
  </w:style>
  <w:style w:type="character" w:customStyle="1" w:styleId="NumberingSymbols">
    <w:name w:val="Numbering Symbols"/>
    <w:rsid w:val="003A3268"/>
  </w:style>
  <w:style w:type="paragraph" w:customStyle="1" w:styleId="Heading">
    <w:name w:val="Heading"/>
    <w:basedOn w:val="Normal"/>
    <w:next w:val="BodyText"/>
    <w:rsid w:val="003A3268"/>
    <w:pPr>
      <w:keepNext/>
      <w:spacing w:before="240" w:after="120"/>
    </w:pPr>
    <w:rPr>
      <w:rFonts w:ascii="Liberation Sans" w:eastAsia="Microsoft YaHei" w:hAnsi="Liberation Sans"/>
      <w:sz w:val="28"/>
      <w:szCs w:val="28"/>
    </w:rPr>
  </w:style>
  <w:style w:type="paragraph" w:styleId="BodyText">
    <w:name w:val="Body Text"/>
    <w:basedOn w:val="Normal"/>
    <w:rsid w:val="003A3268"/>
    <w:pPr>
      <w:spacing w:after="140" w:line="288" w:lineRule="auto"/>
    </w:pPr>
  </w:style>
  <w:style w:type="paragraph" w:styleId="List">
    <w:name w:val="List"/>
    <w:basedOn w:val="BodyText"/>
    <w:rsid w:val="003A3268"/>
  </w:style>
  <w:style w:type="paragraph" w:styleId="Caption">
    <w:name w:val="caption"/>
    <w:basedOn w:val="Normal"/>
    <w:qFormat/>
    <w:rsid w:val="003A3268"/>
    <w:pPr>
      <w:suppressLineNumbers/>
      <w:spacing w:before="120" w:after="120"/>
    </w:pPr>
    <w:rPr>
      <w:i/>
      <w:iCs/>
    </w:rPr>
  </w:style>
  <w:style w:type="paragraph" w:customStyle="1" w:styleId="Index">
    <w:name w:val="Index"/>
    <w:basedOn w:val="Normal"/>
    <w:rsid w:val="003A3268"/>
    <w:pPr>
      <w:suppressLineNumbers/>
    </w:pPr>
  </w:style>
  <w:style w:type="paragraph" w:styleId="PlainText">
    <w:name w:val="Plain Text"/>
    <w:basedOn w:val="Normal"/>
    <w:rsid w:val="003A3268"/>
    <w:rPr>
      <w:rFonts w:ascii="Courier New" w:hAnsi="Courier New" w:cs="Courier New"/>
      <w:sz w:val="20"/>
      <w:szCs w:val="20"/>
    </w:rPr>
  </w:style>
  <w:style w:type="paragraph" w:styleId="HTMLPreformatted">
    <w:name w:val="HTML Preformatted"/>
    <w:basedOn w:val="Normal"/>
    <w:rsid w:val="003A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NormalWeb">
    <w:name w:val="Normal (Web)"/>
    <w:basedOn w:val="Normal"/>
    <w:rsid w:val="003A3268"/>
    <w:pPr>
      <w:spacing w:before="280" w:after="280"/>
    </w:pPr>
  </w:style>
  <w:style w:type="paragraph" w:customStyle="1" w:styleId="TableContents">
    <w:name w:val="Table Contents"/>
    <w:basedOn w:val="Normal"/>
    <w:rsid w:val="003A3268"/>
    <w:pPr>
      <w:suppressLineNumbers/>
    </w:pPr>
  </w:style>
  <w:style w:type="paragraph" w:customStyle="1" w:styleId="TableHeading">
    <w:name w:val="Table Heading"/>
    <w:basedOn w:val="TableContents"/>
    <w:rsid w:val="003A3268"/>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81</cp:revision>
  <cp:lastPrinted>1601-01-01T00:00:00Z</cp:lastPrinted>
  <dcterms:created xsi:type="dcterms:W3CDTF">2016-10-24T06:25:00Z</dcterms:created>
  <dcterms:modified xsi:type="dcterms:W3CDTF">2016-10-24T08:45:00Z</dcterms:modified>
</cp:coreProperties>
</file>