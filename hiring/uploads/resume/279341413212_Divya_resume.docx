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47" w:rsidRPr="00EA7A43" w:rsidRDefault="0068538A" w:rsidP="002D6B47">
      <w:pPr>
        <w:spacing w:after="0" w:line="120" w:lineRule="atLeast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DIVYA SHREE M S</w:t>
      </w:r>
      <w:r w:rsidR="002D6B47" w:rsidRPr="00EA7A43">
        <w:rPr>
          <w:rFonts w:ascii="Arial" w:hAnsi="Arial" w:cs="Arial"/>
          <w:sz w:val="26"/>
          <w:szCs w:val="32"/>
        </w:rPr>
        <w:tab/>
      </w:r>
      <w:r w:rsidR="002D6B47" w:rsidRPr="00EA7A43">
        <w:rPr>
          <w:rFonts w:ascii="Arial" w:hAnsi="Arial" w:cs="Arial"/>
        </w:rPr>
        <w:t xml:space="preserve">       </w:t>
      </w:r>
      <w:r w:rsidR="002D6B47" w:rsidRPr="00EA7A43">
        <w:rPr>
          <w:rFonts w:ascii="Arial" w:hAnsi="Arial" w:cs="Arial"/>
        </w:rPr>
        <w:tab/>
      </w:r>
      <w:r w:rsidR="002D6B47" w:rsidRPr="00EA7A43">
        <w:rPr>
          <w:rFonts w:ascii="Arial" w:hAnsi="Arial" w:cs="Arial"/>
        </w:rPr>
        <w:tab/>
      </w:r>
      <w:r w:rsidR="002D6B47" w:rsidRPr="00EA7A43">
        <w:rPr>
          <w:rFonts w:ascii="Arial" w:hAnsi="Arial" w:cs="Arial"/>
        </w:rPr>
        <w:tab/>
        <w:t xml:space="preserve">    </w:t>
      </w:r>
      <w:r w:rsidR="00EA7A43" w:rsidRPr="00EA7A43">
        <w:rPr>
          <w:rFonts w:ascii="Arial" w:hAnsi="Arial" w:cs="Arial"/>
        </w:rPr>
        <w:tab/>
      </w:r>
      <w:r w:rsidR="002D6B47" w:rsidRPr="00EA7A43">
        <w:rPr>
          <w:rFonts w:ascii="Arial" w:hAnsi="Arial" w:cs="Arial"/>
          <w:b/>
        </w:rPr>
        <w:t xml:space="preserve">Mob: </w:t>
      </w:r>
      <w:r w:rsidR="002D6B47" w:rsidRPr="00EA7A43">
        <w:rPr>
          <w:rFonts w:ascii="Arial" w:hAnsi="Arial" w:cs="Arial"/>
        </w:rPr>
        <w:t xml:space="preserve"> </w:t>
      </w:r>
      <w:r w:rsidR="002A4CB8">
        <w:rPr>
          <w:rFonts w:ascii="Arial" w:hAnsi="Arial" w:cs="Arial"/>
        </w:rPr>
        <w:t>+91-</w:t>
      </w:r>
      <w:r w:rsidR="002A4CB8">
        <w:rPr>
          <w:sz w:val="26"/>
          <w:szCs w:val="32"/>
        </w:rPr>
        <w:t>795122084</w:t>
      </w:r>
    </w:p>
    <w:p w:rsidR="002D6B47" w:rsidRPr="00EA7A43" w:rsidRDefault="002D6B47" w:rsidP="002D6B47">
      <w:pPr>
        <w:pStyle w:val="NoSpacing"/>
        <w:outlineLvl w:val="0"/>
        <w:rPr>
          <w:rFonts w:ascii="Arial" w:hAnsi="Arial" w:cs="Arial"/>
          <w:b/>
          <w:bCs/>
          <w:color w:val="000000"/>
        </w:rPr>
      </w:pP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lang w:val="en-IN"/>
        </w:rPr>
        <w:tab/>
        <w:t xml:space="preserve">    </w:t>
      </w:r>
      <w:r w:rsidR="00EA7A43" w:rsidRPr="00EA7A43">
        <w:rPr>
          <w:rFonts w:ascii="Arial" w:hAnsi="Arial" w:cs="Arial"/>
          <w:lang w:val="en-IN"/>
        </w:rPr>
        <w:tab/>
      </w:r>
      <w:r w:rsidRPr="00EA7A43">
        <w:rPr>
          <w:rFonts w:ascii="Arial" w:hAnsi="Arial" w:cs="Arial"/>
          <w:b/>
          <w:lang w:val="en-IN"/>
        </w:rPr>
        <w:t xml:space="preserve">Email: </w:t>
      </w:r>
      <w:hyperlink r:id="rId5" w:history="1">
        <w:r w:rsidR="00EA7A43" w:rsidRPr="00EA7A43">
          <w:rPr>
            <w:rStyle w:val="Hyperlink"/>
            <w:rFonts w:ascii="Arial" w:hAnsi="Arial" w:cs="Arial"/>
          </w:rPr>
          <w:t>**********</w:t>
        </w:r>
      </w:hyperlink>
      <w:r w:rsidRPr="00EA7A43">
        <w:rPr>
          <w:rFonts w:ascii="Arial" w:hAnsi="Arial" w:cs="Arial"/>
        </w:rPr>
        <w:t xml:space="preserve">                                                                                </w:t>
      </w:r>
    </w:p>
    <w:p w:rsidR="002D6B47" w:rsidRPr="00EA7A43" w:rsidRDefault="002D6B47" w:rsidP="0068538A">
      <w:pPr>
        <w:spacing w:after="0" w:line="120" w:lineRule="atLeast"/>
        <w:rPr>
          <w:rFonts w:ascii="Arial" w:hAnsi="Arial" w:cs="Arial"/>
        </w:rPr>
      </w:pPr>
      <w:r w:rsidRPr="00EA7A43">
        <w:rPr>
          <w:rFonts w:ascii="Arial" w:hAnsi="Arial" w:cs="Arial"/>
        </w:rPr>
        <w:t xml:space="preserve">                                                   </w:t>
      </w:r>
    </w:p>
    <w:p w:rsidR="002D6B47" w:rsidRPr="00EA7A43" w:rsidRDefault="002D6B47" w:rsidP="002D6B47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 w:rsidRPr="00EA7A43">
        <w:rPr>
          <w:rFonts w:ascii="Arial" w:hAnsi="Arial" w:cs="Arial"/>
          <w:b/>
          <w:sz w:val="28"/>
          <w:szCs w:val="28"/>
        </w:rPr>
        <w:t>Objective:</w:t>
      </w:r>
    </w:p>
    <w:p w:rsidR="00A653D3" w:rsidRPr="00D50FC4" w:rsidRDefault="009A14E8" w:rsidP="00A653D3">
      <w:pPr>
        <w:pStyle w:val="PlainText1"/>
        <w:numPr>
          <w:ilvl w:val="0"/>
          <w:numId w:val="8"/>
        </w:numPr>
        <w:tabs>
          <w:tab w:val="left" w:pos="780"/>
        </w:tabs>
        <w:autoSpaceDE w:val="0"/>
        <w:autoSpaceDN w:val="0"/>
        <w:adjustRightInd w:val="0"/>
        <w:ind w:right="-331"/>
      </w:pPr>
      <w:r w:rsidRPr="009A14E8">
        <w:rPr>
          <w:rFonts w:ascii="Arial" w:eastAsia="MS Mincho" w:hAnsi="Arial" w:cs="Arial"/>
          <w:sz w:val="22"/>
          <w:szCs w:val="22"/>
        </w:rPr>
        <w:t>To secure a challenging position that will enable me to use my Software Testing and Quality Management skills. To use my ability in a team environment, and pursue a growth oriented career in the IT field.</w:t>
      </w:r>
    </w:p>
    <w:p w:rsidR="002D6B47" w:rsidRPr="00EA7A43" w:rsidRDefault="002D6B47" w:rsidP="002D6B47">
      <w:pPr>
        <w:spacing w:after="0" w:line="240" w:lineRule="auto"/>
        <w:rPr>
          <w:rFonts w:ascii="Arial" w:hAnsi="Arial" w:cs="Arial"/>
        </w:rPr>
      </w:pPr>
    </w:p>
    <w:p w:rsidR="002D6B47" w:rsidRPr="00EA7A43" w:rsidRDefault="002D6B47" w:rsidP="002D6B47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 w:rsidRPr="00EA7A43">
        <w:rPr>
          <w:rFonts w:ascii="Arial" w:hAnsi="Arial" w:cs="Arial"/>
          <w:b/>
          <w:sz w:val="28"/>
          <w:szCs w:val="28"/>
        </w:rPr>
        <w:t>Personal Skills:</w:t>
      </w:r>
    </w:p>
    <w:p w:rsidR="002D6B47" w:rsidRPr="00EA7A43" w:rsidRDefault="002D6B47" w:rsidP="002D6B47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A7A43">
        <w:rPr>
          <w:rFonts w:ascii="Arial" w:hAnsi="Arial" w:cs="Arial"/>
        </w:rPr>
        <w:t>Achievement oriented with excellent people management skills.</w:t>
      </w:r>
    </w:p>
    <w:p w:rsidR="002D6B47" w:rsidRPr="00EA7A43" w:rsidRDefault="002D6B47" w:rsidP="002D6B47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A7A43">
        <w:rPr>
          <w:rFonts w:ascii="Arial" w:hAnsi="Arial" w:cs="Arial"/>
        </w:rPr>
        <w:t>Strongly believes in sincerity, hard work and is eager to learn.</w:t>
      </w:r>
    </w:p>
    <w:p w:rsidR="009A14E8" w:rsidRPr="009A14E8" w:rsidRDefault="002D6B47" w:rsidP="009A14E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Arial" w:hAnsi="Arial" w:cs="Arial"/>
        </w:rPr>
      </w:pPr>
      <w:r w:rsidRPr="00EA7A43">
        <w:rPr>
          <w:rFonts w:ascii="Arial" w:hAnsi="Arial" w:cs="Arial"/>
        </w:rPr>
        <w:t xml:space="preserve">Excellent </w:t>
      </w:r>
      <w:r w:rsidRPr="00EA7A43">
        <w:rPr>
          <w:rFonts w:ascii="Arial" w:hAnsi="Arial" w:cs="Arial"/>
          <w:bCs/>
        </w:rPr>
        <w:t>team building</w:t>
      </w:r>
      <w:r w:rsidRPr="00EA7A43">
        <w:rPr>
          <w:rFonts w:ascii="Arial" w:hAnsi="Arial" w:cs="Arial"/>
        </w:rPr>
        <w:t xml:space="preserve"> and </w:t>
      </w:r>
      <w:r w:rsidRPr="00EA7A43">
        <w:rPr>
          <w:rFonts w:ascii="Arial" w:hAnsi="Arial" w:cs="Arial"/>
          <w:bCs/>
        </w:rPr>
        <w:t>leadership skills.</w:t>
      </w:r>
    </w:p>
    <w:p w:rsidR="009A14E8" w:rsidRPr="009A14E8" w:rsidRDefault="009A14E8" w:rsidP="009A14E8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 xml:space="preserve">Professional </w:t>
      </w:r>
      <w:r w:rsidRPr="00EA7A43">
        <w:rPr>
          <w:rFonts w:ascii="Arial" w:hAnsi="Arial" w:cs="Arial"/>
          <w:b/>
          <w:sz w:val="28"/>
          <w:szCs w:val="28"/>
        </w:rPr>
        <w:t xml:space="preserve"> Skills</w:t>
      </w:r>
      <w:proofErr w:type="gramEnd"/>
      <w:r w:rsidRPr="00EA7A43">
        <w:rPr>
          <w:rFonts w:ascii="Arial" w:hAnsi="Arial" w:cs="Arial"/>
          <w:b/>
          <w:sz w:val="28"/>
          <w:szCs w:val="28"/>
        </w:rPr>
        <w:t>: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2+ </w:t>
      </w:r>
      <w:proofErr w:type="gramStart"/>
      <w:r>
        <w:rPr>
          <w:rFonts w:ascii="Arial" w:hAnsi="Arial" w:cs="Arial"/>
        </w:rPr>
        <w:t>years  of</w:t>
      </w:r>
      <w:proofErr w:type="gramEnd"/>
      <w:r>
        <w:rPr>
          <w:rFonts w:ascii="Arial" w:hAnsi="Arial" w:cs="Arial"/>
        </w:rPr>
        <w:t xml:space="preserve"> IT experience in Software Testing.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Involved into Manual Testing.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Knowledge in all phases of SDLC, STLC.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Understanding the Functional Requirement.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Designing the Test Case for given Functional Requirements &amp; executing it.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Experience in Functional testing, Regression Testing, System Testing, Usability Testing, Compatibility Testing and Black Box Testing.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By Utilizing the Less Test Cases &amp; identifying the maximum Defects.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ensuring the duplicates will raise the </w:t>
      </w:r>
      <w:proofErr w:type="gramStart"/>
      <w:r>
        <w:rPr>
          <w:rFonts w:ascii="Arial" w:hAnsi="Arial" w:cs="Arial"/>
        </w:rPr>
        <w:t>valid  Bugs</w:t>
      </w:r>
      <w:proofErr w:type="gramEnd"/>
      <w:r>
        <w:rPr>
          <w:rFonts w:ascii="Arial" w:hAnsi="Arial" w:cs="Arial"/>
        </w:rPr>
        <w:t xml:space="preserve"> which should be </w:t>
      </w:r>
      <w:proofErr w:type="spellStart"/>
      <w:r>
        <w:rPr>
          <w:rFonts w:ascii="Arial" w:hAnsi="Arial" w:cs="Arial"/>
        </w:rPr>
        <w:t>fixby</w:t>
      </w:r>
      <w:proofErr w:type="spellEnd"/>
      <w:r>
        <w:rPr>
          <w:rFonts w:ascii="Arial" w:hAnsi="Arial" w:cs="Arial"/>
        </w:rPr>
        <w:t xml:space="preserve"> the developer &amp; easy to  understand it.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Defect Track report giving the Proper Severity &amp; Priority levels </w:t>
      </w:r>
      <w:proofErr w:type="spellStart"/>
      <w:r>
        <w:rPr>
          <w:rFonts w:ascii="Arial" w:hAnsi="Arial" w:cs="Arial"/>
        </w:rPr>
        <w:t>basedupon</w:t>
      </w:r>
      <w:proofErr w:type="spellEnd"/>
      <w:r>
        <w:rPr>
          <w:rFonts w:ascii="Arial" w:hAnsi="Arial" w:cs="Arial"/>
        </w:rPr>
        <w:t xml:space="preserve"> the defects occurrence.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After rectification will conduct the Retesting &amp; Regression Testing.            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Exposure </w:t>
      </w:r>
      <w:proofErr w:type="gramStart"/>
      <w:r>
        <w:rPr>
          <w:rFonts w:ascii="Arial" w:hAnsi="Arial" w:cs="Arial"/>
        </w:rPr>
        <w:t>to  Selenium</w:t>
      </w:r>
      <w:proofErr w:type="gramEnd"/>
      <w:r>
        <w:rPr>
          <w:rFonts w:ascii="Arial" w:hAnsi="Arial" w:cs="Arial"/>
        </w:rPr>
        <w:t xml:space="preserve"> automation.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Hands on experience in Defect verification and Status reports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good team player and positive attitude.</w:t>
      </w:r>
    </w:p>
    <w:p w:rsidR="009A14E8" w:rsidRDefault="009A14E8" w:rsidP="009A14E8">
      <w:pPr>
        <w:widowControl w:val="0"/>
        <w:numPr>
          <w:ilvl w:val="0"/>
          <w:numId w:val="1"/>
        </w:numPr>
        <w:suppressAutoHyphens/>
        <w:spacing w:before="60" w:after="0" w:line="360" w:lineRule="auto"/>
      </w:pPr>
      <w:r>
        <w:rPr>
          <w:rFonts w:ascii="Arial" w:hAnsi="Arial" w:cs="Arial"/>
        </w:rPr>
        <w:t>Good knowledge in Database concepts.</w:t>
      </w:r>
    </w:p>
    <w:p w:rsidR="009A14E8" w:rsidRPr="009A14E8" w:rsidRDefault="009A14E8" w:rsidP="009A14E8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 Details</w:t>
      </w:r>
      <w:r w:rsidRPr="00EA7A43">
        <w:rPr>
          <w:rFonts w:ascii="Arial" w:hAnsi="Arial" w:cs="Arial"/>
          <w:b/>
          <w:sz w:val="28"/>
          <w:szCs w:val="28"/>
        </w:rPr>
        <w:t>:</w:t>
      </w:r>
    </w:p>
    <w:p w:rsidR="009A14E8" w:rsidRPr="009A14E8" w:rsidRDefault="009A14E8" w:rsidP="009A14E8">
      <w:pPr>
        <w:pStyle w:val="PlainText1"/>
        <w:numPr>
          <w:ilvl w:val="0"/>
          <w:numId w:val="1"/>
        </w:numPr>
        <w:spacing w:line="360" w:lineRule="auto"/>
        <w:ind w:right="-324"/>
      </w:pPr>
      <w:r>
        <w:rPr>
          <w:rFonts w:ascii="Arial" w:eastAsia="MS Mincho" w:hAnsi="Arial" w:cs="Arial"/>
          <w:sz w:val="22"/>
          <w:szCs w:val="22"/>
        </w:rPr>
        <w:t xml:space="preserve">Worked as a </w:t>
      </w:r>
      <w:r>
        <w:rPr>
          <w:rFonts w:ascii="Arial" w:eastAsia="MS Mincho" w:hAnsi="Arial" w:cs="Arial"/>
          <w:b/>
          <w:sz w:val="22"/>
          <w:szCs w:val="22"/>
        </w:rPr>
        <w:t xml:space="preserve">Software Tester </w:t>
      </w:r>
      <w:r>
        <w:rPr>
          <w:rFonts w:ascii="Arial" w:eastAsia="MS Mincho" w:hAnsi="Arial" w:cs="Arial"/>
          <w:sz w:val="22"/>
          <w:szCs w:val="22"/>
        </w:rPr>
        <w:t xml:space="preserve">in </w:t>
      </w:r>
      <w:r>
        <w:rPr>
          <w:rFonts w:ascii="Arial" w:eastAsia="MS Mincho" w:hAnsi="Arial" w:cs="Arial"/>
          <w:b/>
          <w:sz w:val="22"/>
          <w:szCs w:val="22"/>
        </w:rPr>
        <w:t>Company Name</w:t>
      </w:r>
      <w:r>
        <w:rPr>
          <w:rFonts w:ascii="Arial" w:eastAsia="MS Mincho" w:hAnsi="Arial" w:cs="Arial"/>
          <w:sz w:val="22"/>
          <w:szCs w:val="22"/>
        </w:rPr>
        <w:t>, Bangalore from Mar 2015 to Apr 2017</w:t>
      </w:r>
      <w:r>
        <w:rPr>
          <w:rFonts w:ascii="Arial" w:hAnsi="Arial" w:cs="Arial"/>
          <w:sz w:val="22"/>
          <w:szCs w:val="22"/>
        </w:rPr>
        <w:t>.</w:t>
      </w:r>
    </w:p>
    <w:p w:rsidR="002D6B47" w:rsidRPr="0068538A" w:rsidRDefault="009A14E8" w:rsidP="0068538A">
      <w:pPr>
        <w:shd w:val="pct20" w:color="000000" w:fill="FFFFFF"/>
        <w:tabs>
          <w:tab w:val="center" w:pos="432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Education</w:t>
      </w:r>
      <w:r w:rsidR="002D6B47" w:rsidRPr="00EA7A43">
        <w:rPr>
          <w:rFonts w:ascii="Arial" w:hAnsi="Arial" w:cs="Arial"/>
          <w:b/>
          <w:sz w:val="28"/>
          <w:szCs w:val="28"/>
        </w:rPr>
        <w:t xml:space="preserve"> Details:</w:t>
      </w:r>
      <w:r w:rsidR="002D6B47" w:rsidRPr="00EA7A43">
        <w:rPr>
          <w:rFonts w:ascii="Arial" w:hAnsi="Arial" w:cs="Arial"/>
          <w:b/>
          <w:sz w:val="28"/>
          <w:szCs w:val="28"/>
        </w:rPr>
        <w:tab/>
      </w:r>
    </w:p>
    <w:p w:rsidR="002D6B47" w:rsidRPr="0068538A" w:rsidRDefault="009A14E8" w:rsidP="0068538A">
      <w:pPr>
        <w:numPr>
          <w:ilvl w:val="0"/>
          <w:numId w:val="3"/>
        </w:numPr>
        <w:spacing w:after="0" w:line="180" w:lineRule="atLeast"/>
        <w:ind w:left="648"/>
        <w:rPr>
          <w:rFonts w:ascii="Arial" w:hAnsi="Arial" w:cs="Arial"/>
        </w:rPr>
      </w:pPr>
      <w:r w:rsidRPr="00EA7A43">
        <w:rPr>
          <w:rFonts w:ascii="Arial" w:hAnsi="Arial" w:cs="Arial"/>
        </w:rPr>
        <w:t>Completed B.TECH</w:t>
      </w:r>
      <w:r w:rsidR="002D6B47" w:rsidRPr="00EA7A43">
        <w:rPr>
          <w:rFonts w:ascii="Arial" w:hAnsi="Arial" w:cs="Arial"/>
        </w:rPr>
        <w:t xml:space="preserve"> in electroni</w:t>
      </w:r>
      <w:r w:rsidR="00EA7A43">
        <w:rPr>
          <w:rFonts w:ascii="Arial" w:hAnsi="Arial" w:cs="Arial"/>
        </w:rPr>
        <w:t xml:space="preserve">cs &amp; communication </w:t>
      </w:r>
      <w:proofErr w:type="gramStart"/>
      <w:r w:rsidR="00EA7A43">
        <w:rPr>
          <w:rFonts w:ascii="Arial" w:hAnsi="Arial" w:cs="Arial"/>
        </w:rPr>
        <w:t>in  2014</w:t>
      </w:r>
      <w:proofErr w:type="gramEnd"/>
      <w:r w:rsidR="00EA7A43">
        <w:rPr>
          <w:rFonts w:ascii="Arial" w:hAnsi="Arial" w:cs="Arial"/>
        </w:rPr>
        <w:t xml:space="preserve">  with 79</w:t>
      </w:r>
      <w:r w:rsidR="002D6B47" w:rsidRPr="00EA7A43">
        <w:rPr>
          <w:rFonts w:ascii="Arial" w:hAnsi="Arial" w:cs="Arial"/>
        </w:rPr>
        <w:t>%</w:t>
      </w:r>
      <w:r w:rsidR="002D6B47" w:rsidRPr="00EA7A43">
        <w:rPr>
          <w:rFonts w:ascii="Arial" w:hAnsi="Arial" w:cs="Arial"/>
          <w:bCs/>
        </w:rPr>
        <w:t>.</w:t>
      </w:r>
    </w:p>
    <w:p w:rsidR="002D6B47" w:rsidRPr="00EA7A43" w:rsidRDefault="002D6B47" w:rsidP="002D6B47">
      <w:pPr>
        <w:spacing w:after="0" w:line="240" w:lineRule="auto"/>
        <w:rPr>
          <w:rFonts w:ascii="Arial" w:hAnsi="Arial" w:cs="Arial"/>
        </w:rPr>
      </w:pPr>
    </w:p>
    <w:p w:rsidR="00D50FC4" w:rsidRPr="00D50FC4" w:rsidRDefault="002D6B47" w:rsidP="00D50FC4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 w:rsidRPr="00EA7A43">
        <w:rPr>
          <w:rFonts w:ascii="Arial" w:hAnsi="Arial" w:cs="Arial"/>
          <w:b/>
          <w:sz w:val="28"/>
          <w:szCs w:val="28"/>
        </w:rPr>
        <w:t xml:space="preserve">Technical Skills: </w:t>
      </w:r>
    </w:p>
    <w:tbl>
      <w:tblPr>
        <w:tblW w:w="0" w:type="auto"/>
        <w:tblInd w:w="108" w:type="dxa"/>
        <w:tblLayout w:type="fixed"/>
        <w:tblLook w:val="0000"/>
      </w:tblPr>
      <w:tblGrid>
        <w:gridCol w:w="2688"/>
        <w:gridCol w:w="6686"/>
      </w:tblGrid>
      <w:tr w:rsidR="00675FBE" w:rsidTr="00675FBE">
        <w:trPr>
          <w:trHeight w:val="813"/>
        </w:trPr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  <w:b/>
              </w:rPr>
              <w:t>Testing Concepts</w:t>
            </w:r>
          </w:p>
        </w:tc>
        <w:tc>
          <w:tcPr>
            <w:tcW w:w="6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</w:rPr>
              <w:t>Manual Testing , Black Box Testing, Functional Testing, Regression Testing, Web Service Testing and System Testing</w:t>
            </w:r>
          </w:p>
        </w:tc>
      </w:tr>
      <w:tr w:rsidR="00675FBE" w:rsidTr="00675FBE">
        <w:trPr>
          <w:trHeight w:val="516"/>
        </w:trPr>
        <w:tc>
          <w:tcPr>
            <w:tcW w:w="2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  <w:b/>
              </w:rPr>
              <w:t>Testing Tools</w:t>
            </w:r>
          </w:p>
        </w:tc>
        <w:tc>
          <w:tcPr>
            <w:tcW w:w="6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</w:rPr>
              <w:t>Selenium - Selenium IDE, Selenium Web Driver</w:t>
            </w:r>
          </w:p>
        </w:tc>
      </w:tr>
      <w:tr w:rsidR="00675FBE" w:rsidTr="00675FBE">
        <w:trPr>
          <w:trHeight w:val="530"/>
        </w:trPr>
        <w:tc>
          <w:tcPr>
            <w:tcW w:w="2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  <w:b/>
              </w:rPr>
              <w:t>Bug Tracking Tools</w:t>
            </w:r>
          </w:p>
        </w:tc>
        <w:tc>
          <w:tcPr>
            <w:tcW w:w="6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</w:rPr>
              <w:t>Bug Tracker  version 2.2</w:t>
            </w:r>
          </w:p>
        </w:tc>
      </w:tr>
      <w:tr w:rsidR="00675FBE" w:rsidTr="00675FBE">
        <w:trPr>
          <w:trHeight w:val="510"/>
        </w:trPr>
        <w:tc>
          <w:tcPr>
            <w:tcW w:w="2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  <w:b/>
              </w:rPr>
              <w:t>Platforms</w:t>
            </w:r>
          </w:p>
        </w:tc>
        <w:tc>
          <w:tcPr>
            <w:tcW w:w="6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</w:rPr>
              <w:t>Windows 7, Windows 8, Linux</w:t>
            </w:r>
          </w:p>
        </w:tc>
      </w:tr>
      <w:tr w:rsidR="00675FBE" w:rsidTr="00675FBE">
        <w:trPr>
          <w:trHeight w:val="510"/>
        </w:trPr>
        <w:tc>
          <w:tcPr>
            <w:tcW w:w="2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r w:rsidRPr="00D50FC4">
              <w:rPr>
                <w:rFonts w:ascii="Arial" w:hAnsi="Arial" w:cs="Arial"/>
                <w:b/>
              </w:rPr>
              <w:t>Database</w:t>
            </w:r>
          </w:p>
        </w:tc>
        <w:tc>
          <w:tcPr>
            <w:tcW w:w="6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</w:rPr>
            </w:pPr>
            <w:proofErr w:type="spellStart"/>
            <w:r w:rsidRPr="00D50FC4">
              <w:rPr>
                <w:rFonts w:ascii="Arial" w:hAnsi="Arial" w:cs="Arial"/>
              </w:rPr>
              <w:t>MySql</w:t>
            </w:r>
            <w:proofErr w:type="spellEnd"/>
          </w:p>
        </w:tc>
      </w:tr>
      <w:tr w:rsidR="00675FBE" w:rsidTr="00675FBE">
        <w:trPr>
          <w:trHeight w:val="510"/>
        </w:trPr>
        <w:tc>
          <w:tcPr>
            <w:tcW w:w="268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contextualSpacing/>
              <w:rPr>
                <w:rStyle w:val="Strong1"/>
                <w:rFonts w:ascii="Arial" w:hAnsi="Arial" w:cs="Arial"/>
              </w:rPr>
            </w:pPr>
            <w:r w:rsidRPr="00D50FC4">
              <w:rPr>
                <w:rStyle w:val="Strong1"/>
                <w:rFonts w:ascii="Arial" w:hAnsi="Arial" w:cs="Arial"/>
              </w:rPr>
              <w:t>Database Tools</w:t>
            </w:r>
          </w:p>
        </w:tc>
        <w:tc>
          <w:tcPr>
            <w:tcW w:w="66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675FBE" w:rsidRPr="00D50FC4" w:rsidRDefault="00675FBE" w:rsidP="00A500DF">
            <w:pPr>
              <w:rPr>
                <w:rFonts w:ascii="Arial" w:hAnsi="Arial" w:cs="Arial"/>
                <w:b/>
              </w:rPr>
            </w:pPr>
            <w:proofErr w:type="spellStart"/>
            <w:r w:rsidRPr="00D50FC4">
              <w:rPr>
                <w:rStyle w:val="Strong1"/>
                <w:rFonts w:ascii="Arial" w:hAnsi="Arial" w:cs="Arial"/>
                <w:b w:val="0"/>
              </w:rPr>
              <w:t>MySql</w:t>
            </w:r>
            <w:proofErr w:type="spellEnd"/>
            <w:r w:rsidRPr="00D50FC4">
              <w:rPr>
                <w:rStyle w:val="Strong1"/>
                <w:rFonts w:ascii="Arial" w:hAnsi="Arial" w:cs="Arial"/>
                <w:b w:val="0"/>
              </w:rPr>
              <w:t xml:space="preserve"> Workbench</w:t>
            </w:r>
          </w:p>
        </w:tc>
      </w:tr>
    </w:tbl>
    <w:p w:rsidR="00D50FC4" w:rsidRDefault="00D50FC4" w:rsidP="00D50FC4">
      <w:pPr>
        <w:spacing w:after="0" w:line="120" w:lineRule="atLeast"/>
      </w:pPr>
    </w:p>
    <w:p w:rsidR="009A14E8" w:rsidRDefault="009A14E8" w:rsidP="00D50FC4">
      <w:pPr>
        <w:spacing w:after="0" w:line="120" w:lineRule="atLeast"/>
      </w:pPr>
    </w:p>
    <w:p w:rsidR="009A14E8" w:rsidRPr="009A14E8" w:rsidRDefault="009A14E8" w:rsidP="009A14E8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Roles </w:t>
      </w:r>
      <w:proofErr w:type="gramStart"/>
      <w:r>
        <w:rPr>
          <w:rFonts w:ascii="Arial" w:hAnsi="Arial" w:cs="Arial"/>
          <w:b/>
          <w:sz w:val="28"/>
          <w:szCs w:val="28"/>
        </w:rPr>
        <w:t>And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Responsibilities</w:t>
      </w:r>
      <w:r w:rsidRPr="00EA7A43">
        <w:rPr>
          <w:rFonts w:ascii="Arial" w:hAnsi="Arial" w:cs="Arial"/>
          <w:b/>
          <w:sz w:val="28"/>
          <w:szCs w:val="28"/>
        </w:rPr>
        <w:t xml:space="preserve">: 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eastAsia="Verdana" w:hAnsi="Arial" w:cs="Arial"/>
        </w:rPr>
      </w:pPr>
      <w:r w:rsidRPr="009A14E8">
        <w:rPr>
          <w:rFonts w:ascii="Arial" w:eastAsia="Verdana" w:hAnsi="Arial" w:cs="Arial"/>
        </w:rPr>
        <w:t>Understanding the business requirements.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eastAsia="Verdana" w:hAnsi="Arial" w:cs="Arial"/>
        </w:rPr>
        <w:t>Preparation of test cases as per the technical design document.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hAnsi="Arial" w:cs="Arial"/>
        </w:rPr>
        <w:t>Preparation, Review and execution of Test Cases based on the scenario.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hAnsi="Arial" w:cs="Arial"/>
        </w:rPr>
        <w:t>Good knowledge in testing the security of the application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hAnsi="Arial" w:cs="Arial"/>
        </w:rPr>
        <w:t xml:space="preserve">Analyzing Test Results and Prepare the Bug Reports 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hAnsi="Arial" w:cs="Arial"/>
        </w:rPr>
        <w:t>Involved in weekly status meeting and provided detailed status report, daily status.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9A14E8">
        <w:rPr>
          <w:rFonts w:ascii="Arial" w:hAnsi="Arial" w:cs="Arial"/>
        </w:rPr>
        <w:t>Excellent in seminar presentations</w:t>
      </w:r>
    </w:p>
    <w:p w:rsidR="009A14E8" w:rsidRPr="009A14E8" w:rsidRDefault="009A14E8" w:rsidP="009A14E8">
      <w:pPr>
        <w:pStyle w:val="ListParagraph"/>
        <w:widowControl w:val="0"/>
        <w:numPr>
          <w:ilvl w:val="0"/>
          <w:numId w:val="13"/>
        </w:numPr>
        <w:tabs>
          <w:tab w:val="left" w:pos="2160"/>
          <w:tab w:val="left" w:pos="2880"/>
        </w:tabs>
        <w:suppressAutoHyphens/>
        <w:spacing w:after="0" w:line="360" w:lineRule="auto"/>
      </w:pPr>
      <w:r w:rsidRPr="009A14E8">
        <w:rPr>
          <w:rFonts w:ascii="Arial" w:hAnsi="Arial" w:cs="Arial"/>
        </w:rPr>
        <w:t>Write test scripts in Java for automated testing using Selenium tool</w:t>
      </w:r>
    </w:p>
    <w:p w:rsidR="009A14E8" w:rsidRDefault="009A14E8" w:rsidP="009A14E8">
      <w:pPr>
        <w:pStyle w:val="ListParagraph"/>
        <w:widowControl w:val="0"/>
        <w:tabs>
          <w:tab w:val="left" w:pos="2160"/>
          <w:tab w:val="left" w:pos="2880"/>
        </w:tabs>
        <w:suppressAutoHyphens/>
        <w:spacing w:after="0" w:line="360" w:lineRule="auto"/>
      </w:pPr>
    </w:p>
    <w:p w:rsidR="009A14E8" w:rsidRPr="009A14E8" w:rsidRDefault="009A14E8" w:rsidP="009A14E8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Details</w:t>
      </w:r>
      <w:r w:rsidRPr="00EA7A43">
        <w:rPr>
          <w:rFonts w:ascii="Arial" w:hAnsi="Arial" w:cs="Arial"/>
          <w:b/>
          <w:sz w:val="28"/>
          <w:szCs w:val="28"/>
        </w:rPr>
        <w:t>:</w:t>
      </w:r>
    </w:p>
    <w:p w:rsidR="009A14E8" w:rsidRDefault="009A14E8" w:rsidP="009A14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Project: 1</w:t>
      </w:r>
    </w:p>
    <w:p w:rsidR="009A14E8" w:rsidRDefault="009A14E8" w:rsidP="009A14E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>Project Name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:  </w:t>
      </w:r>
      <w:proofErr w:type="spellStart"/>
      <w:r>
        <w:rPr>
          <w:rFonts w:ascii="Arial" w:hAnsi="Arial" w:cs="Arial"/>
          <w:bCs/>
        </w:rPr>
        <w:t>Jobsfactory.in</w:t>
      </w:r>
      <w:proofErr w:type="spellEnd"/>
      <w:r>
        <w:rPr>
          <w:rFonts w:ascii="Arial" w:hAnsi="Arial" w:cs="Arial"/>
          <w:bCs/>
        </w:rPr>
        <w:br/>
        <w:t>Technology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  Java - Selenium, Manual Testing, Automated Testing.</w:t>
      </w:r>
      <w:r>
        <w:rPr>
          <w:rFonts w:ascii="Arial" w:hAnsi="Arial" w:cs="Arial"/>
          <w:bCs/>
        </w:rPr>
        <w:br/>
        <w:t>Team Size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>:  3</w:t>
      </w:r>
      <w:r>
        <w:rPr>
          <w:rFonts w:ascii="Arial" w:hAnsi="Arial" w:cs="Arial"/>
          <w:bCs/>
        </w:rPr>
        <w:br/>
        <w:t>Site URL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:  </w:t>
      </w:r>
      <w:r>
        <w:rPr>
          <w:rFonts w:ascii="Arial" w:hAnsi="Arial" w:cs="Arial"/>
          <w:u w:val="single"/>
        </w:rPr>
        <w:t>http://www.jobsfactory.in</w:t>
      </w:r>
    </w:p>
    <w:p w:rsidR="009A14E8" w:rsidRDefault="009A14E8" w:rsidP="009A14E8">
      <w:pPr>
        <w:tabs>
          <w:tab w:val="left" w:pos="2160"/>
          <w:tab w:val="left" w:pos="288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Jobs Factory is an online portal which is aimed at supporting prospective candidates looking for jobs in frontline roles in companies that demonstrate fair employer approach and policies. </w:t>
      </w:r>
      <w:r>
        <w:rPr>
          <w:rFonts w:ascii="Arial" w:hAnsi="Arial" w:cs="Arial"/>
        </w:rPr>
        <w:lastRenderedPageBreak/>
        <w:t>Traditionally, candidates for all frontline jobs are hired either through advertisement, campus hiring, and sourcing through employment exchange support.  As a result many organizations have challenge in reaching out to the potential / deserving candidates and vice-versa owing to the inaccessibility for both to reach each other. This portal tries to bring both the stakeholders together.</w:t>
      </w:r>
    </w:p>
    <w:p w:rsidR="002D6B47" w:rsidRPr="00EA7A43" w:rsidRDefault="002D6B47" w:rsidP="002D6B47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 w:rsidRPr="00EA7A43">
        <w:rPr>
          <w:rFonts w:ascii="Arial" w:hAnsi="Arial" w:cs="Arial"/>
          <w:b/>
          <w:sz w:val="28"/>
          <w:szCs w:val="28"/>
        </w:rPr>
        <w:t xml:space="preserve">Profile Highlights: </w:t>
      </w:r>
    </w:p>
    <w:tbl>
      <w:tblPr>
        <w:tblW w:w="8091" w:type="dxa"/>
        <w:tblInd w:w="30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963"/>
        <w:gridCol w:w="5128"/>
      </w:tblGrid>
      <w:tr w:rsidR="002D6B47" w:rsidRPr="00EA7A43" w:rsidTr="00D50FC4">
        <w:trPr>
          <w:trHeight w:val="529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b/>
                <w:color w:val="000000"/>
              </w:rPr>
              <w:t>Current Designation</w:t>
            </w:r>
            <w:r w:rsidRPr="00EA7A43">
              <w:rPr>
                <w:rFonts w:ascii="Arial" w:eastAsia="Arial" w:hAnsi="Arial" w:cs="Arial"/>
                <w:color w:val="000000"/>
              </w:rPr>
              <w:t xml:space="preserve">  (with reporting relations)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68538A" w:rsidP="006853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ind w:right="489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Software Tester</w:t>
            </w:r>
            <w:r w:rsidR="002D6B47" w:rsidRPr="00EA7A43">
              <w:rPr>
                <w:rFonts w:ascii="Arial" w:eastAsia="Arial" w:hAnsi="Arial" w:cs="Arial"/>
                <w:color w:val="000000"/>
              </w:rPr>
              <w:t xml:space="preserve"> (Team Lead)</w:t>
            </w:r>
          </w:p>
        </w:tc>
      </w:tr>
      <w:tr w:rsidR="002D6B47" w:rsidRPr="00EA7A43" w:rsidTr="00D50FC4">
        <w:trPr>
          <w:trHeight w:val="282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Total years of experience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380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 xml:space="preserve">Areas of Specialization / Expertise 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303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Current Location of Work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249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Current CTC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290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Expected CTC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348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D50FC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 xml:space="preserve">Notice Period 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306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DOB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330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Gender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137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Family  (dependents)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137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Languages Known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68538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2D6B47" w:rsidRPr="00EA7A43" w:rsidTr="00D50FC4">
        <w:trPr>
          <w:trHeight w:val="137"/>
        </w:trPr>
        <w:tc>
          <w:tcPr>
            <w:tcW w:w="2963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rPr>
                <w:rFonts w:ascii="Arial" w:eastAsia="Arial" w:hAnsi="Arial" w:cs="Arial"/>
                <w:color w:val="000000"/>
              </w:rPr>
            </w:pPr>
            <w:r w:rsidRPr="00EA7A43">
              <w:rPr>
                <w:rFonts w:ascii="Arial" w:eastAsia="Arial" w:hAnsi="Arial" w:cs="Arial"/>
                <w:color w:val="000000"/>
              </w:rPr>
              <w:t>Expected Location of Work</w:t>
            </w:r>
          </w:p>
        </w:tc>
        <w:tc>
          <w:tcPr>
            <w:tcW w:w="5128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2D6B47" w:rsidRPr="00EA7A43" w:rsidRDefault="002D6B47" w:rsidP="00A500D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 w:line="280" w:lineRule="exact"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D6B47" w:rsidRPr="00EA7A43" w:rsidRDefault="002D6B47" w:rsidP="002D6B47">
      <w:pPr>
        <w:spacing w:after="0" w:line="240" w:lineRule="auto"/>
        <w:rPr>
          <w:rFonts w:ascii="Arial" w:hAnsi="Arial" w:cs="Arial"/>
        </w:rPr>
      </w:pPr>
    </w:p>
    <w:p w:rsidR="002D6B47" w:rsidRPr="00EA7A43" w:rsidRDefault="002D6B47" w:rsidP="002D6B47">
      <w:pPr>
        <w:shd w:val="pct20" w:color="000000" w:fill="FFFFFF"/>
        <w:rPr>
          <w:rFonts w:ascii="Arial" w:hAnsi="Arial" w:cs="Arial"/>
          <w:b/>
          <w:sz w:val="28"/>
          <w:szCs w:val="28"/>
        </w:rPr>
      </w:pPr>
      <w:r w:rsidRPr="00EA7A43">
        <w:rPr>
          <w:rFonts w:ascii="Arial" w:hAnsi="Arial" w:cs="Arial"/>
          <w:b/>
          <w:sz w:val="28"/>
          <w:szCs w:val="28"/>
        </w:rPr>
        <w:t>Declaration:</w:t>
      </w:r>
    </w:p>
    <w:p w:rsidR="002D6B47" w:rsidRPr="00EA7A43" w:rsidRDefault="002D6B47" w:rsidP="002D6B47">
      <w:pPr>
        <w:tabs>
          <w:tab w:val="left" w:pos="720"/>
        </w:tabs>
        <w:ind w:left="300"/>
        <w:rPr>
          <w:rFonts w:ascii="Arial" w:hAnsi="Arial" w:cs="Arial"/>
        </w:rPr>
      </w:pPr>
      <w:r w:rsidRPr="00EA7A43">
        <w:rPr>
          <w:rFonts w:ascii="Arial" w:hAnsi="Arial" w:cs="Arial"/>
        </w:rPr>
        <w:t>I hereby declare that, all the statements made in the above are correct and true to the best of my knowledge and belief.</w:t>
      </w:r>
    </w:p>
    <w:p w:rsidR="008D3E58" w:rsidRPr="00EA7A43" w:rsidRDefault="002D6B47" w:rsidP="00D50FC4">
      <w:pPr>
        <w:rPr>
          <w:rFonts w:ascii="Arial" w:hAnsi="Arial" w:cs="Arial"/>
        </w:rPr>
      </w:pPr>
      <w:r w:rsidRPr="00EA7A43">
        <w:rPr>
          <w:rFonts w:ascii="Arial" w:hAnsi="Arial" w:cs="Arial"/>
        </w:rPr>
        <w:t xml:space="preserve">Place:  Bangalore          </w:t>
      </w:r>
      <w:r w:rsidRPr="00EA7A43">
        <w:rPr>
          <w:rFonts w:ascii="Arial" w:hAnsi="Arial" w:cs="Arial"/>
        </w:rPr>
        <w:tab/>
      </w:r>
      <w:r w:rsidRPr="00EA7A43">
        <w:rPr>
          <w:rFonts w:ascii="Arial" w:hAnsi="Arial" w:cs="Arial"/>
        </w:rPr>
        <w:tab/>
      </w:r>
      <w:r w:rsidRPr="00EA7A43">
        <w:rPr>
          <w:rFonts w:ascii="Arial" w:hAnsi="Arial" w:cs="Arial"/>
        </w:rPr>
        <w:tab/>
      </w:r>
      <w:r w:rsidRPr="00EA7A43">
        <w:rPr>
          <w:rFonts w:ascii="Arial" w:hAnsi="Arial" w:cs="Arial"/>
        </w:rPr>
        <w:tab/>
      </w:r>
      <w:r w:rsidR="0068538A">
        <w:rPr>
          <w:rFonts w:ascii="Arial" w:hAnsi="Arial" w:cs="Arial"/>
        </w:rPr>
        <w:tab/>
      </w:r>
      <w:r w:rsidR="0068538A">
        <w:rPr>
          <w:rFonts w:ascii="Arial" w:hAnsi="Arial" w:cs="Arial"/>
        </w:rPr>
        <w:tab/>
      </w:r>
      <w:r w:rsidR="0068538A">
        <w:rPr>
          <w:rFonts w:ascii="Arial" w:hAnsi="Arial" w:cs="Arial"/>
        </w:rPr>
        <w:tab/>
        <w:t>DIVYA SHREE M S</w:t>
      </w:r>
      <w:r w:rsidRPr="00EA7A43">
        <w:rPr>
          <w:rFonts w:ascii="Arial" w:hAnsi="Arial" w:cs="Arial"/>
        </w:rPr>
        <w:t xml:space="preserve">           </w:t>
      </w:r>
      <w:r w:rsidR="00D50FC4">
        <w:rPr>
          <w:rFonts w:ascii="Arial" w:hAnsi="Arial" w:cs="Arial"/>
        </w:rPr>
        <w:t xml:space="preserve">    </w:t>
      </w:r>
      <w:r w:rsidRPr="00EA7A43">
        <w:rPr>
          <w:rFonts w:ascii="Arial" w:hAnsi="Arial" w:cs="Arial"/>
        </w:rPr>
        <w:t>Date:</w:t>
      </w:r>
    </w:p>
    <w:sectPr w:rsidR="008D3E58" w:rsidRPr="00EA7A43" w:rsidSect="009D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8"/>
        <w:szCs w:val="18"/>
        <w:lang w:eastAsia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B004EC"/>
    <w:multiLevelType w:val="hybridMultilevel"/>
    <w:tmpl w:val="F3883F30"/>
    <w:lvl w:ilvl="0" w:tplc="507E66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21334D2"/>
    <w:multiLevelType w:val="hybridMultilevel"/>
    <w:tmpl w:val="5B44DCC0"/>
    <w:lvl w:ilvl="0" w:tplc="507E66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F96328"/>
    <w:multiLevelType w:val="hybridMultilevel"/>
    <w:tmpl w:val="6B563E52"/>
    <w:lvl w:ilvl="0" w:tplc="507E66AC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0461F"/>
    <w:multiLevelType w:val="hybridMultilevel"/>
    <w:tmpl w:val="A9C8CDA2"/>
    <w:lvl w:ilvl="0" w:tplc="507E66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C2730"/>
    <w:multiLevelType w:val="multilevel"/>
    <w:tmpl w:val="42448B6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A2225D"/>
    <w:multiLevelType w:val="hybridMultilevel"/>
    <w:tmpl w:val="120A8AA2"/>
    <w:lvl w:ilvl="0" w:tplc="507E66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9A2C05"/>
    <w:multiLevelType w:val="multilevel"/>
    <w:tmpl w:val="109C75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693449"/>
    <w:multiLevelType w:val="hybridMultilevel"/>
    <w:tmpl w:val="18A6F364"/>
    <w:lvl w:ilvl="0" w:tplc="507E66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D12C42"/>
    <w:multiLevelType w:val="hybridMultilevel"/>
    <w:tmpl w:val="5CA23554"/>
    <w:lvl w:ilvl="0" w:tplc="507E66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AD6B9A"/>
    <w:multiLevelType w:val="hybridMultilevel"/>
    <w:tmpl w:val="697EA50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D6B47"/>
    <w:rsid w:val="002A4CB8"/>
    <w:rsid w:val="002D6B47"/>
    <w:rsid w:val="004819E2"/>
    <w:rsid w:val="004F5DA1"/>
    <w:rsid w:val="0050076C"/>
    <w:rsid w:val="00675FBE"/>
    <w:rsid w:val="0068538A"/>
    <w:rsid w:val="008D3E58"/>
    <w:rsid w:val="009A14E8"/>
    <w:rsid w:val="00A653D3"/>
    <w:rsid w:val="00D50FC4"/>
    <w:rsid w:val="00EA7A43"/>
    <w:rsid w:val="00FC5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47"/>
    <w:pPr>
      <w:spacing w:after="200" w:line="251" w:lineRule="auto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rsid w:val="002D6B47"/>
    <w:rPr>
      <w:rFonts w:ascii="Cambria" w:eastAsia="Times New Roman" w:hAnsi="Cambria" w:cs="Times New Roman"/>
    </w:rPr>
  </w:style>
  <w:style w:type="paragraph" w:styleId="NoSpacing">
    <w:name w:val="No Spacing"/>
    <w:basedOn w:val="Normal"/>
    <w:link w:val="NoSpacingChar"/>
    <w:qFormat/>
    <w:rsid w:val="002D6B47"/>
    <w:pPr>
      <w:spacing w:after="0" w:line="240" w:lineRule="auto"/>
    </w:pPr>
  </w:style>
  <w:style w:type="paragraph" w:styleId="NormalWeb">
    <w:name w:val="Normal (Web)"/>
    <w:basedOn w:val="Normal"/>
    <w:rsid w:val="002D6B4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2D6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4"/>
      <w:lang w:eastAsia="zh-CN" w:bidi="hi-IN"/>
    </w:rPr>
  </w:style>
  <w:style w:type="character" w:customStyle="1" w:styleId="HTMLPreformattedChar">
    <w:name w:val="HTML Preformatted Char"/>
    <w:basedOn w:val="DefaultParagraphFont"/>
    <w:link w:val="HTMLPreformatted"/>
    <w:rsid w:val="002D6B47"/>
    <w:rPr>
      <w:rFonts w:ascii="Courier New" w:eastAsia="Courier New" w:hAnsi="Courier New" w:cs="Courier New"/>
      <w:kern w:val="1"/>
      <w:sz w:val="20"/>
      <w:szCs w:val="24"/>
      <w:lang w:eastAsia="zh-CN" w:bidi="hi-IN"/>
    </w:rPr>
  </w:style>
  <w:style w:type="paragraph" w:customStyle="1" w:styleId="PlainText1">
    <w:name w:val="Plain Text1"/>
    <w:basedOn w:val="Normal"/>
    <w:uiPriority w:val="6"/>
    <w:rsid w:val="002D6B47"/>
    <w:pPr>
      <w:widowControl w:val="0"/>
      <w:suppressAutoHyphens/>
      <w:spacing w:after="0" w:line="240" w:lineRule="auto"/>
    </w:pPr>
    <w:rPr>
      <w:rFonts w:ascii="Courier New" w:eastAsia="Droid Sans Fallback" w:hAnsi="Courier New" w:cs="Courier New"/>
      <w:kern w:val="1"/>
      <w:sz w:val="20"/>
      <w:szCs w:val="20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EA7A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7A43"/>
    <w:pPr>
      <w:ind w:left="720"/>
      <w:contextualSpacing/>
    </w:pPr>
  </w:style>
  <w:style w:type="character" w:customStyle="1" w:styleId="Strong1">
    <w:name w:val="Strong1"/>
    <w:uiPriority w:val="7"/>
    <w:rsid w:val="00675FBE"/>
    <w:rPr>
      <w:b/>
    </w:rPr>
  </w:style>
  <w:style w:type="paragraph" w:customStyle="1" w:styleId="HTMLPreformatted1">
    <w:name w:val="HTML Preformatted1"/>
    <w:basedOn w:val="Normal"/>
    <w:uiPriority w:val="4"/>
    <w:rsid w:val="009A14E8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  <w:kern w:val="1"/>
      <w:sz w:val="20"/>
      <w:szCs w:val="24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vyashreems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11</cp:revision>
  <dcterms:created xsi:type="dcterms:W3CDTF">2018-01-18T15:53:00Z</dcterms:created>
  <dcterms:modified xsi:type="dcterms:W3CDTF">2018-01-20T10:15:00Z</dcterms:modified>
</cp:coreProperties>
</file>