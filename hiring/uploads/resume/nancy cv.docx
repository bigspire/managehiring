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AAF" w:rsidRDefault="00EC2AAF">
      <w:pPr>
        <w:spacing w:before="1" w:line="120" w:lineRule="exact"/>
        <w:rPr>
          <w:sz w:val="12"/>
          <w:szCs w:val="12"/>
        </w:rPr>
      </w:pPr>
    </w:p>
    <w:p w:rsidR="00EC2AAF" w:rsidRDefault="005A790C">
      <w:pPr>
        <w:ind w:left="4008" w:right="3961"/>
        <w:jc w:val="center"/>
        <w:rPr>
          <w:sz w:val="26"/>
          <w:szCs w:val="26"/>
        </w:rPr>
      </w:pPr>
      <w:r>
        <w:rPr>
          <w:b/>
          <w:w w:val="101"/>
          <w:sz w:val="26"/>
          <w:szCs w:val="26"/>
        </w:rPr>
        <w:t>S.MONIKA</w:t>
      </w:r>
    </w:p>
    <w:p w:rsidR="00EC2AAF" w:rsidRDefault="00DA469F">
      <w:pPr>
        <w:ind w:left="3920" w:right="3854"/>
        <w:jc w:val="center"/>
        <w:rPr>
          <w:sz w:val="22"/>
          <w:szCs w:val="22"/>
        </w:rPr>
      </w:pP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3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16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no:97</w:t>
      </w:r>
      <w:r w:rsidR="005A790C">
        <w:rPr>
          <w:w w:val="102"/>
          <w:sz w:val="22"/>
          <w:szCs w:val="22"/>
        </w:rPr>
        <w:t>87188437</w:t>
      </w:r>
    </w:p>
    <w:p w:rsidR="00EC2AAF" w:rsidRDefault="006C7428">
      <w:pPr>
        <w:spacing w:before="6"/>
        <w:ind w:left="3446"/>
        <w:rPr>
          <w:sz w:val="22"/>
          <w:szCs w:val="22"/>
        </w:rPr>
      </w:pPr>
      <w:hyperlink r:id="rId7" w:history="1">
        <w:r w:rsidR="009528DC" w:rsidRPr="000A12CF">
          <w:rPr>
            <w:rStyle w:val="Hyperlink"/>
            <w:spacing w:val="1"/>
            <w:w w:val="102"/>
            <w:sz w:val="22"/>
            <w:szCs w:val="22"/>
          </w:rPr>
          <w:t>E</w:t>
        </w:r>
        <w:r w:rsidR="009528DC" w:rsidRPr="000A12CF">
          <w:rPr>
            <w:rStyle w:val="Hyperlink"/>
            <w:w w:val="102"/>
            <w:sz w:val="22"/>
            <w:szCs w:val="22"/>
          </w:rPr>
          <w:t>m</w:t>
        </w:r>
        <w:r w:rsidR="009528DC" w:rsidRPr="000A12CF">
          <w:rPr>
            <w:rStyle w:val="Hyperlink"/>
            <w:spacing w:val="1"/>
            <w:w w:val="102"/>
            <w:sz w:val="22"/>
            <w:szCs w:val="22"/>
          </w:rPr>
          <w:t>a</w:t>
        </w:r>
        <w:r w:rsidR="009528DC" w:rsidRPr="000A12CF">
          <w:rPr>
            <w:rStyle w:val="Hyperlink"/>
            <w:spacing w:val="2"/>
            <w:w w:val="102"/>
            <w:sz w:val="22"/>
            <w:szCs w:val="22"/>
          </w:rPr>
          <w:t>i</w:t>
        </w:r>
        <w:r w:rsidR="009528DC" w:rsidRPr="000A12CF">
          <w:rPr>
            <w:rStyle w:val="Hyperlink"/>
            <w:w w:val="102"/>
            <w:sz w:val="22"/>
            <w:szCs w:val="22"/>
          </w:rPr>
          <w:t>l</w:t>
        </w:r>
        <w:r w:rsidR="009528DC" w:rsidRPr="000A12CF">
          <w:rPr>
            <w:rStyle w:val="Hyperlink"/>
            <w:spacing w:val="-3"/>
            <w:w w:val="102"/>
            <w:sz w:val="22"/>
            <w:szCs w:val="22"/>
          </w:rPr>
          <w:t xml:space="preserve">: </w:t>
        </w:r>
        <w:r w:rsidR="009528DC" w:rsidRPr="000A12CF">
          <w:rPr>
            <w:rStyle w:val="Hyperlink"/>
            <w:spacing w:val="-1"/>
            <w:w w:val="102"/>
            <w:sz w:val="22"/>
            <w:szCs w:val="22"/>
          </w:rPr>
          <w:t>monika.nancy.93</w:t>
        </w:r>
        <w:r w:rsidR="009528DC" w:rsidRPr="000A12CF">
          <w:rPr>
            <w:rStyle w:val="Hyperlink"/>
            <w:spacing w:val="3"/>
            <w:w w:val="102"/>
            <w:sz w:val="22"/>
            <w:szCs w:val="22"/>
          </w:rPr>
          <w:t>@</w:t>
        </w:r>
        <w:r w:rsidR="009528DC" w:rsidRPr="000A12CF">
          <w:rPr>
            <w:rStyle w:val="Hyperlink"/>
            <w:spacing w:val="-2"/>
            <w:w w:val="102"/>
            <w:sz w:val="22"/>
            <w:szCs w:val="22"/>
          </w:rPr>
          <w:t>g</w:t>
        </w:r>
        <w:r w:rsidR="009528DC" w:rsidRPr="000A12CF">
          <w:rPr>
            <w:rStyle w:val="Hyperlink"/>
            <w:w w:val="102"/>
            <w:sz w:val="22"/>
            <w:szCs w:val="22"/>
          </w:rPr>
          <w:t>m</w:t>
        </w:r>
        <w:r w:rsidR="009528DC" w:rsidRPr="000A12CF">
          <w:rPr>
            <w:rStyle w:val="Hyperlink"/>
            <w:spacing w:val="3"/>
            <w:w w:val="102"/>
            <w:sz w:val="22"/>
            <w:szCs w:val="22"/>
          </w:rPr>
          <w:t>a</w:t>
        </w:r>
        <w:r w:rsidR="009528DC" w:rsidRPr="000A12CF">
          <w:rPr>
            <w:rStyle w:val="Hyperlink"/>
            <w:w w:val="102"/>
            <w:sz w:val="22"/>
            <w:szCs w:val="22"/>
          </w:rPr>
          <w:t>i</w:t>
        </w:r>
        <w:r w:rsidR="009528DC" w:rsidRPr="000A12CF">
          <w:rPr>
            <w:rStyle w:val="Hyperlink"/>
            <w:spacing w:val="-3"/>
            <w:w w:val="102"/>
            <w:sz w:val="22"/>
            <w:szCs w:val="22"/>
          </w:rPr>
          <w:t>l</w:t>
        </w:r>
        <w:r w:rsidR="009528DC" w:rsidRPr="000A12CF">
          <w:rPr>
            <w:rStyle w:val="Hyperlink"/>
            <w:spacing w:val="4"/>
            <w:w w:val="102"/>
            <w:sz w:val="22"/>
            <w:szCs w:val="22"/>
          </w:rPr>
          <w:t>.</w:t>
        </w:r>
        <w:r w:rsidR="009528DC" w:rsidRPr="000A12CF">
          <w:rPr>
            <w:rStyle w:val="Hyperlink"/>
            <w:spacing w:val="1"/>
            <w:w w:val="102"/>
            <w:sz w:val="22"/>
            <w:szCs w:val="22"/>
          </w:rPr>
          <w:t>c</w:t>
        </w:r>
        <w:r w:rsidR="009528DC" w:rsidRPr="000A12CF">
          <w:rPr>
            <w:rStyle w:val="Hyperlink"/>
            <w:spacing w:val="-2"/>
            <w:w w:val="102"/>
            <w:sz w:val="22"/>
            <w:szCs w:val="22"/>
          </w:rPr>
          <w:t>o</w:t>
        </w:r>
        <w:r w:rsidR="009528DC" w:rsidRPr="000A12CF">
          <w:rPr>
            <w:rStyle w:val="Hyperlink"/>
            <w:w w:val="102"/>
            <w:sz w:val="22"/>
            <w:szCs w:val="22"/>
          </w:rPr>
          <w:t>m</w:t>
        </w:r>
      </w:hyperlink>
    </w:p>
    <w:p w:rsidR="00EC2AAF" w:rsidRDefault="00EC2AAF">
      <w:pPr>
        <w:spacing w:before="9" w:line="160" w:lineRule="exact"/>
        <w:rPr>
          <w:sz w:val="17"/>
          <w:szCs w:val="17"/>
        </w:rPr>
      </w:pPr>
    </w:p>
    <w:p w:rsidR="00EC2AAF" w:rsidRDefault="00EC2AAF">
      <w:pPr>
        <w:spacing w:line="200" w:lineRule="exact"/>
      </w:pPr>
    </w:p>
    <w:p w:rsidR="00EC2AAF" w:rsidRDefault="00DA469F">
      <w:pPr>
        <w:tabs>
          <w:tab w:val="left" w:pos="9900"/>
        </w:tabs>
        <w:spacing w:before="23"/>
        <w:ind w:left="114"/>
        <w:rPr>
          <w:sz w:val="24"/>
          <w:szCs w:val="24"/>
        </w:rPr>
      </w:pPr>
      <w:r>
        <w:rPr>
          <w:b/>
          <w:w w:val="101"/>
          <w:sz w:val="24"/>
          <w:szCs w:val="24"/>
          <w:highlight w:val="lightGray"/>
        </w:rPr>
        <w:t>O</w:t>
      </w:r>
      <w:r>
        <w:rPr>
          <w:b/>
          <w:spacing w:val="1"/>
          <w:w w:val="101"/>
          <w:sz w:val="24"/>
          <w:szCs w:val="24"/>
          <w:highlight w:val="lightGray"/>
        </w:rPr>
        <w:t>b</w:t>
      </w:r>
      <w:r>
        <w:rPr>
          <w:b/>
          <w:w w:val="101"/>
          <w:sz w:val="24"/>
          <w:szCs w:val="24"/>
          <w:highlight w:val="lightGray"/>
        </w:rPr>
        <w:t>ject</w:t>
      </w:r>
      <w:r>
        <w:rPr>
          <w:b/>
          <w:spacing w:val="-1"/>
          <w:w w:val="101"/>
          <w:sz w:val="24"/>
          <w:szCs w:val="24"/>
          <w:highlight w:val="lightGray"/>
        </w:rPr>
        <w:t>i</w:t>
      </w:r>
      <w:r>
        <w:rPr>
          <w:b/>
          <w:spacing w:val="1"/>
          <w:w w:val="101"/>
          <w:sz w:val="24"/>
          <w:szCs w:val="24"/>
          <w:highlight w:val="lightGray"/>
        </w:rPr>
        <w:t>v</w:t>
      </w:r>
      <w:r>
        <w:rPr>
          <w:b/>
          <w:w w:val="101"/>
          <w:sz w:val="24"/>
          <w:szCs w:val="24"/>
          <w:highlight w:val="lightGray"/>
        </w:rPr>
        <w:t xml:space="preserve">e: </w:t>
      </w:r>
      <w:r>
        <w:rPr>
          <w:b/>
          <w:sz w:val="24"/>
          <w:szCs w:val="24"/>
          <w:highlight w:val="lightGray"/>
        </w:rPr>
        <w:tab/>
      </w:r>
    </w:p>
    <w:p w:rsidR="00EC2AAF" w:rsidRDefault="00EC2AAF">
      <w:pPr>
        <w:spacing w:before="7" w:line="120" w:lineRule="exact"/>
        <w:rPr>
          <w:sz w:val="12"/>
          <w:szCs w:val="12"/>
        </w:rPr>
      </w:pPr>
    </w:p>
    <w:p w:rsidR="00EC2AAF" w:rsidRDefault="00DA469F">
      <w:pPr>
        <w:spacing w:line="245" w:lineRule="auto"/>
        <w:ind w:left="114" w:right="1113" w:firstLine="665"/>
        <w:rPr>
          <w:sz w:val="22"/>
          <w:szCs w:val="22"/>
        </w:rPr>
      </w:pPr>
      <w:r>
        <w:rPr>
          <w:spacing w:val="-15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wo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6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id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on</w:t>
      </w:r>
      <w:r>
        <w:rPr>
          <w:spacing w:val="2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ow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2"/>
          <w:sz w:val="22"/>
          <w:szCs w:val="22"/>
        </w:rPr>
        <w:t>f</w:t>
      </w:r>
      <w:r>
        <w:rPr>
          <w:spacing w:val="3"/>
          <w:sz w:val="22"/>
          <w:szCs w:val="22"/>
        </w:rPr>
        <w:t>e</w:t>
      </w:r>
      <w:r>
        <w:rPr>
          <w:spacing w:val="-4"/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ion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t</w:t>
      </w:r>
      <w:r>
        <w:rPr>
          <w:spacing w:val="-2"/>
          <w:w w:val="102"/>
          <w:sz w:val="22"/>
          <w:szCs w:val="22"/>
        </w:rPr>
        <w:t>h</w:t>
      </w:r>
      <w:r>
        <w:rPr>
          <w:w w:val="102"/>
          <w:sz w:val="22"/>
          <w:szCs w:val="22"/>
        </w:rPr>
        <w:t xml:space="preserve">e </w:t>
      </w:r>
      <w:r>
        <w:rPr>
          <w:sz w:val="22"/>
          <w:szCs w:val="22"/>
        </w:rPr>
        <w:t>oppo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tun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ty</w:t>
      </w:r>
      <w:r>
        <w:rPr>
          <w:spacing w:val="2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 xml:space="preserve"> a</w:t>
      </w:r>
      <w:r>
        <w:rPr>
          <w:sz w:val="22"/>
          <w:szCs w:val="22"/>
        </w:rPr>
        <w:t>dd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lue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6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ion</w:t>
      </w:r>
      <w:r>
        <w:rPr>
          <w:spacing w:val="2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</w:t>
      </w:r>
      <w:r>
        <w:rPr>
          <w:spacing w:val="1"/>
          <w:sz w:val="22"/>
          <w:szCs w:val="22"/>
        </w:rPr>
        <w:t>ea</w:t>
      </w:r>
      <w:r>
        <w:rPr>
          <w:sz w:val="22"/>
          <w:szCs w:val="22"/>
        </w:rPr>
        <w:t>ning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ul</w:t>
      </w:r>
      <w:r>
        <w:rPr>
          <w:spacing w:val="20"/>
          <w:sz w:val="22"/>
          <w:szCs w:val="22"/>
        </w:rPr>
        <w:t xml:space="preserve"> 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ol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.</w:t>
      </w:r>
    </w:p>
    <w:p w:rsidR="00EC2AAF" w:rsidRDefault="00EC2AAF">
      <w:pPr>
        <w:spacing w:before="10" w:line="120" w:lineRule="exact"/>
        <w:rPr>
          <w:sz w:val="13"/>
          <w:szCs w:val="13"/>
        </w:rPr>
      </w:pPr>
    </w:p>
    <w:p w:rsidR="00EC2AAF" w:rsidRDefault="00DA469F">
      <w:pPr>
        <w:tabs>
          <w:tab w:val="left" w:pos="9900"/>
        </w:tabs>
        <w:ind w:left="114"/>
        <w:rPr>
          <w:sz w:val="24"/>
          <w:szCs w:val="24"/>
        </w:rPr>
      </w:pPr>
      <w:r>
        <w:rPr>
          <w:b/>
          <w:spacing w:val="-19"/>
          <w:w w:val="101"/>
          <w:sz w:val="24"/>
          <w:szCs w:val="24"/>
          <w:highlight w:val="lightGray"/>
        </w:rPr>
        <w:t>T</w:t>
      </w:r>
      <w:r>
        <w:rPr>
          <w:b/>
          <w:w w:val="101"/>
          <w:sz w:val="24"/>
          <w:szCs w:val="24"/>
          <w:highlight w:val="lightGray"/>
        </w:rPr>
        <w:t>r</w:t>
      </w:r>
      <w:r>
        <w:rPr>
          <w:b/>
          <w:spacing w:val="1"/>
          <w:w w:val="101"/>
          <w:sz w:val="24"/>
          <w:szCs w:val="24"/>
          <w:highlight w:val="lightGray"/>
        </w:rPr>
        <w:t>a</w:t>
      </w:r>
      <w:r>
        <w:rPr>
          <w:b/>
          <w:spacing w:val="-1"/>
          <w:w w:val="101"/>
          <w:sz w:val="24"/>
          <w:szCs w:val="24"/>
          <w:highlight w:val="lightGray"/>
        </w:rPr>
        <w:t>i</w:t>
      </w:r>
      <w:r>
        <w:rPr>
          <w:b/>
          <w:spacing w:val="1"/>
          <w:w w:val="101"/>
          <w:sz w:val="24"/>
          <w:szCs w:val="24"/>
          <w:highlight w:val="lightGray"/>
        </w:rPr>
        <w:t>n</w:t>
      </w:r>
      <w:r>
        <w:rPr>
          <w:b/>
          <w:spacing w:val="2"/>
          <w:w w:val="101"/>
          <w:sz w:val="24"/>
          <w:szCs w:val="24"/>
          <w:highlight w:val="lightGray"/>
        </w:rPr>
        <w:t>i</w:t>
      </w:r>
      <w:r>
        <w:rPr>
          <w:b/>
          <w:spacing w:val="1"/>
          <w:w w:val="101"/>
          <w:sz w:val="24"/>
          <w:szCs w:val="24"/>
          <w:highlight w:val="lightGray"/>
        </w:rPr>
        <w:t>n</w:t>
      </w:r>
      <w:r>
        <w:rPr>
          <w:b/>
          <w:w w:val="101"/>
          <w:sz w:val="24"/>
          <w:szCs w:val="24"/>
          <w:highlight w:val="lightGray"/>
        </w:rPr>
        <w:t xml:space="preserve">g </w:t>
      </w:r>
      <w:r>
        <w:rPr>
          <w:b/>
          <w:spacing w:val="2"/>
          <w:w w:val="101"/>
          <w:sz w:val="24"/>
          <w:szCs w:val="24"/>
          <w:highlight w:val="lightGray"/>
        </w:rPr>
        <w:t>C</w:t>
      </w:r>
      <w:r>
        <w:rPr>
          <w:b/>
          <w:spacing w:val="-2"/>
          <w:w w:val="101"/>
          <w:sz w:val="24"/>
          <w:szCs w:val="24"/>
          <w:highlight w:val="lightGray"/>
        </w:rPr>
        <w:t>o</w:t>
      </w:r>
      <w:r>
        <w:rPr>
          <w:b/>
          <w:spacing w:val="4"/>
          <w:w w:val="101"/>
          <w:sz w:val="24"/>
          <w:szCs w:val="24"/>
          <w:highlight w:val="lightGray"/>
        </w:rPr>
        <w:t>u</w:t>
      </w:r>
      <w:r>
        <w:rPr>
          <w:b/>
          <w:spacing w:val="-3"/>
          <w:w w:val="101"/>
          <w:sz w:val="24"/>
          <w:szCs w:val="24"/>
          <w:highlight w:val="lightGray"/>
        </w:rPr>
        <w:t>r</w:t>
      </w:r>
      <w:r>
        <w:rPr>
          <w:b/>
          <w:spacing w:val="1"/>
          <w:w w:val="101"/>
          <w:sz w:val="24"/>
          <w:szCs w:val="24"/>
          <w:highlight w:val="lightGray"/>
        </w:rPr>
        <w:t>s</w:t>
      </w:r>
      <w:r>
        <w:rPr>
          <w:b/>
          <w:w w:val="101"/>
          <w:sz w:val="24"/>
          <w:szCs w:val="24"/>
          <w:highlight w:val="lightGray"/>
        </w:rPr>
        <w:t xml:space="preserve">e: </w:t>
      </w:r>
      <w:r>
        <w:rPr>
          <w:b/>
          <w:sz w:val="24"/>
          <w:szCs w:val="24"/>
          <w:highlight w:val="lightGray"/>
        </w:rPr>
        <w:tab/>
      </w:r>
    </w:p>
    <w:p w:rsidR="00EC2AAF" w:rsidRDefault="00EC2AAF">
      <w:pPr>
        <w:spacing w:before="7" w:line="120" w:lineRule="exact"/>
        <w:rPr>
          <w:sz w:val="12"/>
          <w:szCs w:val="12"/>
        </w:rPr>
      </w:pPr>
    </w:p>
    <w:p w:rsidR="0060630A" w:rsidRDefault="00FF699B" w:rsidP="00FF699B">
      <w:pPr>
        <w:rPr>
          <w:sz w:val="22"/>
          <w:szCs w:val="22"/>
        </w:rPr>
      </w:pPr>
      <w:r>
        <w:rPr>
          <w:w w:val="102"/>
          <w:sz w:val="22"/>
          <w:szCs w:val="22"/>
        </w:rPr>
        <w:t xml:space="preserve">               </w:t>
      </w:r>
      <w:r w:rsidR="0060630A">
        <w:rPr>
          <w:w w:val="102"/>
          <w:sz w:val="22"/>
          <w:szCs w:val="22"/>
        </w:rPr>
        <w:t xml:space="preserve">JAVA programming </w:t>
      </w:r>
      <w:r>
        <w:rPr>
          <w:w w:val="102"/>
          <w:sz w:val="22"/>
          <w:szCs w:val="22"/>
        </w:rPr>
        <w:t xml:space="preserve">at </w:t>
      </w:r>
      <w:r w:rsidR="0060630A">
        <w:rPr>
          <w:w w:val="102"/>
          <w:sz w:val="22"/>
          <w:szCs w:val="22"/>
        </w:rPr>
        <w:t>sysway,trichy.</w:t>
      </w:r>
    </w:p>
    <w:p w:rsidR="00EC2AAF" w:rsidRPr="0060630A" w:rsidRDefault="00DA469F" w:rsidP="0060630A">
      <w:pPr>
        <w:ind w:left="779"/>
        <w:rPr>
          <w:sz w:val="22"/>
          <w:szCs w:val="22"/>
        </w:rPr>
      </w:pP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tw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t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ing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ou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Q</w:t>
      </w:r>
      <w:r>
        <w:rPr>
          <w:spacing w:val="-1"/>
          <w:sz w:val="22"/>
          <w:szCs w:val="22"/>
        </w:rPr>
        <w:t>-S</w:t>
      </w:r>
      <w:r>
        <w:rPr>
          <w:sz w:val="22"/>
          <w:szCs w:val="22"/>
        </w:rPr>
        <w:t>pid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es</w:t>
      </w:r>
      <w:r>
        <w:rPr>
          <w:spacing w:val="-3"/>
          <w:sz w:val="22"/>
          <w:szCs w:val="22"/>
        </w:rPr>
        <w:t>t</w:t>
      </w:r>
      <w:r>
        <w:rPr>
          <w:sz w:val="22"/>
          <w:szCs w:val="22"/>
        </w:rPr>
        <w:t>ing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n</w:t>
      </w:r>
      <w:r>
        <w:rPr>
          <w:spacing w:val="-1"/>
          <w:w w:val="102"/>
          <w:sz w:val="22"/>
          <w:szCs w:val="22"/>
        </w:rPr>
        <w:t>s</w:t>
      </w:r>
      <w:r>
        <w:rPr>
          <w:spacing w:val="2"/>
          <w:w w:val="102"/>
          <w:sz w:val="22"/>
          <w:szCs w:val="22"/>
        </w:rPr>
        <w:t>t</w:t>
      </w:r>
      <w:r>
        <w:rPr>
          <w:w w:val="102"/>
          <w:sz w:val="22"/>
          <w:szCs w:val="22"/>
        </w:rPr>
        <w:t>itu</w:t>
      </w:r>
      <w:r>
        <w:rPr>
          <w:spacing w:val="2"/>
          <w:w w:val="102"/>
          <w:sz w:val="22"/>
          <w:szCs w:val="22"/>
        </w:rPr>
        <w:t>t</w:t>
      </w:r>
      <w:r>
        <w:rPr>
          <w:spacing w:val="-2"/>
          <w:w w:val="102"/>
          <w:sz w:val="22"/>
          <w:szCs w:val="22"/>
        </w:rPr>
        <w:t>e</w:t>
      </w:r>
      <w:r>
        <w:rPr>
          <w:spacing w:val="1"/>
          <w:w w:val="102"/>
          <w:sz w:val="22"/>
          <w:szCs w:val="22"/>
        </w:rPr>
        <w:t>,Ba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g</w:t>
      </w:r>
      <w:r>
        <w:rPr>
          <w:spacing w:val="1"/>
          <w:w w:val="102"/>
          <w:sz w:val="22"/>
          <w:szCs w:val="22"/>
        </w:rPr>
        <w:t>a</w:t>
      </w:r>
      <w:r>
        <w:rPr>
          <w:spacing w:val="2"/>
          <w:w w:val="102"/>
          <w:sz w:val="22"/>
          <w:szCs w:val="22"/>
        </w:rPr>
        <w:t>l</w:t>
      </w:r>
      <w:r>
        <w:rPr>
          <w:w w:val="102"/>
          <w:sz w:val="22"/>
          <w:szCs w:val="22"/>
        </w:rPr>
        <w:t>o</w:t>
      </w:r>
      <w:r>
        <w:rPr>
          <w:spacing w:val="-1"/>
          <w:w w:val="102"/>
          <w:sz w:val="22"/>
          <w:szCs w:val="22"/>
        </w:rPr>
        <w:t>r</w:t>
      </w:r>
      <w:r>
        <w:rPr>
          <w:spacing w:val="-2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.</w:t>
      </w:r>
    </w:p>
    <w:p w:rsidR="00EC2AAF" w:rsidRDefault="00EC2AAF">
      <w:pPr>
        <w:spacing w:before="4" w:line="140" w:lineRule="exact"/>
        <w:rPr>
          <w:sz w:val="14"/>
          <w:szCs w:val="14"/>
        </w:rPr>
      </w:pPr>
    </w:p>
    <w:p w:rsidR="00EC2AAF" w:rsidRDefault="00DA469F">
      <w:pPr>
        <w:tabs>
          <w:tab w:val="left" w:pos="9900"/>
        </w:tabs>
        <w:ind w:left="114"/>
        <w:rPr>
          <w:sz w:val="24"/>
          <w:szCs w:val="24"/>
        </w:rPr>
      </w:pPr>
      <w:r>
        <w:rPr>
          <w:b/>
          <w:spacing w:val="1"/>
          <w:w w:val="101"/>
          <w:sz w:val="24"/>
          <w:szCs w:val="24"/>
          <w:highlight w:val="lightGray"/>
        </w:rPr>
        <w:t>Edu</w:t>
      </w:r>
      <w:r>
        <w:rPr>
          <w:b/>
          <w:w w:val="101"/>
          <w:sz w:val="24"/>
          <w:szCs w:val="24"/>
          <w:highlight w:val="lightGray"/>
        </w:rPr>
        <w:t>c</w:t>
      </w:r>
      <w:r>
        <w:rPr>
          <w:b/>
          <w:spacing w:val="1"/>
          <w:w w:val="101"/>
          <w:sz w:val="24"/>
          <w:szCs w:val="24"/>
          <w:highlight w:val="lightGray"/>
        </w:rPr>
        <w:t>a</w:t>
      </w:r>
      <w:r>
        <w:rPr>
          <w:b/>
          <w:w w:val="101"/>
          <w:sz w:val="24"/>
          <w:szCs w:val="24"/>
          <w:highlight w:val="lightGray"/>
        </w:rPr>
        <w:t>t</w:t>
      </w:r>
      <w:r>
        <w:rPr>
          <w:b/>
          <w:spacing w:val="-1"/>
          <w:w w:val="101"/>
          <w:sz w:val="24"/>
          <w:szCs w:val="24"/>
          <w:highlight w:val="lightGray"/>
        </w:rPr>
        <w:t>i</w:t>
      </w:r>
      <w:r>
        <w:rPr>
          <w:b/>
          <w:spacing w:val="1"/>
          <w:w w:val="101"/>
          <w:sz w:val="24"/>
          <w:szCs w:val="24"/>
          <w:highlight w:val="lightGray"/>
        </w:rPr>
        <w:t>on</w:t>
      </w:r>
      <w:r>
        <w:rPr>
          <w:b/>
          <w:w w:val="101"/>
          <w:sz w:val="24"/>
          <w:szCs w:val="24"/>
          <w:highlight w:val="lightGray"/>
        </w:rPr>
        <w:t xml:space="preserve">: </w:t>
      </w:r>
      <w:r>
        <w:rPr>
          <w:b/>
          <w:sz w:val="24"/>
          <w:szCs w:val="24"/>
          <w:highlight w:val="lightGray"/>
        </w:rPr>
        <w:tab/>
      </w:r>
    </w:p>
    <w:p w:rsidR="00EC2AAF" w:rsidRDefault="00EC2AAF">
      <w:pPr>
        <w:spacing w:before="7" w:line="120" w:lineRule="exact"/>
        <w:rPr>
          <w:sz w:val="12"/>
          <w:szCs w:val="12"/>
        </w:rPr>
      </w:pPr>
    </w:p>
    <w:tbl>
      <w:tblPr>
        <w:tblW w:w="10040" w:type="dxa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88"/>
        <w:gridCol w:w="3165"/>
        <w:gridCol w:w="1975"/>
        <w:gridCol w:w="2312"/>
      </w:tblGrid>
      <w:tr w:rsidR="00EC2AAF" w:rsidTr="00691643">
        <w:trPr>
          <w:trHeight w:hRule="exact" w:val="581"/>
        </w:trPr>
        <w:tc>
          <w:tcPr>
            <w:tcW w:w="2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2AAF" w:rsidRDefault="00DA469F">
            <w:pPr>
              <w:spacing w:before="53"/>
              <w:ind w:left="49"/>
              <w:rPr>
                <w:sz w:val="22"/>
                <w:szCs w:val="22"/>
              </w:rPr>
            </w:pPr>
            <w:r>
              <w:rPr>
                <w:b/>
                <w:spacing w:val="-2"/>
                <w:w w:val="102"/>
                <w:sz w:val="22"/>
                <w:szCs w:val="22"/>
              </w:rPr>
              <w:t>D</w:t>
            </w:r>
            <w:r>
              <w:rPr>
                <w:b/>
                <w:spacing w:val="3"/>
                <w:w w:val="102"/>
                <w:sz w:val="22"/>
                <w:szCs w:val="22"/>
              </w:rPr>
              <w:t>e</w:t>
            </w:r>
            <w:r>
              <w:rPr>
                <w:b/>
                <w:w w:val="102"/>
                <w:sz w:val="22"/>
                <w:szCs w:val="22"/>
              </w:rPr>
              <w:t>g</w:t>
            </w:r>
            <w:r>
              <w:rPr>
                <w:b/>
                <w:spacing w:val="-4"/>
                <w:w w:val="102"/>
                <w:sz w:val="22"/>
                <w:szCs w:val="22"/>
              </w:rPr>
              <w:t>r</w:t>
            </w:r>
            <w:r>
              <w:rPr>
                <w:b/>
                <w:spacing w:val="1"/>
                <w:w w:val="102"/>
                <w:sz w:val="22"/>
                <w:szCs w:val="22"/>
              </w:rPr>
              <w:t>e</w:t>
            </w:r>
            <w:r>
              <w:rPr>
                <w:b/>
                <w:w w:val="102"/>
                <w:sz w:val="22"/>
                <w:szCs w:val="22"/>
              </w:rPr>
              <w:t>e</w:t>
            </w:r>
          </w:p>
        </w:tc>
        <w:tc>
          <w:tcPr>
            <w:tcW w:w="3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2AAF" w:rsidRDefault="00DA469F">
            <w:pPr>
              <w:spacing w:before="53"/>
              <w:ind w:left="47"/>
              <w:rPr>
                <w:sz w:val="22"/>
                <w:szCs w:val="22"/>
              </w:rPr>
            </w:pPr>
            <w:r>
              <w:rPr>
                <w:b/>
                <w:spacing w:val="-1"/>
                <w:w w:val="102"/>
                <w:sz w:val="22"/>
                <w:szCs w:val="22"/>
              </w:rPr>
              <w:t>In</w:t>
            </w:r>
            <w:r>
              <w:rPr>
                <w:b/>
                <w:spacing w:val="1"/>
                <w:w w:val="102"/>
                <w:sz w:val="22"/>
                <w:szCs w:val="22"/>
              </w:rPr>
              <w:t>s</w:t>
            </w:r>
            <w:r>
              <w:rPr>
                <w:b/>
                <w:spacing w:val="-1"/>
                <w:w w:val="102"/>
                <w:sz w:val="22"/>
                <w:szCs w:val="22"/>
              </w:rPr>
              <w:t>t</w:t>
            </w:r>
            <w:r>
              <w:rPr>
                <w:b/>
                <w:w w:val="102"/>
                <w:sz w:val="22"/>
                <w:szCs w:val="22"/>
              </w:rPr>
              <w:t>i</w:t>
            </w:r>
            <w:r>
              <w:rPr>
                <w:b/>
                <w:spacing w:val="-1"/>
                <w:w w:val="102"/>
                <w:sz w:val="22"/>
                <w:szCs w:val="22"/>
              </w:rPr>
              <w:t>t</w:t>
            </w:r>
            <w:r>
              <w:rPr>
                <w:b/>
                <w:spacing w:val="2"/>
                <w:w w:val="102"/>
                <w:sz w:val="22"/>
                <w:szCs w:val="22"/>
              </w:rPr>
              <w:t>u</w:t>
            </w:r>
            <w:r>
              <w:rPr>
                <w:b/>
                <w:spacing w:val="-1"/>
                <w:w w:val="102"/>
                <w:sz w:val="22"/>
                <w:szCs w:val="22"/>
              </w:rPr>
              <w:t>t</w:t>
            </w:r>
            <w:r>
              <w:rPr>
                <w:b/>
                <w:w w:val="102"/>
                <w:sz w:val="22"/>
                <w:szCs w:val="22"/>
              </w:rPr>
              <w:t>e</w:t>
            </w:r>
          </w:p>
        </w:tc>
        <w:tc>
          <w:tcPr>
            <w:tcW w:w="1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2AAF" w:rsidRDefault="00DA469F">
            <w:pPr>
              <w:spacing w:before="53"/>
              <w:ind w:left="47"/>
              <w:rPr>
                <w:sz w:val="22"/>
                <w:szCs w:val="22"/>
              </w:rPr>
            </w:pPr>
            <w:r>
              <w:rPr>
                <w:b/>
                <w:spacing w:val="-24"/>
                <w:w w:val="102"/>
                <w:sz w:val="22"/>
                <w:szCs w:val="22"/>
              </w:rPr>
              <w:t>Y</w:t>
            </w:r>
            <w:r>
              <w:rPr>
                <w:b/>
                <w:spacing w:val="1"/>
                <w:w w:val="102"/>
                <w:sz w:val="22"/>
                <w:szCs w:val="22"/>
              </w:rPr>
              <w:t>e</w:t>
            </w:r>
            <w:r>
              <w:rPr>
                <w:b/>
                <w:w w:val="102"/>
                <w:sz w:val="22"/>
                <w:szCs w:val="22"/>
              </w:rPr>
              <w:t>ar</w:t>
            </w:r>
          </w:p>
        </w:tc>
        <w:tc>
          <w:tcPr>
            <w:tcW w:w="23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2AAF" w:rsidRDefault="00DA469F">
            <w:pPr>
              <w:spacing w:before="53"/>
              <w:ind w:left="49"/>
              <w:rPr>
                <w:sz w:val="22"/>
                <w:szCs w:val="22"/>
              </w:rPr>
            </w:pPr>
            <w:r>
              <w:rPr>
                <w:b/>
                <w:spacing w:val="-2"/>
                <w:w w:val="102"/>
                <w:sz w:val="22"/>
                <w:szCs w:val="22"/>
              </w:rPr>
              <w:t>%</w:t>
            </w:r>
            <w:r>
              <w:rPr>
                <w:b/>
                <w:w w:val="102"/>
                <w:sz w:val="22"/>
                <w:szCs w:val="22"/>
              </w:rPr>
              <w:t>/CG</w:t>
            </w:r>
            <w:r>
              <w:rPr>
                <w:b/>
                <w:spacing w:val="-15"/>
                <w:w w:val="102"/>
                <w:sz w:val="22"/>
                <w:szCs w:val="22"/>
              </w:rPr>
              <w:t>P</w:t>
            </w:r>
            <w:r>
              <w:rPr>
                <w:b/>
                <w:w w:val="102"/>
                <w:sz w:val="22"/>
                <w:szCs w:val="22"/>
              </w:rPr>
              <w:t>A</w:t>
            </w:r>
          </w:p>
        </w:tc>
      </w:tr>
      <w:tr w:rsidR="00EC2AAF" w:rsidTr="00691643">
        <w:trPr>
          <w:trHeight w:hRule="exact" w:val="642"/>
        </w:trPr>
        <w:tc>
          <w:tcPr>
            <w:tcW w:w="2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2AAF" w:rsidRDefault="00DA469F" w:rsidP="0060630A">
            <w:pPr>
              <w:spacing w:before="43"/>
              <w:ind w:left="49"/>
              <w:rPr>
                <w:sz w:val="22"/>
                <w:szCs w:val="22"/>
              </w:rPr>
            </w:pPr>
            <w:r>
              <w:rPr>
                <w:spacing w:val="1"/>
                <w:w w:val="102"/>
                <w:sz w:val="22"/>
                <w:szCs w:val="22"/>
              </w:rPr>
              <w:t>B.</w:t>
            </w:r>
            <w:r w:rsidR="0060630A">
              <w:rPr>
                <w:spacing w:val="-18"/>
                <w:w w:val="102"/>
                <w:sz w:val="22"/>
                <w:szCs w:val="22"/>
              </w:rPr>
              <w:t>E(ECE)</w:t>
            </w:r>
          </w:p>
        </w:tc>
        <w:tc>
          <w:tcPr>
            <w:tcW w:w="3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2AAF" w:rsidRPr="0060630A" w:rsidRDefault="0060630A" w:rsidP="0060630A">
            <w:pPr>
              <w:rPr>
                <w:sz w:val="24"/>
                <w:szCs w:val="24"/>
              </w:rPr>
            </w:pPr>
            <w:r w:rsidRPr="00E04F38">
              <w:rPr>
                <w:sz w:val="24"/>
                <w:szCs w:val="24"/>
              </w:rPr>
              <w:t xml:space="preserve">Jayaram College of </w:t>
            </w:r>
            <w:r w:rsidR="00691643" w:rsidRPr="00E04F38">
              <w:rPr>
                <w:sz w:val="24"/>
                <w:szCs w:val="24"/>
              </w:rPr>
              <w:t>Engineering</w:t>
            </w:r>
            <w:r w:rsidR="0069164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&amp;Technology,trichy</w:t>
            </w:r>
            <w:r w:rsidR="00691643">
              <w:rPr>
                <w:sz w:val="24"/>
                <w:szCs w:val="24"/>
              </w:rPr>
              <w:t>.</w:t>
            </w:r>
          </w:p>
        </w:tc>
        <w:tc>
          <w:tcPr>
            <w:tcW w:w="1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2AAF" w:rsidRDefault="00DA469F">
            <w:pPr>
              <w:spacing w:before="43"/>
              <w:ind w:left="47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20</w:t>
            </w:r>
            <w:r>
              <w:rPr>
                <w:spacing w:val="-10"/>
                <w:w w:val="102"/>
                <w:sz w:val="22"/>
                <w:szCs w:val="22"/>
              </w:rPr>
              <w:t>1</w:t>
            </w:r>
            <w:r w:rsidR="00691643">
              <w:rPr>
                <w:w w:val="102"/>
                <w:sz w:val="22"/>
                <w:szCs w:val="22"/>
              </w:rPr>
              <w:t>0-2014</w:t>
            </w:r>
          </w:p>
        </w:tc>
        <w:tc>
          <w:tcPr>
            <w:tcW w:w="23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2AAF" w:rsidRDefault="00DA469F">
            <w:pPr>
              <w:spacing w:before="43"/>
              <w:ind w:left="729"/>
              <w:rPr>
                <w:sz w:val="22"/>
                <w:szCs w:val="22"/>
              </w:rPr>
            </w:pPr>
            <w:r>
              <w:rPr>
                <w:spacing w:val="-2"/>
                <w:w w:val="102"/>
                <w:sz w:val="22"/>
                <w:szCs w:val="22"/>
              </w:rPr>
              <w:t>7</w:t>
            </w:r>
            <w:r w:rsidR="00691643">
              <w:rPr>
                <w:spacing w:val="1"/>
                <w:w w:val="102"/>
                <w:sz w:val="22"/>
                <w:szCs w:val="22"/>
              </w:rPr>
              <w:t>.6</w:t>
            </w:r>
          </w:p>
        </w:tc>
      </w:tr>
      <w:tr w:rsidR="00EC2AAF" w:rsidTr="00691643">
        <w:trPr>
          <w:trHeight w:hRule="exact" w:val="624"/>
        </w:trPr>
        <w:tc>
          <w:tcPr>
            <w:tcW w:w="2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2AAF" w:rsidRDefault="0060630A">
            <w:pPr>
              <w:spacing w:before="43"/>
              <w:ind w:left="49"/>
              <w:rPr>
                <w:sz w:val="22"/>
                <w:szCs w:val="22"/>
              </w:rPr>
            </w:pPr>
            <w:r>
              <w:rPr>
                <w:spacing w:val="-3"/>
                <w:w w:val="102"/>
                <w:sz w:val="22"/>
                <w:szCs w:val="22"/>
              </w:rPr>
              <w:t>HSC</w:t>
            </w:r>
          </w:p>
        </w:tc>
        <w:tc>
          <w:tcPr>
            <w:tcW w:w="3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2AAF" w:rsidRDefault="00691643">
            <w:pPr>
              <w:spacing w:before="43"/>
              <w:ind w:left="47"/>
              <w:rPr>
                <w:sz w:val="22"/>
                <w:szCs w:val="22"/>
              </w:rPr>
            </w:pPr>
            <w:r w:rsidRPr="00E04F38">
              <w:rPr>
                <w:sz w:val="24"/>
                <w:szCs w:val="24"/>
              </w:rPr>
              <w:t>Government Girls  Higher Secondary School, Papanasam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2AAF" w:rsidRDefault="00DA469F">
            <w:pPr>
              <w:spacing w:before="43"/>
              <w:ind w:left="47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200</w:t>
            </w:r>
            <w:r w:rsidR="00691643">
              <w:rPr>
                <w:w w:val="102"/>
                <w:sz w:val="22"/>
                <w:szCs w:val="22"/>
              </w:rPr>
              <w:t>9-2010</w:t>
            </w:r>
          </w:p>
        </w:tc>
        <w:tc>
          <w:tcPr>
            <w:tcW w:w="23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2AAF" w:rsidRDefault="002F0E9D">
            <w:pPr>
              <w:spacing w:before="43"/>
              <w:ind w:left="7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</w:t>
            </w:r>
          </w:p>
        </w:tc>
      </w:tr>
      <w:tr w:rsidR="00EC2AAF" w:rsidTr="00691643">
        <w:trPr>
          <w:trHeight w:hRule="exact" w:val="633"/>
        </w:trPr>
        <w:tc>
          <w:tcPr>
            <w:tcW w:w="2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2AAF" w:rsidRDefault="00DA469F">
            <w:pPr>
              <w:spacing w:before="43"/>
              <w:ind w:left="49"/>
              <w:rPr>
                <w:sz w:val="22"/>
                <w:szCs w:val="22"/>
              </w:rPr>
            </w:pPr>
            <w:r>
              <w:rPr>
                <w:spacing w:val="-3"/>
                <w:w w:val="102"/>
                <w:sz w:val="22"/>
                <w:szCs w:val="22"/>
              </w:rPr>
              <w:t>S</w:t>
            </w:r>
            <w:r>
              <w:rPr>
                <w:spacing w:val="-1"/>
                <w:w w:val="102"/>
                <w:sz w:val="22"/>
                <w:szCs w:val="22"/>
              </w:rPr>
              <w:t>S</w:t>
            </w:r>
            <w:r w:rsidR="0060630A">
              <w:rPr>
                <w:w w:val="102"/>
                <w:sz w:val="22"/>
                <w:szCs w:val="22"/>
              </w:rPr>
              <w:t>LC</w:t>
            </w:r>
          </w:p>
        </w:tc>
        <w:tc>
          <w:tcPr>
            <w:tcW w:w="3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2AAF" w:rsidRDefault="00691643">
            <w:pPr>
              <w:spacing w:before="43"/>
              <w:ind w:left="47"/>
              <w:rPr>
                <w:sz w:val="22"/>
                <w:szCs w:val="22"/>
              </w:rPr>
            </w:pPr>
            <w:r w:rsidRPr="00E04F38">
              <w:rPr>
                <w:sz w:val="24"/>
                <w:szCs w:val="24"/>
              </w:rPr>
              <w:t>Government Girls  Higher Secondary School, Papanasam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2AAF" w:rsidRDefault="002F0E9D" w:rsidP="00691643">
            <w:pPr>
              <w:spacing w:before="43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2007-2008</w:t>
            </w:r>
          </w:p>
        </w:tc>
        <w:tc>
          <w:tcPr>
            <w:tcW w:w="23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2AAF" w:rsidRDefault="002F0E9D">
            <w:pPr>
              <w:spacing w:before="43"/>
              <w:ind w:left="729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8.8</w:t>
            </w:r>
          </w:p>
        </w:tc>
      </w:tr>
    </w:tbl>
    <w:p w:rsidR="00EC2AAF" w:rsidRDefault="00EC2AAF">
      <w:pPr>
        <w:spacing w:before="6" w:line="100" w:lineRule="exact"/>
        <w:rPr>
          <w:sz w:val="10"/>
          <w:szCs w:val="10"/>
        </w:rPr>
      </w:pPr>
    </w:p>
    <w:p w:rsidR="00EC2AAF" w:rsidRDefault="00DA469F">
      <w:pPr>
        <w:tabs>
          <w:tab w:val="left" w:pos="9900"/>
        </w:tabs>
        <w:spacing w:before="23"/>
        <w:ind w:left="114"/>
        <w:rPr>
          <w:sz w:val="24"/>
          <w:szCs w:val="24"/>
        </w:rPr>
      </w:pPr>
      <w:r>
        <w:rPr>
          <w:b/>
          <w:spacing w:val="-23"/>
          <w:w w:val="101"/>
          <w:sz w:val="24"/>
          <w:szCs w:val="24"/>
          <w:highlight w:val="lightGray"/>
        </w:rPr>
        <w:t>T</w:t>
      </w:r>
      <w:r>
        <w:rPr>
          <w:b/>
          <w:w w:val="101"/>
          <w:sz w:val="24"/>
          <w:szCs w:val="24"/>
          <w:highlight w:val="lightGray"/>
        </w:rPr>
        <w:t>ec</w:t>
      </w:r>
      <w:r>
        <w:rPr>
          <w:b/>
          <w:spacing w:val="4"/>
          <w:w w:val="101"/>
          <w:sz w:val="24"/>
          <w:szCs w:val="24"/>
          <w:highlight w:val="lightGray"/>
        </w:rPr>
        <w:t>h</w:t>
      </w:r>
      <w:r>
        <w:rPr>
          <w:b/>
          <w:spacing w:val="1"/>
          <w:w w:val="101"/>
          <w:sz w:val="24"/>
          <w:szCs w:val="24"/>
          <w:highlight w:val="lightGray"/>
        </w:rPr>
        <w:t>n</w:t>
      </w:r>
      <w:r>
        <w:rPr>
          <w:b/>
          <w:spacing w:val="-1"/>
          <w:w w:val="101"/>
          <w:sz w:val="24"/>
          <w:szCs w:val="24"/>
          <w:highlight w:val="lightGray"/>
        </w:rPr>
        <w:t>i</w:t>
      </w:r>
      <w:r>
        <w:rPr>
          <w:b/>
          <w:w w:val="101"/>
          <w:sz w:val="24"/>
          <w:szCs w:val="24"/>
          <w:highlight w:val="lightGray"/>
        </w:rPr>
        <w:t>c</w:t>
      </w:r>
      <w:r>
        <w:rPr>
          <w:b/>
          <w:spacing w:val="1"/>
          <w:w w:val="101"/>
          <w:sz w:val="24"/>
          <w:szCs w:val="24"/>
          <w:highlight w:val="lightGray"/>
        </w:rPr>
        <w:t>a</w:t>
      </w:r>
      <w:r>
        <w:rPr>
          <w:b/>
          <w:w w:val="101"/>
          <w:sz w:val="24"/>
          <w:szCs w:val="24"/>
          <w:highlight w:val="lightGray"/>
        </w:rPr>
        <w:t>l</w:t>
      </w:r>
      <w:r>
        <w:rPr>
          <w:b/>
          <w:spacing w:val="3"/>
          <w:w w:val="101"/>
          <w:sz w:val="24"/>
          <w:szCs w:val="24"/>
          <w:highlight w:val="lightGray"/>
        </w:rPr>
        <w:t xml:space="preserve"> </w:t>
      </w:r>
      <w:r>
        <w:rPr>
          <w:b/>
          <w:w w:val="101"/>
          <w:sz w:val="24"/>
          <w:szCs w:val="24"/>
          <w:highlight w:val="lightGray"/>
        </w:rPr>
        <w:t>P</w:t>
      </w:r>
      <w:r>
        <w:rPr>
          <w:b/>
          <w:spacing w:val="-5"/>
          <w:w w:val="101"/>
          <w:sz w:val="24"/>
          <w:szCs w:val="24"/>
          <w:highlight w:val="lightGray"/>
        </w:rPr>
        <w:t>r</w:t>
      </w:r>
      <w:r>
        <w:rPr>
          <w:b/>
          <w:spacing w:val="1"/>
          <w:w w:val="101"/>
          <w:sz w:val="24"/>
          <w:szCs w:val="24"/>
          <w:highlight w:val="lightGray"/>
        </w:rPr>
        <w:t>o</w:t>
      </w:r>
      <w:r>
        <w:rPr>
          <w:b/>
          <w:w w:val="101"/>
          <w:sz w:val="24"/>
          <w:szCs w:val="24"/>
          <w:highlight w:val="lightGray"/>
        </w:rPr>
        <w:t>f</w:t>
      </w:r>
      <w:r>
        <w:rPr>
          <w:b/>
          <w:spacing w:val="-1"/>
          <w:w w:val="101"/>
          <w:sz w:val="24"/>
          <w:szCs w:val="24"/>
          <w:highlight w:val="lightGray"/>
        </w:rPr>
        <w:t>i</w:t>
      </w:r>
      <w:r>
        <w:rPr>
          <w:b/>
          <w:w w:val="101"/>
          <w:sz w:val="24"/>
          <w:szCs w:val="24"/>
          <w:highlight w:val="lightGray"/>
        </w:rPr>
        <w:t>c</w:t>
      </w:r>
      <w:r>
        <w:rPr>
          <w:b/>
          <w:spacing w:val="-1"/>
          <w:w w:val="101"/>
          <w:sz w:val="24"/>
          <w:szCs w:val="24"/>
          <w:highlight w:val="lightGray"/>
        </w:rPr>
        <w:t>i</w:t>
      </w:r>
      <w:r>
        <w:rPr>
          <w:b/>
          <w:w w:val="101"/>
          <w:sz w:val="24"/>
          <w:szCs w:val="24"/>
          <w:highlight w:val="lightGray"/>
        </w:rPr>
        <w:t>e</w:t>
      </w:r>
      <w:r>
        <w:rPr>
          <w:b/>
          <w:spacing w:val="4"/>
          <w:w w:val="101"/>
          <w:sz w:val="24"/>
          <w:szCs w:val="24"/>
          <w:highlight w:val="lightGray"/>
        </w:rPr>
        <w:t>n</w:t>
      </w:r>
      <w:r>
        <w:rPr>
          <w:b/>
          <w:spacing w:val="-3"/>
          <w:w w:val="101"/>
          <w:sz w:val="24"/>
          <w:szCs w:val="24"/>
          <w:highlight w:val="lightGray"/>
        </w:rPr>
        <w:t>c</w:t>
      </w:r>
      <w:r>
        <w:rPr>
          <w:b/>
          <w:spacing w:val="1"/>
          <w:w w:val="101"/>
          <w:sz w:val="24"/>
          <w:szCs w:val="24"/>
          <w:highlight w:val="lightGray"/>
        </w:rPr>
        <w:t>y</w:t>
      </w:r>
      <w:r>
        <w:rPr>
          <w:b/>
          <w:w w:val="101"/>
          <w:sz w:val="24"/>
          <w:szCs w:val="24"/>
          <w:highlight w:val="lightGray"/>
        </w:rPr>
        <w:t xml:space="preserve">: </w:t>
      </w:r>
      <w:r>
        <w:rPr>
          <w:b/>
          <w:sz w:val="24"/>
          <w:szCs w:val="24"/>
          <w:highlight w:val="lightGray"/>
        </w:rPr>
        <w:tab/>
      </w:r>
    </w:p>
    <w:p w:rsidR="00EC2AAF" w:rsidRDefault="00EC2AAF">
      <w:pPr>
        <w:spacing w:before="6" w:line="140" w:lineRule="exact"/>
        <w:rPr>
          <w:sz w:val="14"/>
          <w:szCs w:val="14"/>
        </w:rPr>
      </w:pPr>
    </w:p>
    <w:p w:rsidR="00EC2AAF" w:rsidRDefault="00DA469F">
      <w:pPr>
        <w:ind w:left="114"/>
        <w:rPr>
          <w:sz w:val="22"/>
          <w:szCs w:val="22"/>
        </w:rPr>
      </w:pPr>
      <w:r>
        <w:rPr>
          <w:w w:val="134"/>
          <w:sz w:val="22"/>
          <w:szCs w:val="22"/>
        </w:rPr>
        <w:t xml:space="preserve">•      </w:t>
      </w:r>
      <w:r>
        <w:rPr>
          <w:spacing w:val="45"/>
          <w:w w:val="13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 xml:space="preserve">s                    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 xml:space="preserve">:  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C,J</w:t>
      </w:r>
      <w:r w:rsidR="00691643">
        <w:rPr>
          <w:w w:val="102"/>
          <w:sz w:val="22"/>
          <w:szCs w:val="22"/>
        </w:rPr>
        <w:t>AVA</w:t>
      </w:r>
    </w:p>
    <w:p w:rsidR="00EC2AAF" w:rsidRDefault="00DA469F">
      <w:pPr>
        <w:spacing w:before="20"/>
        <w:ind w:left="114"/>
        <w:rPr>
          <w:sz w:val="22"/>
          <w:szCs w:val="22"/>
        </w:rPr>
      </w:pPr>
      <w:r>
        <w:rPr>
          <w:w w:val="134"/>
          <w:sz w:val="22"/>
          <w:szCs w:val="22"/>
        </w:rPr>
        <w:t xml:space="preserve">•      </w:t>
      </w:r>
      <w:r>
        <w:rPr>
          <w:spacing w:val="45"/>
          <w:w w:val="13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ms                      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 xml:space="preserve">:  </w:t>
      </w:r>
      <w:r>
        <w:rPr>
          <w:spacing w:val="1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W</w:t>
      </w:r>
      <w:r>
        <w:rPr>
          <w:sz w:val="22"/>
          <w:szCs w:val="22"/>
        </w:rPr>
        <w:t>indow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7</w:t>
      </w:r>
      <w:r>
        <w:rPr>
          <w:spacing w:val="-1"/>
          <w:sz w:val="22"/>
          <w:szCs w:val="22"/>
        </w:rPr>
        <w:t>,</w:t>
      </w:r>
      <w:r>
        <w:rPr>
          <w:spacing w:val="-7"/>
          <w:sz w:val="22"/>
          <w:szCs w:val="22"/>
        </w:rPr>
        <w:t>W</w:t>
      </w:r>
      <w:r>
        <w:rPr>
          <w:sz w:val="22"/>
          <w:szCs w:val="22"/>
        </w:rPr>
        <w:t>indows</w:t>
      </w:r>
      <w:r>
        <w:rPr>
          <w:spacing w:val="3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X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 xml:space="preserve"> a</w:t>
      </w:r>
      <w:r>
        <w:rPr>
          <w:sz w:val="22"/>
          <w:szCs w:val="22"/>
        </w:rPr>
        <w:t>nd</w:t>
      </w:r>
      <w:r>
        <w:rPr>
          <w:spacing w:val="9"/>
          <w:sz w:val="22"/>
          <w:szCs w:val="22"/>
        </w:rPr>
        <w:t xml:space="preserve"> </w:t>
      </w:r>
      <w:r>
        <w:rPr>
          <w:spacing w:val="-3"/>
          <w:w w:val="102"/>
          <w:sz w:val="22"/>
          <w:szCs w:val="22"/>
        </w:rPr>
        <w:t>L</w:t>
      </w:r>
      <w:r>
        <w:rPr>
          <w:w w:val="102"/>
          <w:sz w:val="22"/>
          <w:szCs w:val="22"/>
        </w:rPr>
        <w:t>inux</w:t>
      </w:r>
    </w:p>
    <w:p w:rsidR="00EC2AAF" w:rsidRDefault="00DA469F">
      <w:pPr>
        <w:spacing w:before="23"/>
        <w:ind w:left="114"/>
        <w:rPr>
          <w:sz w:val="22"/>
          <w:szCs w:val="22"/>
        </w:rPr>
      </w:pPr>
      <w:r>
        <w:rPr>
          <w:w w:val="134"/>
          <w:sz w:val="22"/>
          <w:szCs w:val="22"/>
        </w:rPr>
        <w:t xml:space="preserve">•      </w:t>
      </w:r>
      <w:r>
        <w:rPr>
          <w:spacing w:val="45"/>
          <w:w w:val="13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s                       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 xml:space="preserve">:  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O</w:t>
      </w:r>
      <w:r>
        <w:rPr>
          <w:spacing w:val="-1"/>
          <w:w w:val="102"/>
          <w:sz w:val="22"/>
          <w:szCs w:val="22"/>
        </w:rPr>
        <w:t>FFI</w:t>
      </w:r>
      <w:r>
        <w:rPr>
          <w:spacing w:val="1"/>
          <w:w w:val="102"/>
          <w:sz w:val="22"/>
          <w:szCs w:val="22"/>
        </w:rPr>
        <w:t>C</w:t>
      </w:r>
      <w:r>
        <w:rPr>
          <w:w w:val="102"/>
          <w:sz w:val="22"/>
          <w:szCs w:val="22"/>
        </w:rPr>
        <w:t>E</w:t>
      </w:r>
    </w:p>
    <w:p w:rsidR="00EC2AAF" w:rsidRDefault="00DA469F">
      <w:pPr>
        <w:spacing w:before="20"/>
        <w:ind w:left="114"/>
        <w:rPr>
          <w:sz w:val="22"/>
          <w:szCs w:val="22"/>
        </w:rPr>
      </w:pPr>
      <w:r>
        <w:rPr>
          <w:w w:val="134"/>
          <w:sz w:val="22"/>
          <w:szCs w:val="22"/>
        </w:rPr>
        <w:t xml:space="preserve">•      </w:t>
      </w:r>
      <w:r>
        <w:rPr>
          <w:spacing w:val="45"/>
          <w:w w:val="134"/>
          <w:sz w:val="22"/>
          <w:szCs w:val="22"/>
        </w:rPr>
        <w:t xml:space="preserve"> </w:t>
      </w:r>
      <w:r>
        <w:rPr>
          <w:spacing w:val="-15"/>
          <w:sz w:val="22"/>
          <w:szCs w:val="22"/>
        </w:rPr>
        <w:t>T</w:t>
      </w:r>
      <w:r>
        <w:rPr>
          <w:sz w:val="22"/>
          <w:szCs w:val="22"/>
        </w:rPr>
        <w:t xml:space="preserve">ools                            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 xml:space="preserve">:  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M</w:t>
      </w:r>
      <w:r>
        <w:rPr>
          <w:w w:val="102"/>
          <w:sz w:val="22"/>
          <w:szCs w:val="22"/>
        </w:rPr>
        <w:t>u</w:t>
      </w:r>
      <w:r>
        <w:rPr>
          <w:spacing w:val="-3"/>
          <w:w w:val="102"/>
          <w:sz w:val="22"/>
          <w:szCs w:val="22"/>
        </w:rPr>
        <w:t>l</w:t>
      </w:r>
      <w:r>
        <w:rPr>
          <w:spacing w:val="2"/>
          <w:w w:val="102"/>
          <w:sz w:val="22"/>
          <w:szCs w:val="22"/>
        </w:rPr>
        <w:t>t</w:t>
      </w:r>
      <w:r>
        <w:rPr>
          <w:w w:val="102"/>
          <w:sz w:val="22"/>
          <w:szCs w:val="22"/>
        </w:rPr>
        <w:t>i</w:t>
      </w:r>
      <w:r>
        <w:rPr>
          <w:spacing w:val="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im</w:t>
      </w:r>
      <w:r>
        <w:rPr>
          <w:spacing w:val="-2"/>
          <w:w w:val="102"/>
          <w:sz w:val="22"/>
          <w:szCs w:val="22"/>
        </w:rPr>
        <w:t>u</w:t>
      </w:r>
      <w:r>
        <w:rPr>
          <w:spacing w:val="2"/>
          <w:w w:val="102"/>
          <w:sz w:val="22"/>
          <w:szCs w:val="22"/>
        </w:rPr>
        <w:t>l</w:t>
      </w:r>
      <w:r>
        <w:rPr>
          <w:spacing w:val="1"/>
          <w:w w:val="102"/>
          <w:sz w:val="22"/>
          <w:szCs w:val="22"/>
        </w:rPr>
        <w:t>a</w:t>
      </w:r>
      <w:r>
        <w:rPr>
          <w:spacing w:val="-3"/>
          <w:w w:val="102"/>
          <w:sz w:val="22"/>
          <w:szCs w:val="22"/>
        </w:rPr>
        <w:t>t</w:t>
      </w:r>
      <w:r>
        <w:rPr>
          <w:spacing w:val="3"/>
          <w:w w:val="102"/>
          <w:sz w:val="22"/>
          <w:szCs w:val="22"/>
        </w:rPr>
        <w:t>e</w:t>
      </w:r>
      <w:r>
        <w:rPr>
          <w:spacing w:val="-13"/>
          <w:w w:val="102"/>
          <w:sz w:val="22"/>
          <w:szCs w:val="22"/>
        </w:rPr>
        <w:t>r</w:t>
      </w:r>
      <w:r>
        <w:rPr>
          <w:spacing w:val="1"/>
          <w:w w:val="102"/>
          <w:sz w:val="22"/>
          <w:szCs w:val="22"/>
        </w:rPr>
        <w:t>,E</w:t>
      </w:r>
      <w:r>
        <w:rPr>
          <w:w w:val="102"/>
          <w:sz w:val="22"/>
          <w:szCs w:val="22"/>
        </w:rPr>
        <w:t>dit</w:t>
      </w:r>
      <w:r>
        <w:rPr>
          <w:spacing w:val="-2"/>
          <w:w w:val="102"/>
          <w:sz w:val="22"/>
          <w:szCs w:val="22"/>
        </w:rPr>
        <w:t>p</w:t>
      </w:r>
      <w:r>
        <w:rPr>
          <w:spacing w:val="2"/>
          <w:w w:val="102"/>
          <w:sz w:val="22"/>
          <w:szCs w:val="22"/>
        </w:rPr>
        <w:t>l</w:t>
      </w:r>
      <w:r>
        <w:rPr>
          <w:w w:val="102"/>
          <w:sz w:val="22"/>
          <w:szCs w:val="22"/>
        </w:rPr>
        <w:t>us</w:t>
      </w:r>
      <w:r w:rsidR="00691643">
        <w:rPr>
          <w:w w:val="102"/>
          <w:sz w:val="22"/>
          <w:szCs w:val="22"/>
        </w:rPr>
        <w:t>,Eclipse</w:t>
      </w:r>
    </w:p>
    <w:p w:rsidR="00EC2AAF" w:rsidRDefault="00EC2AAF">
      <w:pPr>
        <w:spacing w:before="4" w:line="140" w:lineRule="exact"/>
        <w:rPr>
          <w:sz w:val="14"/>
          <w:szCs w:val="14"/>
        </w:rPr>
      </w:pPr>
    </w:p>
    <w:p w:rsidR="00EC2AAF" w:rsidRDefault="00DA469F">
      <w:pPr>
        <w:tabs>
          <w:tab w:val="left" w:pos="9900"/>
        </w:tabs>
        <w:ind w:left="114"/>
        <w:rPr>
          <w:sz w:val="24"/>
          <w:szCs w:val="24"/>
        </w:rPr>
      </w:pPr>
      <w:r>
        <w:rPr>
          <w:b/>
          <w:spacing w:val="-23"/>
          <w:w w:val="101"/>
          <w:sz w:val="24"/>
          <w:szCs w:val="24"/>
          <w:highlight w:val="lightGray"/>
        </w:rPr>
        <w:t>T</w:t>
      </w:r>
      <w:r>
        <w:rPr>
          <w:b/>
          <w:w w:val="101"/>
          <w:sz w:val="24"/>
          <w:szCs w:val="24"/>
          <w:highlight w:val="lightGray"/>
        </w:rPr>
        <w:t>e</w:t>
      </w:r>
      <w:r>
        <w:rPr>
          <w:b/>
          <w:spacing w:val="4"/>
          <w:w w:val="101"/>
          <w:sz w:val="24"/>
          <w:szCs w:val="24"/>
          <w:highlight w:val="lightGray"/>
        </w:rPr>
        <w:t>s</w:t>
      </w:r>
      <w:r>
        <w:rPr>
          <w:b/>
          <w:w w:val="101"/>
          <w:sz w:val="24"/>
          <w:szCs w:val="24"/>
          <w:highlight w:val="lightGray"/>
        </w:rPr>
        <w:t>t</w:t>
      </w:r>
      <w:r>
        <w:rPr>
          <w:b/>
          <w:spacing w:val="-1"/>
          <w:w w:val="101"/>
          <w:sz w:val="24"/>
          <w:szCs w:val="24"/>
          <w:highlight w:val="lightGray"/>
        </w:rPr>
        <w:t>i</w:t>
      </w:r>
      <w:r>
        <w:rPr>
          <w:b/>
          <w:spacing w:val="1"/>
          <w:w w:val="101"/>
          <w:sz w:val="24"/>
          <w:szCs w:val="24"/>
          <w:highlight w:val="lightGray"/>
        </w:rPr>
        <w:t>n</w:t>
      </w:r>
      <w:r>
        <w:rPr>
          <w:b/>
          <w:w w:val="101"/>
          <w:sz w:val="24"/>
          <w:szCs w:val="24"/>
          <w:highlight w:val="lightGray"/>
        </w:rPr>
        <w:t xml:space="preserve">g </w:t>
      </w:r>
      <w:r>
        <w:rPr>
          <w:b/>
          <w:spacing w:val="4"/>
          <w:w w:val="101"/>
          <w:sz w:val="24"/>
          <w:szCs w:val="24"/>
          <w:highlight w:val="lightGray"/>
        </w:rPr>
        <w:t>S</w:t>
      </w:r>
      <w:r>
        <w:rPr>
          <w:b/>
          <w:spacing w:val="-1"/>
          <w:w w:val="101"/>
          <w:sz w:val="24"/>
          <w:szCs w:val="24"/>
          <w:highlight w:val="lightGray"/>
        </w:rPr>
        <w:t>kill</w:t>
      </w:r>
      <w:r>
        <w:rPr>
          <w:b/>
          <w:spacing w:val="1"/>
          <w:w w:val="101"/>
          <w:sz w:val="24"/>
          <w:szCs w:val="24"/>
          <w:highlight w:val="lightGray"/>
        </w:rPr>
        <w:t>s</w:t>
      </w:r>
      <w:r>
        <w:rPr>
          <w:b/>
          <w:w w:val="101"/>
          <w:sz w:val="24"/>
          <w:szCs w:val="24"/>
          <w:highlight w:val="lightGray"/>
        </w:rPr>
        <w:t xml:space="preserve">: </w:t>
      </w:r>
      <w:r>
        <w:rPr>
          <w:b/>
          <w:sz w:val="24"/>
          <w:szCs w:val="24"/>
          <w:highlight w:val="lightGray"/>
        </w:rPr>
        <w:tab/>
      </w:r>
    </w:p>
    <w:p w:rsidR="00F539AF" w:rsidRPr="00F539AF" w:rsidRDefault="00F539AF" w:rsidP="00F539AF">
      <w:pPr>
        <w:pStyle w:val="Standard"/>
        <w:numPr>
          <w:ilvl w:val="0"/>
          <w:numId w:val="10"/>
        </w:numPr>
        <w:rPr>
          <w:sz w:val="22"/>
          <w:szCs w:val="22"/>
        </w:rPr>
      </w:pPr>
      <w:r w:rsidRPr="00F539AF">
        <w:rPr>
          <w:sz w:val="22"/>
          <w:szCs w:val="22"/>
        </w:rPr>
        <w:t xml:space="preserve">Good knowledge on </w:t>
      </w:r>
      <w:r w:rsidRPr="00634539">
        <w:rPr>
          <w:b/>
          <w:sz w:val="22"/>
          <w:szCs w:val="22"/>
        </w:rPr>
        <w:t>SDLC</w:t>
      </w:r>
      <w:r w:rsidRPr="00F539AF">
        <w:rPr>
          <w:sz w:val="22"/>
          <w:szCs w:val="22"/>
        </w:rPr>
        <w:t xml:space="preserve"> and </w:t>
      </w:r>
      <w:r w:rsidRPr="00634539">
        <w:rPr>
          <w:b/>
          <w:sz w:val="22"/>
          <w:szCs w:val="22"/>
        </w:rPr>
        <w:t>STLC</w:t>
      </w:r>
      <w:r w:rsidRPr="00F539AF">
        <w:rPr>
          <w:sz w:val="22"/>
          <w:szCs w:val="22"/>
        </w:rPr>
        <w:t>.</w:t>
      </w:r>
    </w:p>
    <w:p w:rsidR="00F539AF" w:rsidRPr="00F539AF" w:rsidRDefault="00F539AF" w:rsidP="00F539AF">
      <w:pPr>
        <w:pStyle w:val="Standard"/>
        <w:numPr>
          <w:ilvl w:val="0"/>
          <w:numId w:val="10"/>
        </w:numPr>
        <w:rPr>
          <w:sz w:val="22"/>
          <w:szCs w:val="22"/>
        </w:rPr>
      </w:pPr>
      <w:r w:rsidRPr="00F539AF">
        <w:rPr>
          <w:sz w:val="22"/>
          <w:szCs w:val="22"/>
        </w:rPr>
        <w:t>Good knowledge on</w:t>
      </w:r>
      <w:r w:rsidRPr="00F539AF">
        <w:rPr>
          <w:b/>
          <w:sz w:val="22"/>
          <w:szCs w:val="22"/>
        </w:rPr>
        <w:t xml:space="preserve"> White box Testing</w:t>
      </w:r>
      <w:r w:rsidRPr="00F539AF">
        <w:rPr>
          <w:sz w:val="22"/>
          <w:szCs w:val="22"/>
        </w:rPr>
        <w:t>,</w:t>
      </w:r>
      <w:r w:rsidRPr="00F539AF">
        <w:rPr>
          <w:b/>
          <w:sz w:val="22"/>
          <w:szCs w:val="22"/>
        </w:rPr>
        <w:t>Block Box Testing</w:t>
      </w:r>
      <w:r w:rsidRPr="00F539AF">
        <w:rPr>
          <w:sz w:val="22"/>
          <w:szCs w:val="22"/>
        </w:rPr>
        <w:t xml:space="preserve"> and </w:t>
      </w:r>
      <w:r w:rsidRPr="00F539AF">
        <w:rPr>
          <w:b/>
          <w:sz w:val="22"/>
          <w:szCs w:val="22"/>
        </w:rPr>
        <w:t>Grey box Testing.</w:t>
      </w:r>
    </w:p>
    <w:p w:rsidR="00F539AF" w:rsidRPr="00F539AF" w:rsidRDefault="00F539AF" w:rsidP="00F539AF">
      <w:pPr>
        <w:pStyle w:val="Standard"/>
        <w:numPr>
          <w:ilvl w:val="0"/>
          <w:numId w:val="10"/>
        </w:numPr>
        <w:rPr>
          <w:b/>
          <w:sz w:val="22"/>
          <w:szCs w:val="22"/>
        </w:rPr>
      </w:pPr>
      <w:r w:rsidRPr="00F539AF">
        <w:rPr>
          <w:sz w:val="22"/>
          <w:szCs w:val="22"/>
        </w:rPr>
        <w:t xml:space="preserve">Knowledge on </w:t>
      </w:r>
      <w:r w:rsidRPr="00F539AF">
        <w:rPr>
          <w:b/>
          <w:sz w:val="22"/>
          <w:szCs w:val="22"/>
        </w:rPr>
        <w:t>Bug Life Cycle.</w:t>
      </w:r>
    </w:p>
    <w:p w:rsidR="00F539AF" w:rsidRPr="00F539AF" w:rsidRDefault="00F539AF" w:rsidP="00F539AF">
      <w:pPr>
        <w:pStyle w:val="Standard"/>
        <w:numPr>
          <w:ilvl w:val="0"/>
          <w:numId w:val="10"/>
        </w:numPr>
        <w:rPr>
          <w:sz w:val="22"/>
          <w:szCs w:val="22"/>
        </w:rPr>
      </w:pPr>
      <w:r w:rsidRPr="00F539AF">
        <w:rPr>
          <w:sz w:val="22"/>
          <w:szCs w:val="22"/>
        </w:rPr>
        <w:t xml:space="preserve">Good knowledge on </w:t>
      </w:r>
      <w:r w:rsidRPr="00F539AF">
        <w:rPr>
          <w:b/>
          <w:sz w:val="22"/>
          <w:szCs w:val="22"/>
        </w:rPr>
        <w:t xml:space="preserve">Functional </w:t>
      </w:r>
      <w:r w:rsidRPr="00F539AF">
        <w:rPr>
          <w:sz w:val="22"/>
          <w:szCs w:val="22"/>
        </w:rPr>
        <w:t>and</w:t>
      </w:r>
      <w:r w:rsidRPr="00F539AF">
        <w:rPr>
          <w:b/>
          <w:sz w:val="22"/>
          <w:szCs w:val="22"/>
        </w:rPr>
        <w:t xml:space="preserve"> Non-functional Testing.</w:t>
      </w:r>
    </w:p>
    <w:p w:rsidR="00F539AF" w:rsidRPr="00F539AF" w:rsidRDefault="00634539" w:rsidP="00F539AF">
      <w:pPr>
        <w:pStyle w:val="Standard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Awareness on Writing,</w:t>
      </w:r>
      <w:r w:rsidR="00F539AF" w:rsidRPr="00F539AF">
        <w:rPr>
          <w:sz w:val="22"/>
          <w:szCs w:val="22"/>
        </w:rPr>
        <w:t>Reviewing and Executing test documents</w:t>
      </w:r>
    </w:p>
    <w:p w:rsidR="00F539AF" w:rsidRPr="00F539AF" w:rsidRDefault="00F539AF" w:rsidP="00F539AF">
      <w:pPr>
        <w:pStyle w:val="Standard"/>
        <w:numPr>
          <w:ilvl w:val="0"/>
          <w:numId w:val="10"/>
        </w:numPr>
        <w:rPr>
          <w:sz w:val="22"/>
          <w:szCs w:val="22"/>
        </w:rPr>
      </w:pPr>
      <w:r w:rsidRPr="00F539AF">
        <w:rPr>
          <w:sz w:val="22"/>
          <w:szCs w:val="22"/>
        </w:rPr>
        <w:t xml:space="preserve">Good Knowledge on </w:t>
      </w:r>
      <w:r w:rsidRPr="00F539AF">
        <w:rPr>
          <w:b/>
          <w:sz w:val="22"/>
          <w:szCs w:val="22"/>
        </w:rPr>
        <w:t>Smoke</w:t>
      </w:r>
      <w:r w:rsidRPr="00F539AF">
        <w:rPr>
          <w:sz w:val="22"/>
          <w:szCs w:val="22"/>
        </w:rPr>
        <w:t xml:space="preserve"> </w:t>
      </w:r>
      <w:r w:rsidRPr="00F539AF">
        <w:rPr>
          <w:b/>
          <w:sz w:val="22"/>
          <w:szCs w:val="22"/>
        </w:rPr>
        <w:t>Testing</w:t>
      </w:r>
      <w:r w:rsidRPr="00F539AF">
        <w:rPr>
          <w:sz w:val="22"/>
          <w:szCs w:val="22"/>
        </w:rPr>
        <w:t xml:space="preserve"> ,</w:t>
      </w:r>
      <w:r w:rsidRPr="00F539AF">
        <w:rPr>
          <w:b/>
          <w:sz w:val="22"/>
          <w:szCs w:val="22"/>
        </w:rPr>
        <w:t>Regression</w:t>
      </w:r>
      <w:r w:rsidRPr="00F539AF">
        <w:rPr>
          <w:sz w:val="22"/>
          <w:szCs w:val="22"/>
        </w:rPr>
        <w:t xml:space="preserve"> </w:t>
      </w:r>
      <w:r w:rsidRPr="00F539AF">
        <w:rPr>
          <w:b/>
          <w:sz w:val="22"/>
          <w:szCs w:val="22"/>
        </w:rPr>
        <w:t>Testing</w:t>
      </w:r>
      <w:r w:rsidRPr="00F539AF">
        <w:rPr>
          <w:sz w:val="22"/>
          <w:szCs w:val="22"/>
        </w:rPr>
        <w:t xml:space="preserve"> and </w:t>
      </w:r>
      <w:r w:rsidRPr="00F539AF">
        <w:rPr>
          <w:b/>
          <w:sz w:val="22"/>
          <w:szCs w:val="22"/>
        </w:rPr>
        <w:t>Ad</w:t>
      </w:r>
      <w:r w:rsidRPr="00F539AF">
        <w:rPr>
          <w:sz w:val="22"/>
          <w:szCs w:val="22"/>
        </w:rPr>
        <w:t>-</w:t>
      </w:r>
      <w:r w:rsidRPr="00F539AF">
        <w:rPr>
          <w:b/>
          <w:sz w:val="22"/>
          <w:szCs w:val="22"/>
        </w:rPr>
        <w:t>hoc</w:t>
      </w:r>
      <w:r w:rsidRPr="00F539AF">
        <w:rPr>
          <w:sz w:val="22"/>
          <w:szCs w:val="22"/>
        </w:rPr>
        <w:t xml:space="preserve"> </w:t>
      </w:r>
      <w:r w:rsidRPr="00F539AF">
        <w:rPr>
          <w:b/>
          <w:sz w:val="22"/>
          <w:szCs w:val="22"/>
        </w:rPr>
        <w:t>Testing</w:t>
      </w:r>
      <w:r w:rsidRPr="00F539AF">
        <w:rPr>
          <w:sz w:val="22"/>
          <w:szCs w:val="22"/>
        </w:rPr>
        <w:t>.</w:t>
      </w:r>
    </w:p>
    <w:p w:rsidR="00F539AF" w:rsidRPr="00F539AF" w:rsidRDefault="00F539AF" w:rsidP="00F539AF">
      <w:pPr>
        <w:pStyle w:val="Standard"/>
        <w:numPr>
          <w:ilvl w:val="0"/>
          <w:numId w:val="10"/>
        </w:numPr>
        <w:rPr>
          <w:sz w:val="22"/>
          <w:szCs w:val="22"/>
        </w:rPr>
      </w:pPr>
      <w:r w:rsidRPr="00F539AF">
        <w:rPr>
          <w:sz w:val="22"/>
          <w:szCs w:val="22"/>
        </w:rPr>
        <w:t>Good knowledge on</w:t>
      </w:r>
      <w:r w:rsidRPr="00F539AF">
        <w:rPr>
          <w:b/>
          <w:sz w:val="22"/>
          <w:szCs w:val="22"/>
        </w:rPr>
        <w:t xml:space="preserve"> agile methodology.</w:t>
      </w:r>
    </w:p>
    <w:p w:rsidR="005A790C" w:rsidRPr="00F539AF" w:rsidRDefault="005A790C" w:rsidP="00F539AF">
      <w:pPr>
        <w:pStyle w:val="ListParagraph"/>
        <w:numPr>
          <w:ilvl w:val="0"/>
          <w:numId w:val="10"/>
        </w:numPr>
        <w:spacing w:line="276" w:lineRule="auto"/>
        <w:rPr>
          <w:b/>
          <w:bCs/>
          <w:sz w:val="22"/>
          <w:szCs w:val="22"/>
          <w:u w:val="single"/>
        </w:rPr>
      </w:pPr>
      <w:r w:rsidRPr="00F539AF">
        <w:rPr>
          <w:sz w:val="22"/>
          <w:szCs w:val="22"/>
        </w:rPr>
        <w:t xml:space="preserve">Good knowledge in </w:t>
      </w:r>
      <w:r w:rsidR="00F539AF">
        <w:rPr>
          <w:b/>
          <w:sz w:val="22"/>
          <w:szCs w:val="22"/>
        </w:rPr>
        <w:t xml:space="preserve">Automation Tool </w:t>
      </w:r>
      <w:r w:rsidRPr="00F539AF">
        <w:rPr>
          <w:b/>
          <w:sz w:val="22"/>
          <w:szCs w:val="22"/>
        </w:rPr>
        <w:t xml:space="preserve"> Selenium</w:t>
      </w:r>
      <w:r w:rsidRPr="00F539AF">
        <w:rPr>
          <w:sz w:val="22"/>
          <w:szCs w:val="22"/>
        </w:rPr>
        <w:t xml:space="preserve"> </w:t>
      </w:r>
      <w:r w:rsidR="00F539AF">
        <w:rPr>
          <w:sz w:val="22"/>
          <w:szCs w:val="22"/>
        </w:rPr>
        <w:t>‘</w:t>
      </w:r>
    </w:p>
    <w:p w:rsidR="005A790C" w:rsidRPr="00691643" w:rsidRDefault="005A790C" w:rsidP="005A790C">
      <w:pPr>
        <w:numPr>
          <w:ilvl w:val="0"/>
          <w:numId w:val="2"/>
        </w:numPr>
        <w:rPr>
          <w:bCs/>
          <w:sz w:val="22"/>
          <w:szCs w:val="22"/>
        </w:rPr>
      </w:pPr>
      <w:r w:rsidRPr="00691643">
        <w:rPr>
          <w:bCs/>
          <w:sz w:val="22"/>
          <w:szCs w:val="22"/>
        </w:rPr>
        <w:t xml:space="preserve">Knowledge in various frameworks like </w:t>
      </w:r>
      <w:r w:rsidRPr="00F539AF">
        <w:rPr>
          <w:b/>
          <w:bCs/>
          <w:sz w:val="22"/>
          <w:szCs w:val="22"/>
        </w:rPr>
        <w:t>Keyword Driven, Data Driven and Hybrid Frameworks</w:t>
      </w:r>
      <w:r w:rsidRPr="00691643">
        <w:rPr>
          <w:bCs/>
          <w:sz w:val="22"/>
          <w:szCs w:val="22"/>
        </w:rPr>
        <w:t xml:space="preserve"> with selenium</w:t>
      </w:r>
      <w:r w:rsidR="002F0E9D">
        <w:rPr>
          <w:bCs/>
          <w:sz w:val="22"/>
          <w:szCs w:val="22"/>
        </w:rPr>
        <w:t>.</w:t>
      </w:r>
    </w:p>
    <w:p w:rsidR="005A790C" w:rsidRPr="00691643" w:rsidRDefault="005A790C" w:rsidP="005A790C">
      <w:pPr>
        <w:numPr>
          <w:ilvl w:val="0"/>
          <w:numId w:val="2"/>
        </w:numPr>
        <w:spacing w:line="276" w:lineRule="auto"/>
        <w:rPr>
          <w:bCs/>
          <w:sz w:val="22"/>
          <w:szCs w:val="22"/>
        </w:rPr>
      </w:pPr>
      <w:r w:rsidRPr="00691643">
        <w:rPr>
          <w:bCs/>
          <w:sz w:val="22"/>
          <w:szCs w:val="22"/>
        </w:rPr>
        <w:t xml:space="preserve">Expertise in creating scripts in </w:t>
      </w:r>
      <w:r w:rsidRPr="00F539AF">
        <w:rPr>
          <w:b/>
          <w:bCs/>
          <w:sz w:val="22"/>
          <w:szCs w:val="22"/>
        </w:rPr>
        <w:t>Webdriver</w:t>
      </w:r>
      <w:r w:rsidRPr="00691643">
        <w:rPr>
          <w:bCs/>
          <w:sz w:val="22"/>
          <w:szCs w:val="22"/>
        </w:rPr>
        <w:t xml:space="preserve"> by using Java.</w:t>
      </w:r>
    </w:p>
    <w:p w:rsidR="005A790C" w:rsidRPr="00634539" w:rsidRDefault="005A790C" w:rsidP="00F539AF">
      <w:pPr>
        <w:numPr>
          <w:ilvl w:val="0"/>
          <w:numId w:val="2"/>
        </w:numPr>
        <w:spacing w:line="276" w:lineRule="auto"/>
        <w:rPr>
          <w:bCs/>
          <w:sz w:val="22"/>
          <w:szCs w:val="22"/>
        </w:rPr>
      </w:pPr>
      <w:r w:rsidRPr="00691643">
        <w:rPr>
          <w:bCs/>
          <w:sz w:val="22"/>
          <w:szCs w:val="22"/>
        </w:rPr>
        <w:t xml:space="preserve">Good experience on </w:t>
      </w:r>
      <w:r w:rsidRPr="00F539AF">
        <w:rPr>
          <w:b/>
          <w:bCs/>
          <w:sz w:val="22"/>
          <w:szCs w:val="22"/>
        </w:rPr>
        <w:t>Selenium IDE</w:t>
      </w:r>
      <w:r w:rsidR="00F539AF" w:rsidRPr="00F539AF">
        <w:rPr>
          <w:b/>
          <w:bCs/>
          <w:sz w:val="22"/>
          <w:szCs w:val="22"/>
        </w:rPr>
        <w:t>.</w:t>
      </w:r>
    </w:p>
    <w:p w:rsidR="00634539" w:rsidRPr="00634539" w:rsidRDefault="00634539" w:rsidP="00634539">
      <w:pPr>
        <w:tabs>
          <w:tab w:val="left" w:pos="9900"/>
        </w:tabs>
      </w:pPr>
      <w:r w:rsidRPr="00634539">
        <w:rPr>
          <w:b/>
          <w:w w:val="101"/>
          <w:sz w:val="24"/>
          <w:szCs w:val="24"/>
          <w:highlight w:val="lightGray"/>
        </w:rPr>
        <w:t xml:space="preserve">    Work Experience</w:t>
      </w:r>
      <w:r>
        <w:rPr>
          <w:b/>
          <w:w w:val="101"/>
          <w:highlight w:val="lightGray"/>
        </w:rPr>
        <w:t>:</w:t>
      </w:r>
      <w:r w:rsidRPr="00634539">
        <w:rPr>
          <w:b/>
          <w:highlight w:val="lightGray"/>
        </w:rPr>
        <w:tab/>
      </w:r>
    </w:p>
    <w:p w:rsidR="00634539" w:rsidRPr="00F539AF" w:rsidRDefault="00634539" w:rsidP="00634539">
      <w:pPr>
        <w:spacing w:line="276" w:lineRule="auto"/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Quality Engineer at AAMCO,pvt,ltd Chennai from </w:t>
      </w:r>
      <w:r w:rsidRPr="00634539">
        <w:rPr>
          <w:b/>
          <w:bCs/>
          <w:sz w:val="22"/>
          <w:szCs w:val="22"/>
        </w:rPr>
        <w:t>2014 NOV to 2016 JAN</w:t>
      </w:r>
      <w:r>
        <w:rPr>
          <w:b/>
          <w:bCs/>
          <w:sz w:val="22"/>
          <w:szCs w:val="22"/>
        </w:rPr>
        <w:t>.</w:t>
      </w:r>
    </w:p>
    <w:p w:rsidR="00634539" w:rsidRDefault="00634539" w:rsidP="00634539">
      <w:pPr>
        <w:tabs>
          <w:tab w:val="left" w:pos="9900"/>
        </w:tabs>
        <w:rPr>
          <w:color w:val="000000"/>
          <w:sz w:val="22"/>
          <w:szCs w:val="22"/>
        </w:rPr>
      </w:pPr>
    </w:p>
    <w:p w:rsidR="00EC2AAF" w:rsidRDefault="00EF5539" w:rsidP="00634539">
      <w:pPr>
        <w:tabs>
          <w:tab w:val="left" w:pos="9900"/>
        </w:tabs>
        <w:rPr>
          <w:sz w:val="24"/>
          <w:szCs w:val="24"/>
        </w:rPr>
      </w:pPr>
      <w:r>
        <w:rPr>
          <w:b/>
          <w:w w:val="101"/>
          <w:sz w:val="24"/>
          <w:szCs w:val="24"/>
          <w:highlight w:val="lightGray"/>
        </w:rPr>
        <w:t>Paper Pesentation</w:t>
      </w:r>
      <w:r w:rsidR="009528DC">
        <w:rPr>
          <w:b/>
          <w:w w:val="101"/>
          <w:sz w:val="24"/>
          <w:szCs w:val="24"/>
          <w:highlight w:val="lightGray"/>
        </w:rPr>
        <w:t>:</w:t>
      </w:r>
      <w:r w:rsidR="00DA469F">
        <w:rPr>
          <w:b/>
          <w:sz w:val="24"/>
          <w:szCs w:val="24"/>
          <w:highlight w:val="lightGray"/>
        </w:rPr>
        <w:tab/>
      </w:r>
    </w:p>
    <w:p w:rsidR="00EC2AAF" w:rsidRDefault="00EC2AAF">
      <w:pPr>
        <w:spacing w:before="9" w:line="120" w:lineRule="exact"/>
        <w:rPr>
          <w:sz w:val="12"/>
          <w:szCs w:val="12"/>
        </w:rPr>
      </w:pPr>
    </w:p>
    <w:p w:rsidR="00EF5539" w:rsidRPr="00EF5539" w:rsidRDefault="00EF5539" w:rsidP="00EF5539">
      <w:pPr>
        <w:numPr>
          <w:ilvl w:val="0"/>
          <w:numId w:val="5"/>
        </w:numPr>
        <w:spacing w:before="40" w:after="80"/>
        <w:ind w:left="720" w:hanging="360"/>
        <w:rPr>
          <w:color w:val="0D0D0D"/>
          <w:sz w:val="22"/>
          <w:szCs w:val="22"/>
        </w:rPr>
      </w:pPr>
      <w:r w:rsidRPr="00EF5539">
        <w:rPr>
          <w:color w:val="000000"/>
          <w:sz w:val="22"/>
          <w:szCs w:val="22"/>
        </w:rPr>
        <w:t>Brain controlled artificial legs  at GCE , Tirunelveli</w:t>
      </w:r>
      <w:r w:rsidRPr="00EF5539">
        <w:rPr>
          <w:color w:val="0D0D0D"/>
          <w:sz w:val="22"/>
          <w:szCs w:val="22"/>
        </w:rPr>
        <w:t>.[</w:t>
      </w:r>
      <w:r w:rsidR="00173524">
        <w:rPr>
          <w:color w:val="0D0D0D"/>
          <w:sz w:val="22"/>
          <w:szCs w:val="22"/>
        </w:rPr>
        <w:t>2012</w:t>
      </w:r>
      <w:r w:rsidRPr="00EF5539">
        <w:rPr>
          <w:color w:val="0D0D0D"/>
          <w:sz w:val="22"/>
          <w:szCs w:val="22"/>
        </w:rPr>
        <w:t>]</w:t>
      </w:r>
    </w:p>
    <w:p w:rsidR="00EF5539" w:rsidRPr="00EF5539" w:rsidRDefault="00EF5539" w:rsidP="00EF5539">
      <w:pPr>
        <w:numPr>
          <w:ilvl w:val="0"/>
          <w:numId w:val="5"/>
        </w:numPr>
        <w:spacing w:before="40" w:after="80"/>
        <w:ind w:left="720" w:hanging="360"/>
        <w:rPr>
          <w:color w:val="0D0D0D"/>
          <w:sz w:val="22"/>
          <w:szCs w:val="22"/>
        </w:rPr>
      </w:pPr>
      <w:r w:rsidRPr="00EF5539">
        <w:rPr>
          <w:color w:val="0D0D0D"/>
          <w:sz w:val="22"/>
          <w:szCs w:val="22"/>
        </w:rPr>
        <w:t>Design of wireless network of sensors for continious monitoring of v</w:t>
      </w:r>
      <w:r>
        <w:rPr>
          <w:color w:val="0D0D0D"/>
          <w:sz w:val="22"/>
          <w:szCs w:val="22"/>
        </w:rPr>
        <w:t>ital bio</w:t>
      </w:r>
      <w:r w:rsidRPr="00EF5539">
        <w:rPr>
          <w:color w:val="0D0D0D"/>
          <w:sz w:val="22"/>
          <w:szCs w:val="22"/>
        </w:rPr>
        <w:t xml:space="preserve"> signals paper at PGP nammakal.[</w:t>
      </w:r>
      <w:r w:rsidR="00173524">
        <w:rPr>
          <w:color w:val="0D0D0D"/>
          <w:sz w:val="22"/>
          <w:szCs w:val="22"/>
        </w:rPr>
        <w:t>2013</w:t>
      </w:r>
      <w:r w:rsidRPr="00EF5539">
        <w:rPr>
          <w:color w:val="0D0D0D"/>
          <w:sz w:val="22"/>
          <w:szCs w:val="22"/>
        </w:rPr>
        <w:t>]</w:t>
      </w:r>
    </w:p>
    <w:p w:rsidR="00F539AF" w:rsidRDefault="00DA469F" w:rsidP="00F539AF">
      <w:pPr>
        <w:tabs>
          <w:tab w:val="left" w:pos="9900"/>
        </w:tabs>
        <w:rPr>
          <w:sz w:val="24"/>
          <w:szCs w:val="24"/>
        </w:rPr>
      </w:pPr>
      <w:r>
        <w:rPr>
          <w:b/>
          <w:w w:val="101"/>
          <w:sz w:val="24"/>
          <w:szCs w:val="24"/>
          <w:highlight w:val="lightGray"/>
        </w:rPr>
        <w:lastRenderedPageBreak/>
        <w:t>M</w:t>
      </w:r>
      <w:r>
        <w:rPr>
          <w:b/>
          <w:spacing w:val="1"/>
          <w:w w:val="101"/>
          <w:sz w:val="24"/>
          <w:szCs w:val="24"/>
          <w:highlight w:val="lightGray"/>
        </w:rPr>
        <w:t>a</w:t>
      </w:r>
      <w:r>
        <w:rPr>
          <w:b/>
          <w:spacing w:val="-2"/>
          <w:w w:val="101"/>
          <w:sz w:val="24"/>
          <w:szCs w:val="24"/>
          <w:highlight w:val="lightGray"/>
        </w:rPr>
        <w:t>j</w:t>
      </w:r>
      <w:r>
        <w:rPr>
          <w:b/>
          <w:spacing w:val="1"/>
          <w:w w:val="101"/>
          <w:sz w:val="24"/>
          <w:szCs w:val="24"/>
          <w:highlight w:val="lightGray"/>
        </w:rPr>
        <w:t>o</w:t>
      </w:r>
      <w:r>
        <w:rPr>
          <w:b/>
          <w:w w:val="101"/>
          <w:sz w:val="24"/>
          <w:szCs w:val="24"/>
          <w:highlight w:val="lightGray"/>
        </w:rPr>
        <w:t>r</w:t>
      </w:r>
      <w:r>
        <w:rPr>
          <w:b/>
          <w:spacing w:val="-1"/>
          <w:w w:val="101"/>
          <w:sz w:val="24"/>
          <w:szCs w:val="24"/>
          <w:highlight w:val="lightGray"/>
        </w:rPr>
        <w:t xml:space="preserve"> </w:t>
      </w:r>
      <w:r>
        <w:rPr>
          <w:b/>
          <w:w w:val="101"/>
          <w:sz w:val="24"/>
          <w:szCs w:val="24"/>
          <w:highlight w:val="lightGray"/>
        </w:rPr>
        <w:t>P</w:t>
      </w:r>
      <w:r>
        <w:rPr>
          <w:b/>
          <w:spacing w:val="-5"/>
          <w:w w:val="101"/>
          <w:sz w:val="24"/>
          <w:szCs w:val="24"/>
          <w:highlight w:val="lightGray"/>
        </w:rPr>
        <w:t>r</w:t>
      </w:r>
      <w:r>
        <w:rPr>
          <w:b/>
          <w:spacing w:val="1"/>
          <w:w w:val="101"/>
          <w:sz w:val="24"/>
          <w:szCs w:val="24"/>
          <w:highlight w:val="lightGray"/>
        </w:rPr>
        <w:t>o</w:t>
      </w:r>
      <w:r>
        <w:rPr>
          <w:b/>
          <w:w w:val="101"/>
          <w:sz w:val="24"/>
          <w:szCs w:val="24"/>
          <w:highlight w:val="lightGray"/>
        </w:rPr>
        <w:t xml:space="preserve">ject: </w:t>
      </w:r>
      <w:r>
        <w:rPr>
          <w:b/>
          <w:sz w:val="24"/>
          <w:szCs w:val="24"/>
          <w:highlight w:val="lightGray"/>
        </w:rPr>
        <w:tab/>
      </w:r>
      <w:r>
        <w:rPr>
          <w:b/>
          <w:spacing w:val="1"/>
          <w:sz w:val="22"/>
          <w:szCs w:val="22"/>
        </w:rPr>
        <w:t>P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o</w:t>
      </w:r>
      <w:r>
        <w:rPr>
          <w:b/>
          <w:spacing w:val="-1"/>
          <w:sz w:val="22"/>
          <w:szCs w:val="22"/>
        </w:rPr>
        <w:t>j</w:t>
      </w:r>
      <w:r>
        <w:rPr>
          <w:b/>
          <w:spacing w:val="1"/>
          <w:sz w:val="22"/>
          <w:szCs w:val="22"/>
        </w:rPr>
        <w:t>e</w:t>
      </w:r>
      <w:r>
        <w:rPr>
          <w:b/>
          <w:spacing w:val="3"/>
          <w:sz w:val="22"/>
          <w:szCs w:val="22"/>
        </w:rPr>
        <w:t>c</w:t>
      </w:r>
      <w:r>
        <w:rPr>
          <w:b/>
          <w:sz w:val="22"/>
          <w:szCs w:val="22"/>
        </w:rPr>
        <w:t>t</w:t>
      </w:r>
      <w:r>
        <w:rPr>
          <w:b/>
          <w:spacing w:val="14"/>
          <w:sz w:val="22"/>
          <w:szCs w:val="22"/>
        </w:rPr>
        <w:t xml:space="preserve"> </w:t>
      </w:r>
      <w:r>
        <w:rPr>
          <w:b/>
          <w:sz w:val="22"/>
          <w:szCs w:val="22"/>
        </w:rPr>
        <w:t>Na</w:t>
      </w:r>
      <w:r>
        <w:rPr>
          <w:b/>
          <w:spacing w:val="-3"/>
          <w:sz w:val="22"/>
          <w:szCs w:val="22"/>
        </w:rPr>
        <w:t>m</w:t>
      </w:r>
      <w:r>
        <w:rPr>
          <w:b/>
          <w:sz w:val="22"/>
          <w:szCs w:val="22"/>
        </w:rPr>
        <w:t xml:space="preserve">e  </w:t>
      </w:r>
      <w:r w:rsidR="002F0E9D">
        <w:rPr>
          <w:b/>
          <w:sz w:val="22"/>
          <w:szCs w:val="22"/>
        </w:rPr>
        <w:t>:</w:t>
      </w:r>
      <w:r>
        <w:rPr>
          <w:spacing w:val="6"/>
          <w:sz w:val="22"/>
          <w:szCs w:val="22"/>
        </w:rPr>
        <w:t xml:space="preserve"> </w:t>
      </w:r>
      <w:r w:rsidR="002F0E9D" w:rsidRPr="002F0E9D">
        <w:rPr>
          <w:sz w:val="22"/>
          <w:szCs w:val="22"/>
        </w:rPr>
        <w:t>Micro Controller Based Neural Network Controlled Low Cost Autonomous Vehic</w:t>
      </w:r>
      <w:r w:rsidR="00F539AF">
        <w:rPr>
          <w:sz w:val="22"/>
          <w:szCs w:val="22"/>
        </w:rPr>
        <w:t>le</w:t>
      </w:r>
    </w:p>
    <w:p w:rsidR="00F539AF" w:rsidRDefault="00F539AF" w:rsidP="00F539AF">
      <w:pPr>
        <w:rPr>
          <w:sz w:val="24"/>
          <w:szCs w:val="24"/>
        </w:rPr>
      </w:pPr>
    </w:p>
    <w:p w:rsidR="00F539AF" w:rsidRPr="002F0E9D" w:rsidRDefault="00F539AF" w:rsidP="00F539AF">
      <w:pPr>
        <w:rPr>
          <w:sz w:val="22"/>
          <w:szCs w:val="22"/>
        </w:rPr>
      </w:pPr>
      <w:r>
        <w:rPr>
          <w:b/>
          <w:spacing w:val="1"/>
          <w:sz w:val="22"/>
          <w:szCs w:val="22"/>
        </w:rPr>
        <w:t>P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o</w:t>
      </w:r>
      <w:r>
        <w:rPr>
          <w:b/>
          <w:spacing w:val="-1"/>
          <w:sz w:val="22"/>
          <w:szCs w:val="22"/>
        </w:rPr>
        <w:t>j</w:t>
      </w:r>
      <w:r>
        <w:rPr>
          <w:b/>
          <w:spacing w:val="1"/>
          <w:sz w:val="22"/>
          <w:szCs w:val="22"/>
        </w:rPr>
        <w:t>e</w:t>
      </w:r>
      <w:r>
        <w:rPr>
          <w:b/>
          <w:spacing w:val="3"/>
          <w:sz w:val="22"/>
          <w:szCs w:val="22"/>
        </w:rPr>
        <w:t>c</w:t>
      </w:r>
      <w:r>
        <w:rPr>
          <w:b/>
          <w:sz w:val="22"/>
          <w:szCs w:val="22"/>
        </w:rPr>
        <w:t>t</w:t>
      </w:r>
      <w:r>
        <w:rPr>
          <w:b/>
          <w:spacing w:val="14"/>
          <w:sz w:val="22"/>
          <w:szCs w:val="22"/>
        </w:rPr>
        <w:t xml:space="preserve"> </w:t>
      </w:r>
      <w:r>
        <w:rPr>
          <w:b/>
          <w:sz w:val="22"/>
          <w:szCs w:val="22"/>
        </w:rPr>
        <w:t>D</w:t>
      </w:r>
      <w:r>
        <w:rPr>
          <w:b/>
          <w:spacing w:val="1"/>
          <w:sz w:val="22"/>
          <w:szCs w:val="22"/>
        </w:rPr>
        <w:t>e</w:t>
      </w:r>
      <w:r>
        <w:rPr>
          <w:b/>
          <w:spacing w:val="-1"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>c</w:t>
      </w:r>
      <w:r>
        <w:rPr>
          <w:b/>
          <w:spacing w:val="1"/>
          <w:sz w:val="22"/>
          <w:szCs w:val="22"/>
        </w:rPr>
        <w:t>r</w:t>
      </w:r>
      <w:r>
        <w:rPr>
          <w:b/>
          <w:spacing w:val="2"/>
          <w:sz w:val="22"/>
          <w:szCs w:val="22"/>
        </w:rPr>
        <w:t>i</w:t>
      </w:r>
      <w:r>
        <w:rPr>
          <w:b/>
          <w:spacing w:val="-3"/>
          <w:sz w:val="22"/>
          <w:szCs w:val="22"/>
        </w:rPr>
        <w:t>p</w:t>
      </w:r>
      <w:r>
        <w:rPr>
          <w:b/>
          <w:spacing w:val="2"/>
          <w:sz w:val="22"/>
          <w:szCs w:val="22"/>
        </w:rPr>
        <w:t>t</w:t>
      </w:r>
      <w:r>
        <w:rPr>
          <w:b/>
          <w:sz w:val="22"/>
          <w:szCs w:val="22"/>
        </w:rPr>
        <w:t xml:space="preserve">ion </w:t>
      </w:r>
      <w:r w:rsidRPr="002F0E9D">
        <w:rPr>
          <w:b/>
          <w:sz w:val="22"/>
          <w:szCs w:val="22"/>
        </w:rPr>
        <w:t>:</w:t>
      </w:r>
      <w:r w:rsidRPr="002F0E9D">
        <w:rPr>
          <w:b/>
          <w:spacing w:val="43"/>
          <w:sz w:val="22"/>
          <w:szCs w:val="22"/>
        </w:rPr>
        <w:t xml:space="preserve"> </w:t>
      </w:r>
      <w:r w:rsidRPr="002F0E9D">
        <w:rPr>
          <w:sz w:val="22"/>
          <w:szCs w:val="22"/>
        </w:rPr>
        <w:t xml:space="preserve">Vehicle based on neural network for navigation in unknown environments is presented. </w:t>
      </w:r>
      <w:r w:rsidRPr="002F0E9D">
        <w:rPr>
          <w:color w:val="0D0D0D"/>
          <w:sz w:val="22"/>
          <w:szCs w:val="22"/>
        </w:rPr>
        <w:t>The</w:t>
      </w:r>
      <w:r w:rsidRPr="002F0E9D">
        <w:rPr>
          <w:b/>
          <w:color w:val="0D0D0D"/>
          <w:sz w:val="22"/>
          <w:szCs w:val="22"/>
        </w:rPr>
        <w:t xml:space="preserve"> </w:t>
      </w:r>
      <w:r w:rsidRPr="002F0E9D">
        <w:rPr>
          <w:color w:val="0D0D0D"/>
          <w:sz w:val="22"/>
          <w:szCs w:val="22"/>
        </w:rPr>
        <w:t xml:space="preserve">vehicle equipped with four ultrasonic sensors for hurdle distance measurements, a wheel encoder for measuring distance traveled.  </w:t>
      </w:r>
      <w:r w:rsidRPr="002F0E9D">
        <w:rPr>
          <w:b/>
          <w:color w:val="0D0D0D"/>
          <w:sz w:val="22"/>
          <w:szCs w:val="22"/>
        </w:rPr>
        <w:t>GPS, GSM, RAM</w:t>
      </w:r>
      <w:r w:rsidRPr="002F0E9D">
        <w:rPr>
          <w:color w:val="0D0D0D"/>
          <w:sz w:val="22"/>
          <w:szCs w:val="22"/>
        </w:rPr>
        <w:t xml:space="preserve"> interfaced to </w:t>
      </w:r>
      <w:r w:rsidRPr="002F0E9D">
        <w:rPr>
          <w:b/>
          <w:color w:val="0D0D0D"/>
          <w:sz w:val="22"/>
          <w:szCs w:val="22"/>
        </w:rPr>
        <w:t>AT89C52</w:t>
      </w:r>
      <w:r w:rsidRPr="002F0E9D">
        <w:rPr>
          <w:color w:val="0D0D0D"/>
          <w:sz w:val="22"/>
          <w:szCs w:val="22"/>
        </w:rPr>
        <w:t xml:space="preserve"> mc.  Mc get the information from the sensor and generate the robot through neural network.  </w:t>
      </w:r>
    </w:p>
    <w:p w:rsidR="00F539AF" w:rsidRDefault="00F539AF" w:rsidP="00F539AF">
      <w:pPr>
        <w:tabs>
          <w:tab w:val="left" w:pos="9900"/>
        </w:tabs>
        <w:rPr>
          <w:b/>
          <w:w w:val="101"/>
          <w:sz w:val="24"/>
          <w:szCs w:val="24"/>
          <w:highlight w:val="lightGray"/>
        </w:rPr>
      </w:pPr>
    </w:p>
    <w:p w:rsidR="00F539AF" w:rsidRDefault="00F539AF" w:rsidP="00F539AF">
      <w:pPr>
        <w:tabs>
          <w:tab w:val="left" w:pos="9900"/>
        </w:tabs>
        <w:rPr>
          <w:sz w:val="24"/>
          <w:szCs w:val="24"/>
        </w:rPr>
      </w:pPr>
      <w:r>
        <w:rPr>
          <w:b/>
          <w:w w:val="101"/>
          <w:sz w:val="24"/>
          <w:szCs w:val="24"/>
          <w:highlight w:val="lightGray"/>
        </w:rPr>
        <w:t xml:space="preserve">In-Plant Training: </w:t>
      </w:r>
      <w:r>
        <w:rPr>
          <w:b/>
          <w:sz w:val="24"/>
          <w:szCs w:val="24"/>
          <w:highlight w:val="lightGray"/>
        </w:rPr>
        <w:tab/>
      </w:r>
    </w:p>
    <w:p w:rsidR="00F539AF" w:rsidRDefault="00F539AF" w:rsidP="00F539AF">
      <w:pPr>
        <w:tabs>
          <w:tab w:val="left" w:pos="4542"/>
        </w:tabs>
        <w:spacing w:before="77"/>
        <w:rPr>
          <w:b/>
          <w:sz w:val="24"/>
          <w:szCs w:val="24"/>
        </w:rPr>
      </w:pPr>
    </w:p>
    <w:p w:rsidR="00F539AF" w:rsidRPr="004F1037" w:rsidRDefault="00F539AF" w:rsidP="00F539AF">
      <w:pPr>
        <w:numPr>
          <w:ilvl w:val="0"/>
          <w:numId w:val="6"/>
        </w:numPr>
        <w:spacing w:after="200"/>
        <w:ind w:left="720" w:hanging="360"/>
        <w:rPr>
          <w:sz w:val="22"/>
          <w:szCs w:val="22"/>
        </w:rPr>
      </w:pPr>
      <w:r w:rsidRPr="004F1037">
        <w:rPr>
          <w:sz w:val="22"/>
          <w:szCs w:val="22"/>
        </w:rPr>
        <w:t xml:space="preserve">In-Plant Training on "Fundamentals of Telecom" held at </w:t>
      </w:r>
      <w:r w:rsidRPr="004F1037">
        <w:rPr>
          <w:b/>
          <w:sz w:val="22"/>
          <w:szCs w:val="22"/>
        </w:rPr>
        <w:t>BSNL</w:t>
      </w:r>
      <w:r w:rsidRPr="004F1037">
        <w:rPr>
          <w:sz w:val="22"/>
          <w:szCs w:val="22"/>
        </w:rPr>
        <w:t>, Thanjavur.</w:t>
      </w:r>
    </w:p>
    <w:p w:rsidR="00F539AF" w:rsidRPr="004F1037" w:rsidRDefault="00F539AF" w:rsidP="00F539AF">
      <w:pPr>
        <w:numPr>
          <w:ilvl w:val="0"/>
          <w:numId w:val="6"/>
        </w:numPr>
        <w:spacing w:after="200"/>
        <w:ind w:left="720" w:hanging="360"/>
        <w:rPr>
          <w:sz w:val="22"/>
          <w:szCs w:val="22"/>
        </w:rPr>
      </w:pPr>
      <w:r w:rsidRPr="004F1037">
        <w:rPr>
          <w:sz w:val="22"/>
          <w:szCs w:val="22"/>
        </w:rPr>
        <w:t>In-Plant Training on Embedded Systems ,C ,advanced C, OS android WINCE</w:t>
      </w:r>
      <w:r>
        <w:rPr>
          <w:sz w:val="22"/>
          <w:szCs w:val="22"/>
        </w:rPr>
        <w:t xml:space="preserve"> in  </w:t>
      </w:r>
      <w:r w:rsidRPr="004F1037">
        <w:rPr>
          <w:sz w:val="22"/>
          <w:szCs w:val="22"/>
        </w:rPr>
        <w:t>Accel IT Academ</w:t>
      </w:r>
      <w:r>
        <w:rPr>
          <w:sz w:val="22"/>
          <w:szCs w:val="22"/>
        </w:rPr>
        <w:t>y trichy</w:t>
      </w:r>
      <w:r w:rsidRPr="004F1037">
        <w:rPr>
          <w:b/>
          <w:sz w:val="22"/>
          <w:szCs w:val="22"/>
        </w:rPr>
        <w:t>.</w:t>
      </w:r>
    </w:p>
    <w:p w:rsidR="00F539AF" w:rsidRDefault="00F539AF" w:rsidP="00F539AF">
      <w:pPr>
        <w:tabs>
          <w:tab w:val="left" w:pos="9900"/>
        </w:tabs>
        <w:rPr>
          <w:sz w:val="24"/>
          <w:szCs w:val="24"/>
        </w:rPr>
      </w:pPr>
      <w:r>
        <w:rPr>
          <w:b/>
          <w:w w:val="101"/>
          <w:sz w:val="24"/>
          <w:szCs w:val="24"/>
          <w:highlight w:val="lightGray"/>
        </w:rPr>
        <w:t>P</w:t>
      </w:r>
      <w:r>
        <w:rPr>
          <w:b/>
          <w:spacing w:val="1"/>
          <w:w w:val="101"/>
          <w:sz w:val="24"/>
          <w:szCs w:val="24"/>
          <w:highlight w:val="lightGray"/>
        </w:rPr>
        <w:t>a</w:t>
      </w:r>
      <w:r>
        <w:rPr>
          <w:b/>
          <w:w w:val="101"/>
          <w:sz w:val="24"/>
          <w:szCs w:val="24"/>
          <w:highlight w:val="lightGray"/>
        </w:rPr>
        <w:t>rt</w:t>
      </w:r>
      <w:r>
        <w:rPr>
          <w:b/>
          <w:spacing w:val="-1"/>
          <w:w w:val="101"/>
          <w:sz w:val="24"/>
          <w:szCs w:val="24"/>
          <w:highlight w:val="lightGray"/>
        </w:rPr>
        <w:t>i</w:t>
      </w:r>
      <w:r>
        <w:rPr>
          <w:b/>
          <w:w w:val="101"/>
          <w:sz w:val="24"/>
          <w:szCs w:val="24"/>
          <w:highlight w:val="lightGray"/>
        </w:rPr>
        <w:t>c</w:t>
      </w:r>
      <w:r>
        <w:rPr>
          <w:b/>
          <w:spacing w:val="-1"/>
          <w:w w:val="101"/>
          <w:sz w:val="24"/>
          <w:szCs w:val="24"/>
          <w:highlight w:val="lightGray"/>
        </w:rPr>
        <w:t>i</w:t>
      </w:r>
      <w:r>
        <w:rPr>
          <w:b/>
          <w:spacing w:val="4"/>
          <w:w w:val="101"/>
          <w:sz w:val="24"/>
          <w:szCs w:val="24"/>
          <w:highlight w:val="lightGray"/>
        </w:rPr>
        <w:t>p</w:t>
      </w:r>
      <w:r>
        <w:rPr>
          <w:b/>
          <w:spacing w:val="-2"/>
          <w:w w:val="101"/>
          <w:sz w:val="24"/>
          <w:szCs w:val="24"/>
          <w:highlight w:val="lightGray"/>
        </w:rPr>
        <w:t>a</w:t>
      </w:r>
      <w:r>
        <w:rPr>
          <w:b/>
          <w:w w:val="101"/>
          <w:sz w:val="24"/>
          <w:szCs w:val="24"/>
          <w:highlight w:val="lightGray"/>
        </w:rPr>
        <w:t>t</w:t>
      </w:r>
      <w:r>
        <w:rPr>
          <w:b/>
          <w:spacing w:val="-1"/>
          <w:w w:val="101"/>
          <w:sz w:val="24"/>
          <w:szCs w:val="24"/>
          <w:highlight w:val="lightGray"/>
        </w:rPr>
        <w:t>i</w:t>
      </w:r>
      <w:r>
        <w:rPr>
          <w:b/>
          <w:spacing w:val="1"/>
          <w:w w:val="101"/>
          <w:sz w:val="24"/>
          <w:szCs w:val="24"/>
          <w:highlight w:val="lightGray"/>
        </w:rPr>
        <w:t>on</w:t>
      </w:r>
      <w:r>
        <w:rPr>
          <w:b/>
          <w:w w:val="101"/>
          <w:sz w:val="24"/>
          <w:szCs w:val="24"/>
          <w:highlight w:val="lightGray"/>
        </w:rPr>
        <w:t xml:space="preserve">: </w:t>
      </w:r>
      <w:r>
        <w:rPr>
          <w:b/>
          <w:sz w:val="24"/>
          <w:szCs w:val="24"/>
          <w:highlight w:val="lightGray"/>
        </w:rPr>
        <w:tab/>
      </w:r>
    </w:p>
    <w:p w:rsidR="00F539AF" w:rsidRDefault="00F539AF" w:rsidP="00F539AF">
      <w:pPr>
        <w:spacing w:before="4" w:line="140" w:lineRule="exact"/>
        <w:rPr>
          <w:sz w:val="14"/>
          <w:szCs w:val="14"/>
        </w:rPr>
      </w:pPr>
    </w:p>
    <w:p w:rsidR="00F539AF" w:rsidRPr="00EF5539" w:rsidRDefault="00F539AF" w:rsidP="00F539AF">
      <w:pPr>
        <w:pStyle w:val="ListParagraph"/>
        <w:numPr>
          <w:ilvl w:val="0"/>
          <w:numId w:val="4"/>
        </w:numPr>
        <w:spacing w:before="40" w:after="80"/>
        <w:rPr>
          <w:sz w:val="22"/>
          <w:szCs w:val="22"/>
        </w:rPr>
      </w:pPr>
      <w:r w:rsidRPr="00EF5539">
        <w:rPr>
          <w:rFonts w:cs="Times New Roman"/>
          <w:w w:val="134"/>
          <w:sz w:val="22"/>
          <w:szCs w:val="22"/>
        </w:rPr>
        <w:t xml:space="preserve"> </w:t>
      </w:r>
      <w:r w:rsidRPr="00EF5539">
        <w:rPr>
          <w:sz w:val="22"/>
          <w:szCs w:val="22"/>
        </w:rPr>
        <w:t xml:space="preserve">Seminar on </w:t>
      </w:r>
      <w:r w:rsidRPr="00EF5539">
        <w:rPr>
          <w:b/>
          <w:sz w:val="22"/>
          <w:szCs w:val="22"/>
        </w:rPr>
        <w:t>Planer And Reconfigurable Antennas</w:t>
      </w:r>
      <w:r w:rsidRPr="00EF5539">
        <w:rPr>
          <w:sz w:val="22"/>
          <w:szCs w:val="22"/>
        </w:rPr>
        <w:t xml:space="preserve"> at  Dhanalakshmi</w:t>
      </w:r>
      <w:r>
        <w:rPr>
          <w:sz w:val="22"/>
          <w:szCs w:val="22"/>
        </w:rPr>
        <w:t xml:space="preserve"> s</w:t>
      </w:r>
      <w:r w:rsidRPr="00EF5539">
        <w:rPr>
          <w:sz w:val="22"/>
          <w:szCs w:val="22"/>
        </w:rPr>
        <w:t>rinivasan</w:t>
      </w:r>
      <w:r>
        <w:rPr>
          <w:sz w:val="22"/>
          <w:szCs w:val="22"/>
        </w:rPr>
        <w:t xml:space="preserve"> </w:t>
      </w:r>
      <w:r w:rsidRPr="00EF5539">
        <w:rPr>
          <w:sz w:val="22"/>
          <w:szCs w:val="22"/>
        </w:rPr>
        <w:t>Engineering College, Perambalur.[2013]</w:t>
      </w:r>
    </w:p>
    <w:p w:rsidR="00F539AF" w:rsidRPr="00EF5539" w:rsidRDefault="00F539AF" w:rsidP="00F539AF">
      <w:pPr>
        <w:pStyle w:val="ListParagraph"/>
        <w:numPr>
          <w:ilvl w:val="0"/>
          <w:numId w:val="4"/>
        </w:numPr>
        <w:spacing w:before="40" w:after="80"/>
        <w:rPr>
          <w:sz w:val="22"/>
          <w:szCs w:val="22"/>
        </w:rPr>
      </w:pPr>
      <w:r w:rsidRPr="009528DC">
        <w:rPr>
          <w:sz w:val="22"/>
          <w:szCs w:val="22"/>
        </w:rPr>
        <w:t>Workshop</w:t>
      </w:r>
      <w:r w:rsidRPr="00EF5539">
        <w:rPr>
          <w:sz w:val="22"/>
          <w:szCs w:val="22"/>
        </w:rPr>
        <w:t xml:space="preserve"> on "</w:t>
      </w:r>
      <w:r>
        <w:rPr>
          <w:b/>
          <w:sz w:val="22"/>
          <w:szCs w:val="22"/>
        </w:rPr>
        <w:t>Printed Circuit Board Design &amp;</w:t>
      </w:r>
      <w:r w:rsidRPr="00EF5539">
        <w:rPr>
          <w:b/>
          <w:sz w:val="22"/>
          <w:szCs w:val="22"/>
        </w:rPr>
        <w:t xml:space="preserve"> Fabrication Process</w:t>
      </w:r>
      <w:r w:rsidRPr="00EF5539">
        <w:rPr>
          <w:sz w:val="22"/>
          <w:szCs w:val="22"/>
        </w:rPr>
        <w:t>" by RR. Circuit Solutions, Chennai.[2012]</w:t>
      </w:r>
    </w:p>
    <w:p w:rsidR="00F539AF" w:rsidRDefault="00F539AF" w:rsidP="00F539AF">
      <w:pPr>
        <w:pStyle w:val="ListParagraph"/>
        <w:numPr>
          <w:ilvl w:val="0"/>
          <w:numId w:val="4"/>
        </w:numPr>
        <w:spacing w:before="40" w:after="80"/>
        <w:rPr>
          <w:sz w:val="22"/>
          <w:szCs w:val="22"/>
        </w:rPr>
      </w:pPr>
      <w:r w:rsidRPr="00EF5539">
        <w:rPr>
          <w:sz w:val="22"/>
          <w:szCs w:val="22"/>
        </w:rPr>
        <w:t>Workshop on "</w:t>
      </w:r>
      <w:r>
        <w:rPr>
          <w:b/>
          <w:sz w:val="22"/>
          <w:szCs w:val="22"/>
        </w:rPr>
        <w:t>Android and  its</w:t>
      </w:r>
      <w:r w:rsidRPr="00EF5539">
        <w:rPr>
          <w:b/>
          <w:sz w:val="22"/>
          <w:szCs w:val="22"/>
        </w:rPr>
        <w:t xml:space="preserve"> Applications</w:t>
      </w:r>
      <w:r w:rsidRPr="00EF5539">
        <w:rPr>
          <w:sz w:val="22"/>
          <w:szCs w:val="22"/>
        </w:rPr>
        <w:t>"  by IEEE in JCET</w:t>
      </w:r>
      <w:r>
        <w:rPr>
          <w:sz w:val="22"/>
          <w:szCs w:val="22"/>
        </w:rPr>
        <w:t>.</w:t>
      </w:r>
    </w:p>
    <w:p w:rsidR="00F539AF" w:rsidRPr="00EF5539" w:rsidRDefault="00F539AF" w:rsidP="00F539AF">
      <w:pPr>
        <w:pStyle w:val="ListParagraph"/>
        <w:numPr>
          <w:ilvl w:val="0"/>
          <w:numId w:val="4"/>
        </w:numPr>
        <w:spacing w:before="40" w:after="80"/>
        <w:rPr>
          <w:sz w:val="22"/>
          <w:szCs w:val="22"/>
        </w:rPr>
      </w:pPr>
      <w:r>
        <w:rPr>
          <w:sz w:val="22"/>
          <w:szCs w:val="22"/>
        </w:rPr>
        <w:t>Participated in TIES(tamilnadu inter engineering sports)from[2010-2013].</w:t>
      </w:r>
    </w:p>
    <w:p w:rsidR="00F539AF" w:rsidRPr="009528DC" w:rsidRDefault="00F539AF" w:rsidP="00F539AF">
      <w:pPr>
        <w:tabs>
          <w:tab w:val="left" w:pos="9900"/>
        </w:tabs>
        <w:spacing w:before="23"/>
      </w:pPr>
      <w:r>
        <w:rPr>
          <w:b/>
          <w:w w:val="101"/>
          <w:sz w:val="24"/>
          <w:szCs w:val="24"/>
          <w:highlight w:val="lightGray"/>
        </w:rPr>
        <w:t>Achievements and Awards</w:t>
      </w:r>
      <w:r w:rsidRPr="009528DC">
        <w:rPr>
          <w:b/>
          <w:w w:val="101"/>
          <w:highlight w:val="lightGray"/>
        </w:rPr>
        <w:t xml:space="preserve">: </w:t>
      </w:r>
      <w:r w:rsidRPr="009528DC">
        <w:rPr>
          <w:b/>
          <w:highlight w:val="lightGray"/>
        </w:rPr>
        <w:tab/>
      </w:r>
    </w:p>
    <w:p w:rsidR="00F539AF" w:rsidRPr="00EE4723" w:rsidRDefault="00F539AF" w:rsidP="00F539AF">
      <w:pPr>
        <w:numPr>
          <w:ilvl w:val="0"/>
          <w:numId w:val="7"/>
        </w:numPr>
        <w:spacing w:after="200"/>
        <w:ind w:left="720" w:hanging="360"/>
        <w:rPr>
          <w:sz w:val="22"/>
          <w:szCs w:val="22"/>
        </w:rPr>
      </w:pPr>
      <w:r w:rsidRPr="00EE4723">
        <w:rPr>
          <w:color w:val="0D0D0D"/>
          <w:sz w:val="22"/>
          <w:szCs w:val="22"/>
        </w:rPr>
        <w:t xml:space="preserve"> "Healthy youth for healthy India "Special camp Conducted by "National Service Scheme".[2009]</w:t>
      </w:r>
    </w:p>
    <w:p w:rsidR="00F539AF" w:rsidRPr="00EE4723" w:rsidRDefault="00F539AF" w:rsidP="00F539AF">
      <w:pPr>
        <w:numPr>
          <w:ilvl w:val="0"/>
          <w:numId w:val="7"/>
        </w:numPr>
        <w:spacing w:after="200"/>
        <w:ind w:left="720" w:hanging="360"/>
        <w:rPr>
          <w:sz w:val="22"/>
          <w:szCs w:val="22"/>
        </w:rPr>
      </w:pPr>
      <w:r w:rsidRPr="00EE4723">
        <w:rPr>
          <w:color w:val="0D0D0D"/>
          <w:sz w:val="22"/>
          <w:szCs w:val="22"/>
        </w:rPr>
        <w:t xml:space="preserve"> won prize in Technical CONNECTIONS conducted by PGP college of engineering and technology,namakkal.[2014]</w:t>
      </w:r>
    </w:p>
    <w:p w:rsidR="00F539AF" w:rsidRPr="00EE4723" w:rsidRDefault="00F539AF" w:rsidP="00F539AF">
      <w:pPr>
        <w:numPr>
          <w:ilvl w:val="0"/>
          <w:numId w:val="7"/>
        </w:numPr>
        <w:spacing w:before="40" w:after="80"/>
        <w:ind w:left="720" w:hanging="360"/>
        <w:rPr>
          <w:sz w:val="22"/>
          <w:szCs w:val="22"/>
        </w:rPr>
      </w:pPr>
      <w:r w:rsidRPr="00EE4723">
        <w:rPr>
          <w:sz w:val="22"/>
          <w:szCs w:val="22"/>
        </w:rPr>
        <w:t xml:space="preserve"> Anna University Zonal Tournaments[2011-12],[2012-13][2013-14] in Zone III volley ball.</w:t>
      </w:r>
    </w:p>
    <w:p w:rsidR="00F539AF" w:rsidRPr="00C36B5F" w:rsidRDefault="00F539AF" w:rsidP="00F539AF">
      <w:pPr>
        <w:numPr>
          <w:ilvl w:val="0"/>
          <w:numId w:val="7"/>
        </w:numPr>
        <w:spacing w:before="40" w:after="80"/>
        <w:ind w:left="720" w:hanging="360"/>
        <w:rPr>
          <w:b/>
          <w:sz w:val="22"/>
          <w:szCs w:val="22"/>
        </w:rPr>
      </w:pPr>
      <w:r w:rsidRPr="00EE4723">
        <w:rPr>
          <w:sz w:val="22"/>
          <w:szCs w:val="22"/>
        </w:rPr>
        <w:t>Anna University Zonal Tournaments [2011-12] inZone III "Ball badminton</w:t>
      </w:r>
      <w:r>
        <w:rPr>
          <w:sz w:val="22"/>
          <w:szCs w:val="22"/>
        </w:rPr>
        <w:t>.</w:t>
      </w:r>
      <w:r w:rsidRPr="00EE4723">
        <w:rPr>
          <w:w w:val="134"/>
          <w:sz w:val="22"/>
          <w:szCs w:val="22"/>
        </w:rPr>
        <w:t xml:space="preserve"> </w:t>
      </w:r>
    </w:p>
    <w:p w:rsidR="00F539AF" w:rsidRDefault="00F539AF" w:rsidP="00F539AF">
      <w:pPr>
        <w:spacing w:before="23"/>
        <w:ind w:left="114"/>
        <w:rPr>
          <w:sz w:val="22"/>
          <w:szCs w:val="22"/>
        </w:rPr>
      </w:pPr>
      <w:r>
        <w:rPr>
          <w:w w:val="134"/>
          <w:sz w:val="22"/>
          <w:szCs w:val="22"/>
        </w:rPr>
        <w:t xml:space="preserve">      </w:t>
      </w:r>
    </w:p>
    <w:p w:rsidR="00F539AF" w:rsidRDefault="00F539AF" w:rsidP="00F539AF">
      <w:pPr>
        <w:tabs>
          <w:tab w:val="left" w:pos="9900"/>
        </w:tabs>
        <w:spacing w:before="23"/>
        <w:rPr>
          <w:sz w:val="24"/>
          <w:szCs w:val="24"/>
        </w:rPr>
      </w:pPr>
      <w:r>
        <w:rPr>
          <w:b/>
          <w:w w:val="101"/>
          <w:sz w:val="24"/>
          <w:szCs w:val="24"/>
          <w:highlight w:val="lightGray"/>
        </w:rPr>
        <w:t>Per</w:t>
      </w:r>
      <w:r>
        <w:rPr>
          <w:b/>
          <w:spacing w:val="4"/>
          <w:w w:val="101"/>
          <w:sz w:val="24"/>
          <w:szCs w:val="24"/>
          <w:highlight w:val="lightGray"/>
        </w:rPr>
        <w:t>s</w:t>
      </w:r>
      <w:r>
        <w:rPr>
          <w:b/>
          <w:spacing w:val="-2"/>
          <w:w w:val="101"/>
          <w:sz w:val="24"/>
          <w:szCs w:val="24"/>
          <w:highlight w:val="lightGray"/>
        </w:rPr>
        <w:t>o</w:t>
      </w:r>
      <w:r>
        <w:rPr>
          <w:b/>
          <w:spacing w:val="4"/>
          <w:w w:val="101"/>
          <w:sz w:val="24"/>
          <w:szCs w:val="24"/>
          <w:highlight w:val="lightGray"/>
        </w:rPr>
        <w:t>n</w:t>
      </w:r>
      <w:r>
        <w:rPr>
          <w:b/>
          <w:spacing w:val="-2"/>
          <w:w w:val="101"/>
          <w:sz w:val="24"/>
          <w:szCs w:val="24"/>
          <w:highlight w:val="lightGray"/>
        </w:rPr>
        <w:t>a</w:t>
      </w:r>
      <w:r>
        <w:rPr>
          <w:b/>
          <w:w w:val="101"/>
          <w:sz w:val="24"/>
          <w:szCs w:val="24"/>
          <w:highlight w:val="lightGray"/>
        </w:rPr>
        <w:t>l</w:t>
      </w:r>
      <w:r>
        <w:rPr>
          <w:b/>
          <w:spacing w:val="-4"/>
          <w:w w:val="101"/>
          <w:sz w:val="24"/>
          <w:szCs w:val="24"/>
          <w:highlight w:val="lightGray"/>
        </w:rPr>
        <w:t xml:space="preserve"> </w:t>
      </w:r>
      <w:r>
        <w:rPr>
          <w:b/>
          <w:spacing w:val="-19"/>
          <w:w w:val="101"/>
          <w:sz w:val="24"/>
          <w:szCs w:val="24"/>
          <w:highlight w:val="lightGray"/>
        </w:rPr>
        <w:t>T</w:t>
      </w:r>
      <w:r>
        <w:rPr>
          <w:b/>
          <w:w w:val="101"/>
          <w:sz w:val="24"/>
          <w:szCs w:val="24"/>
          <w:highlight w:val="lightGray"/>
        </w:rPr>
        <w:t>r</w:t>
      </w:r>
      <w:r>
        <w:rPr>
          <w:b/>
          <w:spacing w:val="1"/>
          <w:w w:val="101"/>
          <w:sz w:val="24"/>
          <w:szCs w:val="24"/>
          <w:highlight w:val="lightGray"/>
        </w:rPr>
        <w:t>a</w:t>
      </w:r>
      <w:r>
        <w:rPr>
          <w:b/>
          <w:spacing w:val="-1"/>
          <w:w w:val="101"/>
          <w:sz w:val="24"/>
          <w:szCs w:val="24"/>
          <w:highlight w:val="lightGray"/>
        </w:rPr>
        <w:t>i</w:t>
      </w:r>
      <w:r>
        <w:rPr>
          <w:b/>
          <w:w w:val="101"/>
          <w:sz w:val="24"/>
          <w:szCs w:val="24"/>
          <w:highlight w:val="lightGray"/>
        </w:rPr>
        <w:t>t</w:t>
      </w:r>
      <w:r>
        <w:rPr>
          <w:b/>
          <w:spacing w:val="4"/>
          <w:w w:val="101"/>
          <w:sz w:val="24"/>
          <w:szCs w:val="24"/>
          <w:highlight w:val="lightGray"/>
        </w:rPr>
        <w:t>s</w:t>
      </w:r>
      <w:r>
        <w:rPr>
          <w:b/>
          <w:w w:val="101"/>
          <w:sz w:val="24"/>
          <w:szCs w:val="24"/>
          <w:highlight w:val="lightGray"/>
        </w:rPr>
        <w:t xml:space="preserve">: </w:t>
      </w:r>
      <w:r>
        <w:rPr>
          <w:b/>
          <w:sz w:val="24"/>
          <w:szCs w:val="24"/>
          <w:highlight w:val="lightGray"/>
        </w:rPr>
        <w:tab/>
      </w:r>
    </w:p>
    <w:p w:rsidR="00F539AF" w:rsidRDefault="00F539AF" w:rsidP="00F539AF">
      <w:pPr>
        <w:spacing w:before="6" w:line="140" w:lineRule="exact"/>
        <w:rPr>
          <w:sz w:val="14"/>
          <w:szCs w:val="14"/>
        </w:rPr>
      </w:pPr>
    </w:p>
    <w:p w:rsidR="00F539AF" w:rsidRDefault="00F539AF" w:rsidP="00F539AF">
      <w:pPr>
        <w:ind w:left="114"/>
        <w:rPr>
          <w:sz w:val="22"/>
          <w:szCs w:val="22"/>
        </w:rPr>
      </w:pPr>
      <w:r>
        <w:rPr>
          <w:w w:val="134"/>
          <w:sz w:val="22"/>
          <w:szCs w:val="22"/>
        </w:rPr>
        <w:t xml:space="preserve">•      </w:t>
      </w:r>
      <w:r>
        <w:rPr>
          <w:spacing w:val="45"/>
          <w:w w:val="13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Ca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pt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"/>
          <w:sz w:val="22"/>
          <w:szCs w:val="22"/>
        </w:rPr>
        <w:t xml:space="preserve"> a</w:t>
      </w:r>
      <w:r>
        <w:rPr>
          <w:sz w:val="22"/>
          <w:szCs w:val="22"/>
        </w:rPr>
        <w:t>ny</w:t>
      </w:r>
      <w:r>
        <w:rPr>
          <w:spacing w:val="4"/>
          <w:sz w:val="22"/>
          <w:szCs w:val="22"/>
        </w:rPr>
        <w:t xml:space="preserve"> </w:t>
      </w:r>
      <w:r w:rsidRPr="009528DC">
        <w:rPr>
          <w:spacing w:val="3"/>
          <w:sz w:val="22"/>
          <w:szCs w:val="22"/>
        </w:rPr>
        <w:t>e</w:t>
      </w:r>
      <w:r w:rsidRPr="009528DC">
        <w:rPr>
          <w:sz w:val="22"/>
          <w:szCs w:val="22"/>
        </w:rPr>
        <w:t>n</w:t>
      </w:r>
      <w:r w:rsidRPr="009528DC">
        <w:rPr>
          <w:spacing w:val="-2"/>
          <w:sz w:val="22"/>
          <w:szCs w:val="22"/>
        </w:rPr>
        <w:t>v</w:t>
      </w:r>
      <w:r w:rsidRPr="009528DC">
        <w:rPr>
          <w:sz w:val="22"/>
          <w:szCs w:val="22"/>
        </w:rPr>
        <w:t>i</w:t>
      </w:r>
      <w:r w:rsidRPr="009528DC">
        <w:rPr>
          <w:spacing w:val="-1"/>
          <w:sz w:val="22"/>
          <w:szCs w:val="22"/>
        </w:rPr>
        <w:t>r</w:t>
      </w:r>
      <w:r w:rsidRPr="009528DC">
        <w:rPr>
          <w:sz w:val="22"/>
          <w:szCs w:val="22"/>
        </w:rPr>
        <w:t>onm</w:t>
      </w:r>
      <w:r w:rsidRPr="009528DC">
        <w:rPr>
          <w:spacing w:val="3"/>
          <w:sz w:val="22"/>
          <w:szCs w:val="22"/>
        </w:rPr>
        <w:t>e</w:t>
      </w:r>
      <w:r w:rsidRPr="009528DC">
        <w:rPr>
          <w:sz w:val="22"/>
          <w:szCs w:val="22"/>
        </w:rPr>
        <w:t>nt</w:t>
      </w:r>
      <w:r>
        <w:rPr>
          <w:spacing w:val="2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rs</w:t>
      </w:r>
      <w:r>
        <w:rPr>
          <w:spacing w:val="3"/>
          <w:sz w:val="22"/>
          <w:szCs w:val="22"/>
        </w:rPr>
        <w:t>a</w:t>
      </w:r>
      <w:r>
        <w:rPr>
          <w:spacing w:val="-3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n</w:t>
      </w:r>
      <w:r>
        <w:rPr>
          <w:spacing w:val="1"/>
          <w:w w:val="102"/>
          <w:sz w:val="22"/>
          <w:szCs w:val="22"/>
        </w:rPr>
        <w:t>e</w:t>
      </w:r>
      <w:r>
        <w:rPr>
          <w:spacing w:val="-13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.</w:t>
      </w:r>
    </w:p>
    <w:p w:rsidR="00F539AF" w:rsidRDefault="00F539AF" w:rsidP="00F539AF">
      <w:pPr>
        <w:spacing w:before="23"/>
        <w:ind w:left="114"/>
        <w:rPr>
          <w:sz w:val="22"/>
          <w:szCs w:val="22"/>
        </w:rPr>
      </w:pPr>
      <w:r>
        <w:rPr>
          <w:w w:val="134"/>
          <w:sz w:val="22"/>
          <w:szCs w:val="22"/>
        </w:rPr>
        <w:t xml:space="preserve">•      </w:t>
      </w:r>
      <w:r>
        <w:rPr>
          <w:spacing w:val="45"/>
          <w:w w:val="13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nthu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as</w:t>
      </w:r>
      <w:r>
        <w:rPr>
          <w:spacing w:val="-3"/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1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bout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ea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ning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thing</w:t>
      </w:r>
      <w:r>
        <w:rPr>
          <w:spacing w:val="-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.</w:t>
      </w:r>
    </w:p>
    <w:p w:rsidR="00F539AF" w:rsidRDefault="00F539AF" w:rsidP="00F539AF">
      <w:pPr>
        <w:spacing w:before="23"/>
        <w:ind w:left="114"/>
        <w:rPr>
          <w:sz w:val="22"/>
          <w:szCs w:val="22"/>
        </w:rPr>
      </w:pPr>
      <w:r>
        <w:rPr>
          <w:w w:val="134"/>
          <w:sz w:val="22"/>
          <w:szCs w:val="22"/>
        </w:rPr>
        <w:t xml:space="preserve">•      </w:t>
      </w:r>
      <w:r>
        <w:rPr>
          <w:spacing w:val="45"/>
          <w:w w:val="134"/>
          <w:sz w:val="22"/>
          <w:szCs w:val="22"/>
        </w:rPr>
        <w:t xml:space="preserve"> </w:t>
      </w:r>
      <w:r>
        <w:rPr>
          <w:sz w:val="22"/>
          <w:szCs w:val="22"/>
        </w:rPr>
        <w:t>Abi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ity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wo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un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various platforms.</w:t>
      </w:r>
    </w:p>
    <w:p w:rsidR="00F539AF" w:rsidRDefault="00F539AF" w:rsidP="00F539AF">
      <w:pPr>
        <w:spacing w:before="7" w:line="240" w:lineRule="exact"/>
        <w:rPr>
          <w:sz w:val="24"/>
          <w:szCs w:val="24"/>
        </w:rPr>
      </w:pPr>
    </w:p>
    <w:p w:rsidR="00F539AF" w:rsidRDefault="00F539AF" w:rsidP="00F539AF">
      <w:pPr>
        <w:tabs>
          <w:tab w:val="left" w:pos="9860"/>
        </w:tabs>
        <w:spacing w:before="23"/>
        <w:ind w:left="76" w:right="66"/>
        <w:jc w:val="center"/>
        <w:rPr>
          <w:sz w:val="24"/>
          <w:szCs w:val="24"/>
        </w:rPr>
      </w:pPr>
      <w:r>
        <w:rPr>
          <w:b/>
          <w:spacing w:val="2"/>
          <w:w w:val="101"/>
          <w:sz w:val="24"/>
          <w:szCs w:val="24"/>
          <w:highlight w:val="lightGray"/>
        </w:rPr>
        <w:t>D</w:t>
      </w:r>
      <w:r>
        <w:rPr>
          <w:b/>
          <w:w w:val="101"/>
          <w:sz w:val="24"/>
          <w:szCs w:val="24"/>
          <w:highlight w:val="lightGray"/>
        </w:rPr>
        <w:t>ec</w:t>
      </w:r>
      <w:r>
        <w:rPr>
          <w:b/>
          <w:spacing w:val="2"/>
          <w:w w:val="101"/>
          <w:sz w:val="24"/>
          <w:szCs w:val="24"/>
          <w:highlight w:val="lightGray"/>
        </w:rPr>
        <w:t>l</w:t>
      </w:r>
      <w:r>
        <w:rPr>
          <w:b/>
          <w:spacing w:val="-2"/>
          <w:w w:val="101"/>
          <w:sz w:val="24"/>
          <w:szCs w:val="24"/>
          <w:highlight w:val="lightGray"/>
        </w:rPr>
        <w:t>a</w:t>
      </w:r>
      <w:r>
        <w:rPr>
          <w:b/>
          <w:w w:val="101"/>
          <w:sz w:val="24"/>
          <w:szCs w:val="24"/>
          <w:highlight w:val="lightGray"/>
        </w:rPr>
        <w:t>r</w:t>
      </w:r>
      <w:r>
        <w:rPr>
          <w:b/>
          <w:spacing w:val="1"/>
          <w:w w:val="101"/>
          <w:sz w:val="24"/>
          <w:szCs w:val="24"/>
          <w:highlight w:val="lightGray"/>
        </w:rPr>
        <w:t>a</w:t>
      </w:r>
      <w:r>
        <w:rPr>
          <w:b/>
          <w:w w:val="101"/>
          <w:sz w:val="24"/>
          <w:szCs w:val="24"/>
          <w:highlight w:val="lightGray"/>
        </w:rPr>
        <w:t>t</w:t>
      </w:r>
      <w:r>
        <w:rPr>
          <w:b/>
          <w:spacing w:val="-1"/>
          <w:w w:val="101"/>
          <w:sz w:val="24"/>
          <w:szCs w:val="24"/>
          <w:highlight w:val="lightGray"/>
        </w:rPr>
        <w:t>i</w:t>
      </w:r>
      <w:r>
        <w:rPr>
          <w:b/>
          <w:spacing w:val="1"/>
          <w:w w:val="101"/>
          <w:sz w:val="24"/>
          <w:szCs w:val="24"/>
          <w:highlight w:val="lightGray"/>
        </w:rPr>
        <w:t>on</w:t>
      </w:r>
      <w:r>
        <w:rPr>
          <w:b/>
          <w:w w:val="101"/>
          <w:sz w:val="24"/>
          <w:szCs w:val="24"/>
          <w:highlight w:val="lightGray"/>
        </w:rPr>
        <w:t xml:space="preserve">: </w:t>
      </w:r>
      <w:r>
        <w:rPr>
          <w:b/>
          <w:sz w:val="24"/>
          <w:szCs w:val="24"/>
          <w:highlight w:val="lightGray"/>
        </w:rPr>
        <w:tab/>
      </w:r>
    </w:p>
    <w:p w:rsidR="00F539AF" w:rsidRDefault="00F539AF" w:rsidP="00F539AF">
      <w:pPr>
        <w:spacing w:before="9" w:line="120" w:lineRule="exact"/>
        <w:rPr>
          <w:sz w:val="12"/>
          <w:szCs w:val="12"/>
        </w:rPr>
      </w:pPr>
    </w:p>
    <w:p w:rsidR="00F539AF" w:rsidRDefault="00F539AF" w:rsidP="00F539AF">
      <w:pPr>
        <w:ind w:left="742" w:right="569"/>
        <w:jc w:val="center"/>
        <w:rPr>
          <w:sz w:val="22"/>
          <w:szCs w:val="22"/>
        </w:rPr>
      </w:pPr>
      <w:r>
        <w:rPr>
          <w:sz w:val="22"/>
          <w:szCs w:val="22"/>
        </w:rPr>
        <w:t>I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ec</w:t>
      </w:r>
      <w:r>
        <w:rPr>
          <w:spacing w:val="-3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bo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r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ion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ue</w:t>
      </w:r>
      <w:r>
        <w:rPr>
          <w:spacing w:val="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rr</w:t>
      </w:r>
      <w:r>
        <w:rPr>
          <w:spacing w:val="1"/>
          <w:sz w:val="22"/>
          <w:szCs w:val="22"/>
        </w:rPr>
        <w:t>ec</w:t>
      </w:r>
      <w:r>
        <w:rPr>
          <w:sz w:val="22"/>
          <w:szCs w:val="22"/>
        </w:rPr>
        <w:t>t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es</w:t>
      </w:r>
      <w:r>
        <w:rPr>
          <w:sz w:val="22"/>
          <w:szCs w:val="22"/>
        </w:rPr>
        <w:t>t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y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know</w:t>
      </w:r>
      <w:r>
        <w:rPr>
          <w:spacing w:val="-3"/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22"/>
          <w:sz w:val="22"/>
          <w:szCs w:val="22"/>
        </w:rPr>
        <w:t xml:space="preserve"> 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nd</w:t>
      </w:r>
    </w:p>
    <w:p w:rsidR="00F539AF" w:rsidRDefault="00F539AF" w:rsidP="00F539AF">
      <w:pPr>
        <w:spacing w:before="6"/>
        <w:ind w:left="114"/>
        <w:rPr>
          <w:sz w:val="22"/>
          <w:szCs w:val="22"/>
        </w:rPr>
      </w:pPr>
      <w:r>
        <w:rPr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e</w:t>
      </w:r>
      <w:r>
        <w:rPr>
          <w:spacing w:val="2"/>
          <w:w w:val="102"/>
          <w:sz w:val="22"/>
          <w:szCs w:val="22"/>
        </w:rPr>
        <w:t>l</w:t>
      </w:r>
      <w:r>
        <w:rPr>
          <w:spacing w:val="-3"/>
          <w:w w:val="102"/>
          <w:sz w:val="22"/>
          <w:szCs w:val="22"/>
        </w:rPr>
        <w:t>i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f</w:t>
      </w:r>
      <w:r>
        <w:rPr>
          <w:w w:val="102"/>
          <w:sz w:val="22"/>
          <w:szCs w:val="22"/>
        </w:rPr>
        <w:t>.</w:t>
      </w:r>
    </w:p>
    <w:p w:rsidR="00F539AF" w:rsidRDefault="00F539AF" w:rsidP="00F539AF">
      <w:pPr>
        <w:spacing w:line="200" w:lineRule="exact"/>
      </w:pPr>
    </w:p>
    <w:p w:rsidR="00F539AF" w:rsidRDefault="00F539AF" w:rsidP="00F539AF">
      <w:pPr>
        <w:spacing w:line="200" w:lineRule="exact"/>
      </w:pPr>
    </w:p>
    <w:p w:rsidR="00F539AF" w:rsidRDefault="00F539AF" w:rsidP="00F539AF">
      <w:pPr>
        <w:spacing w:before="15" w:line="240" w:lineRule="exact"/>
        <w:rPr>
          <w:sz w:val="24"/>
          <w:szCs w:val="24"/>
        </w:rPr>
      </w:pPr>
    </w:p>
    <w:p w:rsidR="00EC2AAF" w:rsidRDefault="00F539AF" w:rsidP="00BE6E9A">
      <w:pPr>
        <w:ind w:left="114"/>
        <w:rPr>
          <w:sz w:val="24"/>
          <w:szCs w:val="24"/>
        </w:rPr>
      </w:pP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:                                                                             </w:t>
      </w:r>
      <w:r w:rsidR="00BE6E9A">
        <w:rPr>
          <w:sz w:val="24"/>
          <w:szCs w:val="24"/>
        </w:rPr>
        <w:t xml:space="preserve">    </w:t>
      </w:r>
      <w:r w:rsidR="00BE6E9A">
        <w:rPr>
          <w:sz w:val="24"/>
          <w:szCs w:val="24"/>
        </w:rPr>
        <w:tab/>
      </w:r>
      <w:r w:rsidR="00BE6E9A">
        <w:rPr>
          <w:sz w:val="24"/>
          <w:szCs w:val="24"/>
        </w:rPr>
        <w:tab/>
      </w:r>
      <w:r w:rsidR="00BE6E9A">
        <w:rPr>
          <w:sz w:val="24"/>
          <w:szCs w:val="24"/>
        </w:rPr>
        <w:tab/>
      </w:r>
      <w:r w:rsidR="00BE6E9A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>
        <w:rPr>
          <w:spacing w:val="26"/>
          <w:sz w:val="24"/>
          <w:szCs w:val="24"/>
        </w:rPr>
        <w:t xml:space="preserve"> </w:t>
      </w:r>
      <w:r>
        <w:rPr>
          <w:b/>
          <w:w w:val="101"/>
          <w:sz w:val="24"/>
          <w:szCs w:val="24"/>
        </w:rPr>
        <w:t>S.MONIKA</w:t>
      </w:r>
    </w:p>
    <w:sectPr w:rsidR="00EC2AAF" w:rsidSect="00EC2AAF">
      <w:pgSz w:w="12240" w:h="15840"/>
      <w:pgMar w:top="1000" w:right="1120" w:bottom="280" w:left="11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BD4" w:rsidRDefault="00412BD4" w:rsidP="002F0E9D">
      <w:r>
        <w:separator/>
      </w:r>
    </w:p>
  </w:endnote>
  <w:endnote w:type="continuationSeparator" w:id="1">
    <w:p w:rsidR="00412BD4" w:rsidRDefault="00412BD4" w:rsidP="002F0E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BD4" w:rsidRDefault="00412BD4" w:rsidP="002F0E9D">
      <w:r>
        <w:separator/>
      </w:r>
    </w:p>
  </w:footnote>
  <w:footnote w:type="continuationSeparator" w:id="1">
    <w:p w:rsidR="00412BD4" w:rsidRDefault="00412BD4" w:rsidP="002F0E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57F5E"/>
    <w:multiLevelType w:val="hybridMultilevel"/>
    <w:tmpl w:val="6FA6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42526"/>
    <w:multiLevelType w:val="multilevel"/>
    <w:tmpl w:val="D19E38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5667EFC"/>
    <w:multiLevelType w:val="multilevel"/>
    <w:tmpl w:val="AA306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B407C0D"/>
    <w:multiLevelType w:val="hybridMultilevel"/>
    <w:tmpl w:val="C21A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B149E2"/>
    <w:multiLevelType w:val="multilevel"/>
    <w:tmpl w:val="476EB5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8012F2E"/>
    <w:multiLevelType w:val="hybridMultilevel"/>
    <w:tmpl w:val="6098F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AD03F7"/>
    <w:multiLevelType w:val="multilevel"/>
    <w:tmpl w:val="842C20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5207CDF"/>
    <w:multiLevelType w:val="multilevel"/>
    <w:tmpl w:val="71AA0A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59A2D52"/>
    <w:multiLevelType w:val="hybridMultilevel"/>
    <w:tmpl w:val="B6542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6A660E"/>
    <w:multiLevelType w:val="hybridMultilevel"/>
    <w:tmpl w:val="83109008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2AAF"/>
    <w:rsid w:val="00071C0B"/>
    <w:rsid w:val="00173524"/>
    <w:rsid w:val="002F0E9D"/>
    <w:rsid w:val="00337A11"/>
    <w:rsid w:val="003876CD"/>
    <w:rsid w:val="00412BD4"/>
    <w:rsid w:val="004F1037"/>
    <w:rsid w:val="005A790C"/>
    <w:rsid w:val="005D6D1B"/>
    <w:rsid w:val="0060630A"/>
    <w:rsid w:val="00634539"/>
    <w:rsid w:val="00691643"/>
    <w:rsid w:val="006A31B7"/>
    <w:rsid w:val="006C7428"/>
    <w:rsid w:val="008B607C"/>
    <w:rsid w:val="009528DC"/>
    <w:rsid w:val="009734BC"/>
    <w:rsid w:val="00A65116"/>
    <w:rsid w:val="00B47FA7"/>
    <w:rsid w:val="00BE6E9A"/>
    <w:rsid w:val="00C36B5F"/>
    <w:rsid w:val="00D034EE"/>
    <w:rsid w:val="00DA469F"/>
    <w:rsid w:val="00EA6542"/>
    <w:rsid w:val="00EC2AAF"/>
    <w:rsid w:val="00EE30DD"/>
    <w:rsid w:val="00EE4723"/>
    <w:rsid w:val="00EF5539"/>
    <w:rsid w:val="00F15547"/>
    <w:rsid w:val="00F539AF"/>
    <w:rsid w:val="00FF6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5A790C"/>
    <w:pPr>
      <w:ind w:left="720"/>
    </w:pPr>
    <w:rPr>
      <w:rFonts w:cs="Angsana New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F0E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0E9D"/>
  </w:style>
  <w:style w:type="paragraph" w:styleId="Footer">
    <w:name w:val="footer"/>
    <w:basedOn w:val="Normal"/>
    <w:link w:val="FooterChar"/>
    <w:uiPriority w:val="99"/>
    <w:semiHidden/>
    <w:unhideWhenUsed/>
    <w:rsid w:val="002F0E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0E9D"/>
  </w:style>
  <w:style w:type="character" w:styleId="Hyperlink">
    <w:name w:val="Hyperlink"/>
    <w:basedOn w:val="DefaultParagraphFont"/>
    <w:uiPriority w:val="99"/>
    <w:unhideWhenUsed/>
    <w:rsid w:val="009528DC"/>
    <w:rPr>
      <w:color w:val="0000FF" w:themeColor="hyperlink"/>
      <w:u w:val="single"/>
    </w:rPr>
  </w:style>
  <w:style w:type="paragraph" w:customStyle="1" w:styleId="Standard">
    <w:name w:val="Standard"/>
    <w:rsid w:val="00F539AF"/>
    <w:pPr>
      <w:widowControl w:val="0"/>
      <w:suppressAutoHyphens/>
      <w:autoSpaceDN w:val="0"/>
      <w:textAlignment w:val="baseline"/>
    </w:pPr>
    <w:rPr>
      <w:rFonts w:eastAsia="DejaVu Sans" w:cs="DejaVu Sans"/>
      <w:kern w:val="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:%20monika.nancy.9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nancy</dc:creator>
  <cp:lastModifiedBy>MONIKA</cp:lastModifiedBy>
  <cp:revision>9</cp:revision>
  <dcterms:created xsi:type="dcterms:W3CDTF">2016-05-01T12:21:00Z</dcterms:created>
  <dcterms:modified xsi:type="dcterms:W3CDTF">2016-05-28T09:14:00Z</dcterms:modified>
</cp:coreProperties>
</file>