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BA" w:rsidRDefault="00534DBA">
      <w:pPr>
        <w:spacing w:line="200" w:lineRule="exact"/>
      </w:pPr>
    </w:p>
    <w:p w:rsidR="00534DBA" w:rsidRDefault="00534DBA">
      <w:pPr>
        <w:spacing w:line="200" w:lineRule="exact"/>
      </w:pPr>
    </w:p>
    <w:p w:rsidR="00534DBA" w:rsidRDefault="00534DBA">
      <w:pPr>
        <w:spacing w:before="2" w:line="260" w:lineRule="exact"/>
        <w:rPr>
          <w:sz w:val="26"/>
          <w:szCs w:val="26"/>
        </w:rPr>
      </w:pPr>
    </w:p>
    <w:p w:rsidR="00534DBA" w:rsidRDefault="00534DBA">
      <w:pPr>
        <w:ind w:left="120"/>
      </w:pPr>
    </w:p>
    <w:p w:rsidR="00534DBA" w:rsidRDefault="00534DBA">
      <w:pPr>
        <w:spacing w:before="6" w:line="220" w:lineRule="exact"/>
        <w:rPr>
          <w:sz w:val="22"/>
          <w:szCs w:val="22"/>
        </w:rPr>
      </w:pPr>
    </w:p>
    <w:p w:rsidR="00534DBA" w:rsidRPr="00705993" w:rsidRDefault="00813BBF" w:rsidP="00705993">
      <w:pPr>
        <w:spacing w:before="22"/>
        <w:ind w:left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  <w:w w:val="99"/>
        </w:rPr>
        <w:t>Suresh</w:t>
      </w:r>
      <w:r>
        <w:rPr>
          <w:rFonts w:ascii="Verdana" w:eastAsia="Verdana" w:hAnsi="Verdana" w:cs="Verdana"/>
          <w:i/>
        </w:rPr>
        <w:t xml:space="preserve"> </w:t>
      </w:r>
      <w:r>
        <w:rPr>
          <w:rFonts w:ascii="Verdana" w:eastAsia="Verdana" w:hAnsi="Verdana" w:cs="Verdana"/>
          <w:i/>
          <w:w w:val="99"/>
        </w:rPr>
        <w:t>Murugesan,</w:t>
      </w:r>
      <w:r>
        <w:rPr>
          <w:rFonts w:ascii="Verdana" w:eastAsia="Verdana" w:hAnsi="Verdana" w:cs="Verdana"/>
          <w:i/>
        </w:rPr>
        <w:t xml:space="preserve"> </w:t>
      </w:r>
      <w:r>
        <w:rPr>
          <w:rFonts w:ascii="Verdana" w:eastAsia="Verdana" w:hAnsi="Verdana" w:cs="Verdana"/>
          <w:i/>
          <w:w w:val="99"/>
        </w:rPr>
        <w:t>BE,</w:t>
      </w:r>
      <w:r>
        <w:rPr>
          <w:rFonts w:ascii="Verdana" w:eastAsia="Verdana" w:hAnsi="Verdana" w:cs="Verdana"/>
          <w:i/>
        </w:rPr>
        <w:t xml:space="preserve"> </w:t>
      </w:r>
      <w:r>
        <w:rPr>
          <w:rFonts w:ascii="Verdana" w:eastAsia="Verdana" w:hAnsi="Verdana" w:cs="Verdana"/>
          <w:i/>
          <w:w w:val="99"/>
        </w:rPr>
        <w:t>MBA,</w:t>
      </w:r>
      <w:r>
        <w:rPr>
          <w:rFonts w:ascii="Verdana" w:eastAsia="Verdana" w:hAnsi="Verdana" w:cs="Verdana"/>
          <w:i/>
        </w:rPr>
        <w:t xml:space="preserve"> </w:t>
      </w:r>
      <w:r>
        <w:rPr>
          <w:rFonts w:ascii="Verdana" w:eastAsia="Verdana" w:hAnsi="Verdana" w:cs="Verdana"/>
          <w:i/>
          <w:w w:val="99"/>
        </w:rPr>
        <w:t>MS.</w:t>
      </w:r>
    </w:p>
    <w:p w:rsidR="00534DBA" w:rsidRDefault="00534DBA">
      <w:pPr>
        <w:spacing w:before="7" w:line="260" w:lineRule="exact"/>
        <w:rPr>
          <w:sz w:val="26"/>
          <w:szCs w:val="26"/>
        </w:rPr>
      </w:pPr>
    </w:p>
    <w:p w:rsidR="00534DBA" w:rsidRDefault="00813BBF">
      <w:pPr>
        <w:spacing w:line="240" w:lineRule="exact"/>
        <w:ind w:left="12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Professional Profile</w:t>
      </w:r>
    </w:p>
    <w:p w:rsidR="00534DBA" w:rsidRDefault="00534DBA">
      <w:pPr>
        <w:spacing w:before="2" w:line="160" w:lineRule="exact"/>
        <w:rPr>
          <w:sz w:val="16"/>
          <w:szCs w:val="16"/>
        </w:rPr>
      </w:pPr>
    </w:p>
    <w:p w:rsidR="00534DBA" w:rsidRDefault="003D1828">
      <w:pPr>
        <w:spacing w:before="25"/>
        <w:ind w:left="120" w:right="3266"/>
        <w:jc w:val="both"/>
        <w:rPr>
          <w:rFonts w:ascii="Tahoma" w:eastAsia="Tahoma" w:hAnsi="Tahoma" w:cs="Tahoma"/>
        </w:rPr>
      </w:pPr>
      <w:r w:rsidRPr="003D1828">
        <w:pict>
          <v:group id="_x0000_s1036" style="position:absolute;left:0;text-align:left;margin-left:88.6pt;margin-top:.55pt;width:418.3pt;height:0;z-index:-251659776;mso-position-horizontal-relative:page" coordorigin="1772,11" coordsize="8366,0">
            <v:shape id="_x0000_s1037" style="position:absolute;left:1772;top:11;width:8366;height:0" coordorigin="1772,11" coordsize="8366,0" path="m1772,11r8366,e" filled="f" strokeweight="1.54pt">
              <v:path arrowok="t"/>
            </v:shape>
            <w10:wrap anchorx="page"/>
          </v:group>
        </w:pict>
      </w:r>
      <w:r w:rsidR="00813BBF">
        <w:rPr>
          <w:rFonts w:ascii="Tahoma" w:eastAsia="Tahoma" w:hAnsi="Tahoma" w:cs="Tahoma"/>
          <w:w w:val="99"/>
        </w:rPr>
        <w:t>Senior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level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positions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in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Operation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/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Industrial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Engineering</w:t>
      </w:r>
    </w:p>
    <w:p w:rsidR="00534DBA" w:rsidRDefault="00813BBF">
      <w:pPr>
        <w:spacing w:before="1"/>
        <w:ind w:left="120" w:right="3929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Senior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level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positions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Development</w:t>
      </w:r>
    </w:p>
    <w:p w:rsidR="00534DBA" w:rsidRDefault="00813BBF">
      <w:pPr>
        <w:spacing w:before="1"/>
        <w:ind w:left="120" w:right="3499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Senior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level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positions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Management</w:t>
      </w:r>
    </w:p>
    <w:p w:rsidR="00534DBA" w:rsidRDefault="00534DBA">
      <w:pPr>
        <w:spacing w:before="1" w:line="240" w:lineRule="exact"/>
        <w:rPr>
          <w:sz w:val="24"/>
          <w:szCs w:val="24"/>
        </w:rPr>
      </w:pPr>
    </w:p>
    <w:p w:rsidR="00534DBA" w:rsidRDefault="00813BBF">
      <w:pPr>
        <w:ind w:left="120" w:right="10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Total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experience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12.5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+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years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PED-NPD,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Lead,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Industrial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Engineering, Manufacturing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system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Engineering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Professional,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Machining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strategy,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Supply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chain management,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Strategic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dynamic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proven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expertise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through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knowledge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 new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introduction,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management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coupled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demonstrated strength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green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brown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field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execution.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Wide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exposure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various manufacturing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technology,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tools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techniques.</w:t>
      </w:r>
    </w:p>
    <w:p w:rsidR="00534DBA" w:rsidRDefault="00534DBA">
      <w:pPr>
        <w:spacing w:before="1" w:line="240" w:lineRule="exact"/>
        <w:rPr>
          <w:sz w:val="24"/>
          <w:szCs w:val="24"/>
        </w:rPr>
      </w:pPr>
    </w:p>
    <w:p w:rsidR="00534DBA" w:rsidRDefault="00813BBF">
      <w:pPr>
        <w:tabs>
          <w:tab w:val="left" w:pos="480"/>
        </w:tabs>
        <w:ind w:left="480" w:right="104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w w:val="99"/>
        </w:rPr>
        <w:t>Current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Designation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Tractors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Farm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Equipment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Ltd.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Chennai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b/>
          <w:w w:val="99"/>
        </w:rPr>
        <w:t>Divisional Manager,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R&amp;D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Division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w w:val="99"/>
        </w:rPr>
        <w:t>from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2010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till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date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(</w:t>
      </w:r>
      <w:r>
        <w:rPr>
          <w:rFonts w:ascii="Tahoma" w:eastAsia="Tahoma" w:hAnsi="Tahoma" w:cs="Tahoma"/>
          <w:b/>
          <w:w w:val="99"/>
        </w:rPr>
        <w:t>Heading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PED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function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and Protoshop/Testing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Operation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/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Special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Projects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@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R&amp;D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Division</w:t>
      </w:r>
      <w:r>
        <w:rPr>
          <w:rFonts w:ascii="Tahoma" w:eastAsia="Tahoma" w:hAnsi="Tahoma" w:cs="Tahoma"/>
          <w:w w:val="99"/>
        </w:rPr>
        <w:t>)</w:t>
      </w:r>
    </w:p>
    <w:p w:rsidR="00534DBA" w:rsidRDefault="00813BBF">
      <w:pPr>
        <w:spacing w:before="1"/>
        <w:ind w:left="120" w:right="10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  </w:t>
      </w:r>
      <w:r w:rsidR="00CB66F9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Previous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Designation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TAFE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Ltd,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Madurai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b/>
          <w:w w:val="99"/>
        </w:rPr>
        <w:t>Manager,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Machining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99"/>
          <w:position w:val="-1"/>
        </w:rPr>
        <w:t>Operation</w:t>
      </w:r>
      <w:r>
        <w:rPr>
          <w:rFonts w:ascii="Tahoma" w:eastAsia="Tahoma" w:hAnsi="Tahoma" w:cs="Tahoma"/>
          <w:b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Strategy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formulation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from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Sep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2008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Sep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2010</w:t>
      </w:r>
    </w:p>
    <w:p w:rsidR="00534DBA" w:rsidRDefault="00813BBF">
      <w:pPr>
        <w:tabs>
          <w:tab w:val="left" w:pos="480"/>
        </w:tabs>
        <w:spacing w:before="9" w:line="240" w:lineRule="exact"/>
        <w:ind w:left="480" w:right="101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w w:val="99"/>
        </w:rPr>
        <w:t>Previous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Designation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TAFE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Ltd,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Sembiam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b/>
          <w:w w:val="99"/>
        </w:rPr>
        <w:t>Sr.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Engineer,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NPD Production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Engineering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99"/>
        </w:rPr>
        <w:t>from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2004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Aug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2008.</w:t>
      </w:r>
    </w:p>
    <w:p w:rsidR="00534DBA" w:rsidRDefault="00534DBA">
      <w:pPr>
        <w:spacing w:before="17" w:line="220" w:lineRule="exact"/>
        <w:rPr>
          <w:sz w:val="22"/>
          <w:szCs w:val="22"/>
        </w:rPr>
      </w:pPr>
    </w:p>
    <w:p w:rsidR="00534DBA" w:rsidRDefault="00813BBF">
      <w:pPr>
        <w:spacing w:line="228" w:lineRule="auto"/>
        <w:ind w:left="120" w:right="110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w w:val="94"/>
          <w:sz w:val="21"/>
          <w:szCs w:val="21"/>
          <w:u w:val="thick" w:color="000000"/>
        </w:rPr>
        <w:t xml:space="preserve">Company </w:t>
      </w:r>
      <w:r>
        <w:rPr>
          <w:rFonts w:ascii="Tahoma" w:eastAsia="Tahoma" w:hAnsi="Tahoma" w:cs="Tahoma"/>
          <w:b/>
          <w:sz w:val="21"/>
          <w:szCs w:val="21"/>
          <w:u w:val="thick" w:color="000000"/>
        </w:rPr>
        <w:t xml:space="preserve"> </w:t>
      </w:r>
      <w:r>
        <w:rPr>
          <w:rFonts w:ascii="Tahoma" w:eastAsia="Tahoma" w:hAnsi="Tahoma" w:cs="Tahoma"/>
          <w:b/>
          <w:w w:val="94"/>
          <w:sz w:val="21"/>
          <w:szCs w:val="21"/>
          <w:u w:val="thick" w:color="000000"/>
        </w:rPr>
        <w:t>profile:</w:t>
      </w:r>
      <w:r>
        <w:rPr>
          <w:rFonts w:ascii="Tahoma" w:eastAsia="Tahoma" w:hAnsi="Tahoma" w:cs="Tahoma"/>
          <w:b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Tractors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and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Farm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Equipment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Limited,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India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is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member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of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the Amalgamations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Group,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South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India's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largest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light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engineering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Group.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TAFE,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the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flagship company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of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the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Group,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was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established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in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1961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with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financial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and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technology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participation from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Massey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Ferguson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of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world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renown,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manufactures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of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wide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range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of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tractors</w:t>
      </w:r>
      <w:r>
        <w:rPr>
          <w:rFonts w:ascii="Tahoma" w:eastAsia="Tahoma" w:hAnsi="Tahoma" w:cs="Tahoma"/>
          <w:sz w:val="21"/>
          <w:szCs w:val="21"/>
        </w:rPr>
        <w:t xml:space="preserve">  </w:t>
      </w:r>
      <w:r>
        <w:rPr>
          <w:rFonts w:ascii="Tahoma" w:eastAsia="Tahoma" w:hAnsi="Tahoma" w:cs="Tahoma"/>
          <w:w w:val="94"/>
          <w:sz w:val="21"/>
          <w:szCs w:val="21"/>
        </w:rPr>
        <w:t>and agricultural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machinery.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TAFE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is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the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second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largest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manufacturer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of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tractors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in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the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country.</w:t>
      </w:r>
    </w:p>
    <w:p w:rsidR="00534DBA" w:rsidRDefault="00534DBA">
      <w:pPr>
        <w:spacing w:before="3" w:line="240" w:lineRule="exact"/>
        <w:rPr>
          <w:sz w:val="24"/>
          <w:szCs w:val="24"/>
        </w:rPr>
      </w:pPr>
    </w:p>
    <w:p w:rsidR="00534DBA" w:rsidRDefault="00813BBF">
      <w:pPr>
        <w:spacing w:line="240" w:lineRule="exact"/>
        <w:ind w:left="120" w:right="6149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Academic Credential</w:t>
      </w:r>
    </w:p>
    <w:p w:rsidR="00534DBA" w:rsidRDefault="00534DBA">
      <w:pPr>
        <w:spacing w:before="4" w:line="160" w:lineRule="exact"/>
        <w:rPr>
          <w:sz w:val="16"/>
          <w:szCs w:val="16"/>
        </w:rPr>
      </w:pPr>
    </w:p>
    <w:p w:rsidR="00534DBA" w:rsidRDefault="003D1828">
      <w:pPr>
        <w:spacing w:before="25"/>
        <w:ind w:left="120"/>
        <w:rPr>
          <w:rFonts w:ascii="Tahoma" w:eastAsia="Tahoma" w:hAnsi="Tahoma" w:cs="Tahoma"/>
        </w:rPr>
      </w:pPr>
      <w:r w:rsidRPr="003D1828">
        <w:pict>
          <v:group id="_x0000_s1034" style="position:absolute;left:0;text-align:left;margin-left:88.6pt;margin-top:.55pt;width:418.3pt;height:0;z-index:-251658752;mso-position-horizontal-relative:page" coordorigin="1772,11" coordsize="8366,0">
            <v:shape id="_x0000_s1035" style="position:absolute;left:1772;top:11;width:8366;height:0" coordorigin="1772,11" coordsize="8366,0" path="m1772,11r8366,e" filled="f" strokeweight="1.54pt">
              <v:path arrowok="t"/>
            </v:shape>
            <w10:wrap anchorx="page"/>
          </v:group>
        </w:pict>
      </w:r>
      <w:r w:rsidR="00813BBF">
        <w:rPr>
          <w:rFonts w:ascii="Tahoma" w:eastAsia="Tahoma" w:hAnsi="Tahoma" w:cs="Tahoma"/>
          <w:w w:val="99"/>
        </w:rPr>
        <w:t>2007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~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2008</w:t>
      </w:r>
      <w:r w:rsidR="00813BBF">
        <w:rPr>
          <w:rFonts w:ascii="Tahoma" w:eastAsia="Tahoma" w:hAnsi="Tahoma" w:cs="Tahoma"/>
        </w:rPr>
        <w:t xml:space="preserve">     </w:t>
      </w:r>
      <w:r w:rsidR="00813BBF">
        <w:rPr>
          <w:rFonts w:ascii="Tahoma" w:eastAsia="Tahoma" w:hAnsi="Tahoma" w:cs="Tahoma"/>
          <w:b/>
          <w:w w:val="99"/>
        </w:rPr>
        <w:t>M.Sc.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w w:val="99"/>
        </w:rPr>
        <w:t>Manufacturing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System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Engineering,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University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of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Warwick</w:t>
      </w:r>
      <w:r w:rsidR="00813BBF">
        <w:rPr>
          <w:rFonts w:ascii="Tahoma" w:eastAsia="Tahoma" w:hAnsi="Tahoma" w:cs="Tahoma"/>
          <w:w w:val="99"/>
        </w:rPr>
        <w:t>,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United</w:t>
      </w:r>
    </w:p>
    <w:p w:rsidR="00534DBA" w:rsidRDefault="00813BBF">
      <w:pPr>
        <w:spacing w:before="34"/>
        <w:ind w:left="156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Kingdom.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Post Graduation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1</w:t>
      </w:r>
      <w:r>
        <w:rPr>
          <w:rFonts w:ascii="Tahoma" w:eastAsia="Tahoma" w:hAnsi="Tahoma" w:cs="Tahoma"/>
          <w:b/>
          <w:w w:val="99"/>
          <w:position w:val="7"/>
          <w:sz w:val="13"/>
          <w:szCs w:val="13"/>
        </w:rPr>
        <w:t>st</w:t>
      </w:r>
      <w:r>
        <w:rPr>
          <w:rFonts w:ascii="Tahoma" w:eastAsia="Tahoma" w:hAnsi="Tahoma" w:cs="Tahoma"/>
          <w:b/>
          <w:position w:val="7"/>
          <w:sz w:val="13"/>
          <w:szCs w:val="13"/>
        </w:rPr>
        <w:t xml:space="preserve">  </w:t>
      </w:r>
      <w:r>
        <w:rPr>
          <w:rFonts w:ascii="Tahoma" w:eastAsia="Tahoma" w:hAnsi="Tahoma" w:cs="Tahoma"/>
          <w:b/>
          <w:w w:val="99"/>
        </w:rPr>
        <w:t>Class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with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Distinction.</w:t>
      </w:r>
    </w:p>
    <w:p w:rsidR="00534DBA" w:rsidRDefault="00813BBF">
      <w:pPr>
        <w:spacing w:before="37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2005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~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2007</w:t>
      </w:r>
      <w:r>
        <w:rPr>
          <w:rFonts w:ascii="Tahoma" w:eastAsia="Tahoma" w:hAnsi="Tahoma" w:cs="Tahoma"/>
        </w:rPr>
        <w:t xml:space="preserve">     </w:t>
      </w:r>
      <w:r>
        <w:rPr>
          <w:rFonts w:ascii="Tahoma" w:eastAsia="Tahoma" w:hAnsi="Tahoma" w:cs="Tahoma"/>
          <w:b/>
          <w:w w:val="99"/>
        </w:rPr>
        <w:t>M.B.A.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Operation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Reasearch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&amp;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Marketing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Strategy</w:t>
      </w:r>
      <w:r>
        <w:rPr>
          <w:rFonts w:ascii="Tahoma" w:eastAsia="Tahoma" w:hAnsi="Tahoma" w:cs="Tahoma"/>
          <w:w w:val="99"/>
        </w:rPr>
        <w:t>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Bharathidhasan</w:t>
      </w:r>
    </w:p>
    <w:p w:rsidR="00534DBA" w:rsidRDefault="00813BBF">
      <w:pPr>
        <w:spacing w:before="37"/>
        <w:ind w:left="156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University.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Trichy.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Post Graduation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1</w:t>
      </w:r>
      <w:r>
        <w:rPr>
          <w:rFonts w:ascii="Tahoma" w:eastAsia="Tahoma" w:hAnsi="Tahoma" w:cs="Tahoma"/>
          <w:b/>
          <w:w w:val="99"/>
          <w:position w:val="7"/>
          <w:sz w:val="13"/>
          <w:szCs w:val="13"/>
        </w:rPr>
        <w:t>st</w:t>
      </w:r>
      <w:r>
        <w:rPr>
          <w:rFonts w:ascii="Tahoma" w:eastAsia="Tahoma" w:hAnsi="Tahoma" w:cs="Tahoma"/>
          <w:b/>
          <w:position w:val="7"/>
          <w:sz w:val="13"/>
          <w:szCs w:val="13"/>
        </w:rPr>
        <w:t xml:space="preserve">  </w:t>
      </w:r>
      <w:r>
        <w:rPr>
          <w:rFonts w:ascii="Tahoma" w:eastAsia="Tahoma" w:hAnsi="Tahoma" w:cs="Tahoma"/>
          <w:b/>
          <w:w w:val="99"/>
        </w:rPr>
        <w:t>Class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with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Distinction</w:t>
      </w:r>
      <w:r>
        <w:rPr>
          <w:rFonts w:ascii="Tahoma" w:eastAsia="Tahoma" w:hAnsi="Tahoma" w:cs="Tahoma"/>
          <w:w w:val="99"/>
        </w:rPr>
        <w:t>.</w:t>
      </w:r>
    </w:p>
    <w:p w:rsidR="00534DBA" w:rsidRDefault="00813BBF">
      <w:pPr>
        <w:spacing w:before="37" w:line="274" w:lineRule="auto"/>
        <w:ind w:left="1560" w:right="105" w:hanging="144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2001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~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2004</w:t>
      </w:r>
      <w:r>
        <w:rPr>
          <w:rFonts w:ascii="Tahoma" w:eastAsia="Tahoma" w:hAnsi="Tahoma" w:cs="Tahoma"/>
        </w:rPr>
        <w:t xml:space="preserve">     </w:t>
      </w:r>
      <w:r>
        <w:rPr>
          <w:rFonts w:ascii="Tahoma" w:eastAsia="Tahoma" w:hAnsi="Tahoma" w:cs="Tahoma"/>
          <w:b/>
          <w:w w:val="99"/>
        </w:rPr>
        <w:t>B.E.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Mechatronics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Engineering</w:t>
      </w:r>
      <w:r>
        <w:rPr>
          <w:rFonts w:ascii="Tahoma" w:eastAsia="Tahoma" w:hAnsi="Tahoma" w:cs="Tahoma"/>
          <w:w w:val="99"/>
        </w:rPr>
        <w:t>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Thiyagarajar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Engineering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College,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TN, Madurai.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Under Graduate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1</w:t>
      </w:r>
      <w:r>
        <w:rPr>
          <w:rFonts w:ascii="Tahoma" w:eastAsia="Tahoma" w:hAnsi="Tahoma" w:cs="Tahoma"/>
          <w:b/>
          <w:w w:val="99"/>
          <w:position w:val="7"/>
          <w:sz w:val="13"/>
          <w:szCs w:val="13"/>
        </w:rPr>
        <w:t>st</w:t>
      </w:r>
      <w:r>
        <w:rPr>
          <w:rFonts w:ascii="Tahoma" w:eastAsia="Tahoma" w:hAnsi="Tahoma" w:cs="Tahoma"/>
          <w:b/>
          <w:position w:val="7"/>
          <w:sz w:val="13"/>
          <w:szCs w:val="13"/>
        </w:rPr>
        <w:t xml:space="preserve"> </w:t>
      </w:r>
      <w:r>
        <w:rPr>
          <w:rFonts w:ascii="Tahoma" w:eastAsia="Tahoma" w:hAnsi="Tahoma" w:cs="Tahoma"/>
          <w:b/>
          <w:w w:val="99"/>
        </w:rPr>
        <w:t>Class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with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Distinction.</w:t>
      </w:r>
    </w:p>
    <w:p w:rsidR="00534DBA" w:rsidRDefault="00813BBF">
      <w:pPr>
        <w:spacing w:before="2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1998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~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2001</w:t>
      </w:r>
      <w:r>
        <w:rPr>
          <w:rFonts w:ascii="Tahoma" w:eastAsia="Tahoma" w:hAnsi="Tahoma" w:cs="Tahoma"/>
        </w:rPr>
        <w:t xml:space="preserve">     </w:t>
      </w:r>
      <w:r>
        <w:rPr>
          <w:rFonts w:ascii="Tahoma" w:eastAsia="Tahoma" w:hAnsi="Tahoma" w:cs="Tahoma"/>
          <w:b/>
          <w:w w:val="99"/>
        </w:rPr>
        <w:t>Diploma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in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Mechanical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Engineer</w:t>
      </w:r>
      <w:r>
        <w:rPr>
          <w:rFonts w:ascii="Tahoma" w:eastAsia="Tahoma" w:hAnsi="Tahoma" w:cs="Tahoma"/>
          <w:w w:val="99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(DOTE)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Mohamed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Sathak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Polytechnic,</w:t>
      </w:r>
    </w:p>
    <w:p w:rsidR="00534DBA" w:rsidRDefault="00813BBF">
      <w:pPr>
        <w:spacing w:before="37" w:line="220" w:lineRule="exact"/>
        <w:ind w:left="156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Kilakarai.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  <w:u w:val="single" w:color="000000"/>
        </w:rPr>
        <w:t>Diplomo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: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b/>
          <w:w w:val="99"/>
          <w:position w:val="-1"/>
        </w:rPr>
        <w:t>1</w:t>
      </w:r>
      <w:r>
        <w:rPr>
          <w:rFonts w:ascii="Tahoma" w:eastAsia="Tahoma" w:hAnsi="Tahoma" w:cs="Tahoma"/>
          <w:b/>
          <w:w w:val="99"/>
          <w:position w:val="6"/>
          <w:sz w:val="13"/>
          <w:szCs w:val="13"/>
        </w:rPr>
        <w:t>st</w:t>
      </w:r>
      <w:r>
        <w:rPr>
          <w:rFonts w:ascii="Tahoma" w:eastAsia="Tahoma" w:hAnsi="Tahoma" w:cs="Tahoma"/>
          <w:b/>
          <w:position w:val="6"/>
          <w:sz w:val="13"/>
          <w:szCs w:val="13"/>
        </w:rPr>
        <w:t xml:space="preserve">  </w:t>
      </w:r>
      <w:r>
        <w:rPr>
          <w:rFonts w:ascii="Tahoma" w:eastAsia="Tahoma" w:hAnsi="Tahoma" w:cs="Tahoma"/>
          <w:b/>
          <w:w w:val="99"/>
          <w:position w:val="-1"/>
        </w:rPr>
        <w:t>Class</w:t>
      </w:r>
      <w:r>
        <w:rPr>
          <w:rFonts w:ascii="Tahoma" w:eastAsia="Tahoma" w:hAnsi="Tahoma" w:cs="Tahoma"/>
          <w:b/>
          <w:position w:val="-1"/>
        </w:rPr>
        <w:t xml:space="preserve"> </w:t>
      </w:r>
      <w:r>
        <w:rPr>
          <w:rFonts w:ascii="Tahoma" w:eastAsia="Tahoma" w:hAnsi="Tahoma" w:cs="Tahoma"/>
          <w:b/>
          <w:w w:val="99"/>
          <w:position w:val="-1"/>
        </w:rPr>
        <w:t>with</w:t>
      </w:r>
      <w:r>
        <w:rPr>
          <w:rFonts w:ascii="Tahoma" w:eastAsia="Tahoma" w:hAnsi="Tahoma" w:cs="Tahoma"/>
          <w:b/>
          <w:position w:val="-1"/>
        </w:rPr>
        <w:t xml:space="preserve"> </w:t>
      </w:r>
      <w:r>
        <w:rPr>
          <w:rFonts w:ascii="Tahoma" w:eastAsia="Tahoma" w:hAnsi="Tahoma" w:cs="Tahoma"/>
          <w:b/>
          <w:w w:val="99"/>
          <w:position w:val="-1"/>
        </w:rPr>
        <w:t>Honors.</w:t>
      </w:r>
    </w:p>
    <w:p w:rsidR="00534DBA" w:rsidRDefault="00534DBA">
      <w:pPr>
        <w:spacing w:before="3" w:line="260" w:lineRule="exact"/>
        <w:rPr>
          <w:sz w:val="26"/>
          <w:szCs w:val="26"/>
        </w:rPr>
      </w:pPr>
    </w:p>
    <w:p w:rsidR="00534DBA" w:rsidRDefault="00813BBF">
      <w:pPr>
        <w:spacing w:before="23" w:line="240" w:lineRule="exact"/>
        <w:ind w:left="12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Professional Traits</w:t>
      </w:r>
    </w:p>
    <w:p w:rsidR="00534DBA" w:rsidRDefault="00534DBA">
      <w:pPr>
        <w:spacing w:before="5" w:line="140" w:lineRule="exact"/>
        <w:rPr>
          <w:sz w:val="15"/>
          <w:szCs w:val="15"/>
        </w:rPr>
      </w:pPr>
    </w:p>
    <w:p w:rsidR="00534DBA" w:rsidRDefault="003D1828">
      <w:pPr>
        <w:spacing w:before="24"/>
        <w:ind w:left="120" w:right="101"/>
        <w:jc w:val="both"/>
        <w:rPr>
          <w:rFonts w:ascii="Tahoma" w:eastAsia="Tahoma" w:hAnsi="Tahoma" w:cs="Tahoma"/>
        </w:rPr>
        <w:sectPr w:rsidR="00534DBA">
          <w:headerReference w:type="default" r:id="rId7"/>
          <w:footerReference w:type="default" r:id="rId8"/>
          <w:pgSz w:w="11920" w:h="16840"/>
          <w:pgMar w:top="760" w:right="1660" w:bottom="280" w:left="1680" w:header="720" w:footer="720" w:gutter="0"/>
          <w:cols w:space="720"/>
        </w:sectPr>
      </w:pPr>
      <w:r w:rsidRPr="003D1828">
        <w:pict>
          <v:group id="_x0000_s1032" style="position:absolute;left:0;text-align:left;margin-left:88.6pt;margin-top:1pt;width:418.3pt;height:0;z-index:-251657728;mso-position-horizontal-relative:page" coordorigin="1772,20" coordsize="8366,0">
            <v:shape id="_x0000_s1033" style="position:absolute;left:1772;top:20;width:8366;height:0" coordorigin="1772,20" coordsize="8366,0" path="m1772,20r8366,e" filled="f" strokeweight="1.54pt">
              <v:path arrowok="t"/>
            </v:shape>
            <w10:wrap anchorx="page"/>
          </v:group>
        </w:pict>
      </w:r>
      <w:r w:rsidR="00813BBF">
        <w:rPr>
          <w:rFonts w:ascii="Tahoma" w:eastAsia="Tahoma" w:hAnsi="Tahoma" w:cs="Tahoma"/>
          <w:b/>
          <w:w w:val="99"/>
        </w:rPr>
        <w:t>Principal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Member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–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Heading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PED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Function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@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R&amp;D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b/>
          <w:w w:val="99"/>
        </w:rPr>
        <w:t>Division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w w:val="94"/>
          <w:sz w:val="21"/>
          <w:szCs w:val="21"/>
        </w:rPr>
        <w:t>(2010</w:t>
      </w:r>
      <w:r w:rsidR="00813BBF">
        <w:rPr>
          <w:rFonts w:ascii="Tahoma" w:eastAsia="Tahoma" w:hAnsi="Tahoma" w:cs="Tahoma"/>
          <w:sz w:val="21"/>
          <w:szCs w:val="21"/>
        </w:rPr>
        <w:t xml:space="preserve"> </w:t>
      </w:r>
      <w:r w:rsidR="00813BBF">
        <w:rPr>
          <w:rFonts w:ascii="Tahoma" w:eastAsia="Tahoma" w:hAnsi="Tahoma" w:cs="Tahoma"/>
          <w:w w:val="94"/>
          <w:sz w:val="21"/>
          <w:szCs w:val="21"/>
        </w:rPr>
        <w:t>–</w:t>
      </w:r>
      <w:r w:rsidR="00813BBF">
        <w:rPr>
          <w:rFonts w:ascii="Tahoma" w:eastAsia="Tahoma" w:hAnsi="Tahoma" w:cs="Tahoma"/>
          <w:sz w:val="21"/>
          <w:szCs w:val="21"/>
        </w:rPr>
        <w:t xml:space="preserve"> </w:t>
      </w:r>
      <w:r w:rsidR="00813BBF">
        <w:rPr>
          <w:rFonts w:ascii="Tahoma" w:eastAsia="Tahoma" w:hAnsi="Tahoma" w:cs="Tahoma"/>
          <w:w w:val="94"/>
          <w:sz w:val="21"/>
          <w:szCs w:val="21"/>
        </w:rPr>
        <w:t>till</w:t>
      </w:r>
      <w:r w:rsidR="00813BBF">
        <w:rPr>
          <w:rFonts w:ascii="Tahoma" w:eastAsia="Tahoma" w:hAnsi="Tahoma" w:cs="Tahoma"/>
          <w:sz w:val="21"/>
          <w:szCs w:val="21"/>
        </w:rPr>
        <w:t xml:space="preserve"> </w:t>
      </w:r>
      <w:r w:rsidR="00813BBF">
        <w:rPr>
          <w:rFonts w:ascii="Tahoma" w:eastAsia="Tahoma" w:hAnsi="Tahoma" w:cs="Tahoma"/>
          <w:w w:val="94"/>
          <w:sz w:val="21"/>
          <w:szCs w:val="21"/>
        </w:rPr>
        <w:t>Date)</w:t>
      </w:r>
      <w:r w:rsidR="00813BBF">
        <w:rPr>
          <w:rFonts w:ascii="Tahoma" w:eastAsia="Tahoma" w:hAnsi="Tahoma" w:cs="Tahoma"/>
          <w:b/>
          <w:w w:val="99"/>
        </w:rPr>
        <w:t>:</w:t>
      </w:r>
      <w:r w:rsidR="00813BBF">
        <w:rPr>
          <w:rFonts w:ascii="Tahoma" w:eastAsia="Tahoma" w:hAnsi="Tahoma" w:cs="Tahoma"/>
          <w:b/>
        </w:rPr>
        <w:t xml:space="preserve"> </w:t>
      </w:r>
      <w:r w:rsidR="00813BBF">
        <w:rPr>
          <w:rFonts w:ascii="Tahoma" w:eastAsia="Tahoma" w:hAnsi="Tahoma" w:cs="Tahoma"/>
          <w:w w:val="99"/>
        </w:rPr>
        <w:t>A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result oriented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professional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with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qualitative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experience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in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PED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/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Operation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/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Industrial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engineering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/ Special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projects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-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New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product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development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in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the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field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of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Tractor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Industry.</w:t>
      </w:r>
      <w:r w:rsidR="00813BBF">
        <w:rPr>
          <w:rFonts w:ascii="Tahoma" w:eastAsia="Tahoma" w:hAnsi="Tahoma" w:cs="Tahoma"/>
        </w:rPr>
        <w:t xml:space="preserve">   </w:t>
      </w:r>
      <w:r w:rsidR="00813BBF">
        <w:rPr>
          <w:rFonts w:ascii="Tahoma" w:eastAsia="Tahoma" w:hAnsi="Tahoma" w:cs="Tahoma"/>
          <w:w w:val="99"/>
        </w:rPr>
        <w:t>Spearheaded implementation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of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‘STATE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OF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THE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ART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-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Assembly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Process,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NPI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process,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Machining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process, Proto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Built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process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and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Green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/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brown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field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project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in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automobile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industry.</w:t>
      </w:r>
      <w:r w:rsidR="00813BBF">
        <w:rPr>
          <w:rFonts w:ascii="Tahoma" w:eastAsia="Tahoma" w:hAnsi="Tahoma" w:cs="Tahoma"/>
        </w:rPr>
        <w:t xml:space="preserve">    </w:t>
      </w:r>
      <w:r w:rsidR="00813BBF">
        <w:rPr>
          <w:rFonts w:ascii="Tahoma" w:eastAsia="Tahoma" w:hAnsi="Tahoma" w:cs="Tahoma"/>
          <w:w w:val="99"/>
        </w:rPr>
        <w:t>Veritable competence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in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setting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up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and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leading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teams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towards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critical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project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implementation, providing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support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across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multiple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functions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involving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Manufacturing,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R&amp;D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with</w:t>
      </w:r>
      <w:r w:rsidR="00813BBF">
        <w:rPr>
          <w:rFonts w:ascii="Tahoma" w:eastAsia="Tahoma" w:hAnsi="Tahoma" w:cs="Tahoma"/>
        </w:rPr>
        <w:t xml:space="preserve">  </w:t>
      </w:r>
      <w:r w:rsidR="00813BBF">
        <w:rPr>
          <w:rFonts w:ascii="Tahoma" w:eastAsia="Tahoma" w:hAnsi="Tahoma" w:cs="Tahoma"/>
          <w:w w:val="99"/>
        </w:rPr>
        <w:t>information technology.</w:t>
      </w:r>
    </w:p>
    <w:p w:rsidR="00534DBA" w:rsidRDefault="00813BBF">
      <w:pPr>
        <w:tabs>
          <w:tab w:val="left" w:pos="840"/>
        </w:tabs>
        <w:spacing w:before="71"/>
        <w:ind w:left="840" w:right="82" w:hanging="360"/>
        <w:jc w:val="both"/>
        <w:rPr>
          <w:rFonts w:ascii="Tahoma" w:eastAsia="Tahoma" w:hAnsi="Tahoma" w:cs="Tahoma"/>
        </w:rPr>
      </w:pPr>
      <w:r>
        <w:rPr>
          <w:w w:val="99"/>
        </w:rPr>
        <w:lastRenderedPageBreak/>
        <w:t>-</w:t>
      </w:r>
      <w:r>
        <w:tab/>
      </w:r>
      <w:r>
        <w:rPr>
          <w:rFonts w:ascii="Tahoma" w:eastAsia="Tahoma" w:hAnsi="Tahoma" w:cs="Tahoma"/>
          <w:w w:val="99"/>
        </w:rPr>
        <w:t>PED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Professional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Supplier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management, Proto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components,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Vehicle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Proto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build,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manufacturing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assembly excellence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which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spreads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over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automotive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industries.</w:t>
      </w:r>
    </w:p>
    <w:p w:rsidR="00534DBA" w:rsidRDefault="00813BBF">
      <w:pPr>
        <w:tabs>
          <w:tab w:val="left" w:pos="840"/>
        </w:tabs>
        <w:spacing w:before="17" w:line="240" w:lineRule="exact"/>
        <w:ind w:left="840" w:right="83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Design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planning,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Feasibility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study, estimation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assembly/machining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time.</w:t>
      </w:r>
    </w:p>
    <w:p w:rsidR="00534DBA" w:rsidRDefault="00813BBF">
      <w:pPr>
        <w:tabs>
          <w:tab w:val="left" w:pos="840"/>
        </w:tabs>
        <w:spacing w:before="7" w:line="240" w:lineRule="exact"/>
        <w:ind w:left="840" w:right="84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Virtual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validation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design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stage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NPI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validation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 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stage.</w:t>
      </w:r>
    </w:p>
    <w:p w:rsidR="00534DBA" w:rsidRDefault="00813BBF">
      <w:pPr>
        <w:tabs>
          <w:tab w:val="left" w:pos="840"/>
        </w:tabs>
        <w:spacing w:before="1"/>
        <w:ind w:left="840" w:right="83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Expertise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Tools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Techniques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like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FMEA,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Lean,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6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Sigma,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Cellular manufacturing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concepts,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Single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piece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flow,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Value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stream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mapping,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Material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handling concepts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towards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Improvements.</w:t>
      </w:r>
    </w:p>
    <w:p w:rsidR="00534DBA" w:rsidRDefault="00813BBF">
      <w:pPr>
        <w:tabs>
          <w:tab w:val="left" w:pos="840"/>
        </w:tabs>
        <w:spacing w:before="14" w:line="240" w:lineRule="exact"/>
        <w:ind w:left="840" w:right="83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In-house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capability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improvement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STAFE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ART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Protoshop, RPT,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Center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Excellence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Test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lab.</w:t>
      </w:r>
    </w:p>
    <w:p w:rsidR="00534DBA" w:rsidRDefault="00813BBF">
      <w:pPr>
        <w:tabs>
          <w:tab w:val="left" w:pos="840"/>
        </w:tabs>
        <w:spacing w:before="11" w:line="240" w:lineRule="exact"/>
        <w:ind w:left="840" w:right="85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lead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Infra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management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@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R&amp;D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Capacity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enhancement,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Facility improvement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utility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needs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towards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techniques.</w:t>
      </w:r>
    </w:p>
    <w:p w:rsidR="00534DBA" w:rsidRDefault="00813BBF">
      <w:pPr>
        <w:tabs>
          <w:tab w:val="left" w:pos="840"/>
        </w:tabs>
        <w:spacing w:before="10" w:line="240" w:lineRule="exact"/>
        <w:ind w:left="840" w:right="84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CSF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‘New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technology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development’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R&amp;D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focusing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introduction 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World-class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technology.</w:t>
      </w:r>
    </w:p>
    <w:p w:rsidR="00534DBA" w:rsidRDefault="00813BBF">
      <w:pPr>
        <w:spacing w:before="1"/>
        <w:ind w:left="48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R&amp;D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Champion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drive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achieve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Business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excellence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EFQM.</w:t>
      </w:r>
    </w:p>
    <w:p w:rsidR="00534DBA" w:rsidRDefault="00813BBF">
      <w:pPr>
        <w:tabs>
          <w:tab w:val="left" w:pos="840"/>
        </w:tabs>
        <w:spacing w:before="15" w:line="240" w:lineRule="exact"/>
        <w:ind w:left="840" w:right="86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Wholly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responsible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R&amp;D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Capital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investment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management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Preparing,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Monitoring, Controlling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Effective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utilization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capex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fund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execution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project.</w:t>
      </w:r>
    </w:p>
    <w:p w:rsidR="00534DBA" w:rsidRDefault="00813BBF">
      <w:pPr>
        <w:tabs>
          <w:tab w:val="left" w:pos="840"/>
        </w:tabs>
        <w:spacing w:before="7" w:line="240" w:lineRule="exact"/>
        <w:ind w:left="840" w:right="82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Responsible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Design,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Preparation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sheet,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identifying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the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supplier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 develop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meet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requirements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Tools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Equipment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/Machines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Test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Rig/tracks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etc…</w:t>
      </w:r>
    </w:p>
    <w:p w:rsidR="00534DBA" w:rsidRDefault="00813BBF">
      <w:pPr>
        <w:tabs>
          <w:tab w:val="left" w:pos="840"/>
        </w:tabs>
        <w:spacing w:before="7" w:line="240" w:lineRule="exact"/>
        <w:ind w:left="840" w:right="82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Production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Facilities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Planning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Procurement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Review,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procurement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 implementation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through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CPED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all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variant.</w:t>
      </w:r>
    </w:p>
    <w:p w:rsidR="00534DBA" w:rsidRDefault="00813BBF">
      <w:pPr>
        <w:tabs>
          <w:tab w:val="left" w:pos="840"/>
        </w:tabs>
        <w:spacing w:before="4"/>
        <w:ind w:left="840" w:right="90" w:hanging="360"/>
        <w:jc w:val="both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Exposure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vendor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development,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Supplier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Evaluation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Special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Audit, supplier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follow-up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scheduling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performance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monitoring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across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the SCM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process.</w:t>
      </w:r>
    </w:p>
    <w:p w:rsidR="00534DBA" w:rsidRDefault="00813BBF">
      <w:pPr>
        <w:spacing w:before="11"/>
        <w:ind w:left="48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Hands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experience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ISO/TS16949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QMS,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ISO14001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EMS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System</w:t>
      </w:r>
    </w:p>
    <w:p w:rsidR="00534DBA" w:rsidRDefault="00813BBF">
      <w:pPr>
        <w:spacing w:before="6"/>
        <w:ind w:left="48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Excellent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Communication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skills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good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leader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together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top.</w:t>
      </w:r>
    </w:p>
    <w:p w:rsidR="00534DBA" w:rsidRDefault="00534DBA">
      <w:pPr>
        <w:spacing w:before="13" w:line="220" w:lineRule="exact"/>
        <w:rPr>
          <w:sz w:val="22"/>
          <w:szCs w:val="22"/>
        </w:rPr>
      </w:pPr>
    </w:p>
    <w:p w:rsidR="00534DBA" w:rsidRDefault="00813BBF">
      <w:pPr>
        <w:ind w:left="120" w:right="8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99"/>
        </w:rPr>
        <w:t>Head,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Machining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&amp;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Production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process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–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MO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Operation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(2008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–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2010)</w:t>
      </w:r>
      <w:r>
        <w:rPr>
          <w:rFonts w:ascii="Tahoma" w:eastAsia="Tahoma" w:hAnsi="Tahoma" w:cs="Tahoma"/>
          <w:b/>
          <w:w w:val="99"/>
        </w:rPr>
        <w:t>: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w w:val="99"/>
        </w:rPr>
        <w:t>Proven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track record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planning,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implementing,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managing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delivering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projects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within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timelines. Effective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communicator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strong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analytical,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problem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solving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organizational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abilities.</w:t>
      </w:r>
    </w:p>
    <w:p w:rsidR="00534DBA" w:rsidRDefault="00813BBF">
      <w:pPr>
        <w:tabs>
          <w:tab w:val="left" w:pos="840"/>
        </w:tabs>
        <w:spacing w:before="5" w:line="240" w:lineRule="exact"/>
        <w:ind w:left="840" w:right="87" w:hanging="360"/>
        <w:jc w:val="both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Lead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Guide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team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support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machining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terms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delivery, productivity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Quality.</w:t>
      </w:r>
    </w:p>
    <w:p w:rsidR="00534DBA" w:rsidRDefault="00813BBF">
      <w:pPr>
        <w:tabs>
          <w:tab w:val="left" w:pos="840"/>
        </w:tabs>
        <w:spacing w:line="240" w:lineRule="exact"/>
        <w:ind w:left="840" w:right="82" w:hanging="360"/>
        <w:jc w:val="both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Formulation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manufacturing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strategy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TAFE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machining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 responsible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MAKE/BUY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decision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based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demand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value</w:t>
      </w:r>
    </w:p>
    <w:p w:rsidR="00534DBA" w:rsidRDefault="00813BBF">
      <w:pPr>
        <w:spacing w:line="220" w:lineRule="exact"/>
        <w:ind w:left="84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analysis.</w:t>
      </w:r>
    </w:p>
    <w:p w:rsidR="00534DBA" w:rsidRDefault="00813BBF">
      <w:pPr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   </w:t>
      </w:r>
      <w:r>
        <w:rPr>
          <w:rFonts w:ascii="Tahoma" w:eastAsia="Tahoma" w:hAnsi="Tahoma" w:cs="Tahoma"/>
          <w:w w:val="99"/>
        </w:rPr>
        <w:t>Hands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experience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setting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up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machine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shop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Machining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Turing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center.</w:t>
      </w:r>
    </w:p>
    <w:p w:rsidR="00534DBA" w:rsidRDefault="00813BBF">
      <w:pPr>
        <w:tabs>
          <w:tab w:val="left" w:pos="840"/>
        </w:tabs>
        <w:spacing w:before="7" w:line="240" w:lineRule="exact"/>
        <w:ind w:left="840" w:right="85" w:hanging="360"/>
        <w:jc w:val="both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Design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Work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holding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system,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Jig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Fixture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Gauges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Special purpose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machine.</w:t>
      </w:r>
    </w:p>
    <w:p w:rsidR="00534DBA" w:rsidRDefault="00813BBF">
      <w:pPr>
        <w:tabs>
          <w:tab w:val="left" w:pos="840"/>
        </w:tabs>
        <w:spacing w:line="240" w:lineRule="exact"/>
        <w:ind w:left="840" w:right="90" w:hanging="360"/>
        <w:jc w:val="both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Implementation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Quick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change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over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techniques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(SMED),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POKA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YOKE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machine process</w:t>
      </w:r>
    </w:p>
    <w:p w:rsidR="00534DBA" w:rsidRDefault="00813BBF">
      <w:pPr>
        <w:spacing w:line="22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   </w:t>
      </w:r>
      <w:r>
        <w:rPr>
          <w:rFonts w:ascii="Tahoma" w:eastAsia="Tahoma" w:hAnsi="Tahoma" w:cs="Tahoma"/>
          <w:w w:val="99"/>
        </w:rPr>
        <w:t>Design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machine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tools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chart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machining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cycle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time</w:t>
      </w:r>
    </w:p>
    <w:p w:rsidR="00534DBA" w:rsidRDefault="00813BBF">
      <w:pPr>
        <w:ind w:left="84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analysis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introduction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out.</w:t>
      </w:r>
    </w:p>
    <w:p w:rsidR="00534DBA" w:rsidRDefault="00813BBF">
      <w:pPr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   </w:t>
      </w:r>
      <w:r>
        <w:rPr>
          <w:rFonts w:ascii="Tahoma" w:eastAsia="Tahoma" w:hAnsi="Tahoma" w:cs="Tahoma"/>
          <w:w w:val="99"/>
        </w:rPr>
        <w:t>Focused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Value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Engineering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thro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Value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creation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cycle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time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reduction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Implementation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of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5S,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TPM,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CFT,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7QC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tools,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Skill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matrix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machine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shop.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Preparation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control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of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Capex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investment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budgeting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management.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Responsible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for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achieving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ZMD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(Zero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Manufacturing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Defect)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thro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process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robustness.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Excellent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resource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management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skills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aptitude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for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innovation.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Tooling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identification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for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interchangeability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New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products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/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Variants.</w:t>
      </w:r>
    </w:p>
    <w:p w:rsidR="00534DBA" w:rsidRDefault="00534DBA">
      <w:pPr>
        <w:spacing w:before="11" w:line="220" w:lineRule="exact"/>
        <w:rPr>
          <w:sz w:val="22"/>
          <w:szCs w:val="22"/>
        </w:rPr>
      </w:pPr>
    </w:p>
    <w:p w:rsidR="00534DBA" w:rsidRDefault="00813BBF">
      <w:pPr>
        <w:ind w:left="120" w:right="85"/>
        <w:jc w:val="both"/>
        <w:rPr>
          <w:rFonts w:ascii="Tahoma" w:eastAsia="Tahoma" w:hAnsi="Tahoma" w:cs="Tahoma"/>
        </w:rPr>
        <w:sectPr w:rsidR="00534DBA" w:rsidSect="0013149E">
          <w:pgSz w:w="11920" w:h="16840"/>
          <w:pgMar w:top="1360" w:right="1680" w:bottom="280" w:left="1680" w:header="720" w:footer="0" w:gutter="0"/>
          <w:cols w:space="720"/>
          <w:docGrid w:linePitch="272"/>
        </w:sectPr>
      </w:pPr>
      <w:r>
        <w:rPr>
          <w:rFonts w:ascii="Tahoma" w:eastAsia="Tahoma" w:hAnsi="Tahoma" w:cs="Tahoma"/>
          <w:b/>
          <w:w w:val="99"/>
        </w:rPr>
        <w:t>Sr.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Engineer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–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Production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Engineering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Dept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(NPD)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(2004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–</w:t>
      </w:r>
      <w:r>
        <w:rPr>
          <w:rFonts w:ascii="Tahoma" w:eastAsia="Tahoma" w:hAnsi="Tahoma" w:cs="Tahoma"/>
          <w:sz w:val="21"/>
          <w:szCs w:val="21"/>
        </w:rPr>
        <w:t xml:space="preserve"> </w:t>
      </w:r>
      <w:r>
        <w:rPr>
          <w:rFonts w:ascii="Tahoma" w:eastAsia="Tahoma" w:hAnsi="Tahoma" w:cs="Tahoma"/>
          <w:w w:val="94"/>
          <w:sz w:val="21"/>
          <w:szCs w:val="21"/>
        </w:rPr>
        <w:t>2007)</w:t>
      </w:r>
      <w:r>
        <w:rPr>
          <w:rFonts w:ascii="Tahoma" w:eastAsia="Tahoma" w:hAnsi="Tahoma" w:cs="Tahoma"/>
          <w:b/>
          <w:w w:val="99"/>
        </w:rPr>
        <w:t>: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w w:val="99"/>
        </w:rPr>
        <w:t>Proficient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 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Industrial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Engineering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using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proper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virtual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tools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techniques to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enhance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Factory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layout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intelligent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manufacturing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techniques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towards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 Robust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process,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Waste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reduction,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Cycle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time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line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efficiency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improvement.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Hands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on experience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setting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up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Best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Class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manufacturing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assembly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line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its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facility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</w:p>
    <w:p w:rsidR="00534DBA" w:rsidRDefault="00813BBF">
      <w:pPr>
        <w:spacing w:before="60"/>
        <w:ind w:left="120" w:right="81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lastRenderedPageBreak/>
        <w:t>indigenous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4WD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Front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axle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&lt;40HP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@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Operation,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Driveline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assembly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setup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&lt;60HP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@ DBR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Tractors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Farm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Equipment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Ltd.</w:t>
      </w:r>
    </w:p>
    <w:p w:rsidR="00534DBA" w:rsidRDefault="00813BBF">
      <w:pPr>
        <w:spacing w:line="22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NPD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Champion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ensure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guide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teams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introduce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new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product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existing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line.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Conduct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Virtual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build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assess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the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New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product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design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@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Proto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Stage</w:t>
      </w:r>
    </w:p>
    <w:p w:rsidR="00534DBA" w:rsidRDefault="00813BBF">
      <w:pPr>
        <w:tabs>
          <w:tab w:val="left" w:pos="840"/>
        </w:tabs>
        <w:spacing w:before="7" w:line="240" w:lineRule="exact"/>
        <w:ind w:left="840" w:right="83" w:hanging="36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Define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assy.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prepare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Visual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Aids,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Flow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diagram,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Standard operating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procedure,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PFMEA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control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plan.</w:t>
      </w:r>
    </w:p>
    <w:p w:rsidR="00534DBA" w:rsidRDefault="00813BBF">
      <w:pPr>
        <w:tabs>
          <w:tab w:val="left" w:pos="840"/>
        </w:tabs>
        <w:spacing w:line="240" w:lineRule="exact"/>
        <w:ind w:left="840" w:right="83" w:hanging="36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Design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Tooling,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fixture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equipment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requirement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the assembly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line,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DAP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approval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the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equipment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prove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out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manufacturing</w:t>
      </w:r>
    </w:p>
    <w:p w:rsidR="00534DBA" w:rsidRDefault="00813BBF">
      <w:pPr>
        <w:spacing w:line="220" w:lineRule="exact"/>
        <w:ind w:left="84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capabilities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per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engineering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requirement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for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New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Project.</w:t>
      </w:r>
    </w:p>
    <w:p w:rsidR="00534DBA" w:rsidRDefault="00813BBF">
      <w:pPr>
        <w:tabs>
          <w:tab w:val="left" w:pos="840"/>
        </w:tabs>
        <w:ind w:left="840" w:right="86" w:hanging="36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Lead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all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Proto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Build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activities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Plant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level-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concern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monitoring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 reporting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Closure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related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concerns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Design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of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Layout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considering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all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ergonomics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aspects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/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material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flow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safety.</w:t>
      </w:r>
    </w:p>
    <w:p w:rsidR="00534DBA" w:rsidRDefault="00813BBF">
      <w:pPr>
        <w:tabs>
          <w:tab w:val="left" w:pos="840"/>
        </w:tabs>
        <w:spacing w:before="7" w:line="240" w:lineRule="exact"/>
        <w:ind w:left="840" w:right="84" w:hanging="36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Conduct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training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programme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enhance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the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skill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the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workforce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during implementation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ensure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assembly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RFT.</w:t>
      </w:r>
    </w:p>
    <w:p w:rsidR="00534DBA" w:rsidRDefault="00813BBF">
      <w:pPr>
        <w:spacing w:line="22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Conduct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Method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study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time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study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for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the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existing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the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new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products.</w:t>
      </w:r>
    </w:p>
    <w:p w:rsidR="00534DBA" w:rsidRDefault="00813BBF">
      <w:pPr>
        <w:tabs>
          <w:tab w:val="left" w:pos="840"/>
        </w:tabs>
        <w:ind w:left="840" w:right="92" w:hanging="36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Optimize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flow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waste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reduction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manufacturing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system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through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Value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stream mapping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Lean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Methodology.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Core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Functional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member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implementing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Engineering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Change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Management.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Ensuring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zero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process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defects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the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assembly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line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by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implementing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POKA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YOKE.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  <w:position w:val="-1"/>
        </w:rPr>
        <w:t>-</w:t>
      </w:r>
      <w:r>
        <w:rPr>
          <w:rFonts w:ascii="Verdana" w:eastAsia="Verdana" w:hAnsi="Verdana" w:cs="Verdana"/>
          <w:position w:val="-1"/>
        </w:rPr>
        <w:t xml:space="preserve">    </w:t>
      </w:r>
      <w:r>
        <w:rPr>
          <w:rFonts w:ascii="Tahoma" w:eastAsia="Tahoma" w:hAnsi="Tahoma" w:cs="Tahoma"/>
          <w:w w:val="99"/>
          <w:position w:val="-1"/>
        </w:rPr>
        <w:t>Hands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Experience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in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SAP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–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PP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module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MM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module</w:t>
      </w:r>
    </w:p>
    <w:p w:rsidR="00534DBA" w:rsidRDefault="00813BBF">
      <w:pPr>
        <w:tabs>
          <w:tab w:val="left" w:pos="840"/>
        </w:tabs>
        <w:spacing w:before="7" w:line="240" w:lineRule="exact"/>
        <w:ind w:left="840" w:right="94" w:hanging="36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  <w:w w:val="99"/>
        </w:rPr>
        <w:t>Capital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Budgeting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ensuring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effective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budget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utilization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through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facility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planning 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implementation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related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Layouts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Infrastructure</w:t>
      </w:r>
    </w:p>
    <w:p w:rsidR="00534DBA" w:rsidRDefault="00813BBF">
      <w:pPr>
        <w:spacing w:line="220" w:lineRule="exact"/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   </w:t>
      </w:r>
      <w:r>
        <w:rPr>
          <w:rFonts w:ascii="Tahoma" w:eastAsia="Tahoma" w:hAnsi="Tahoma" w:cs="Tahoma"/>
          <w:w w:val="99"/>
        </w:rPr>
        <w:t>Responsible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all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Build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activities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introduce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production</w:t>
      </w:r>
    </w:p>
    <w:p w:rsidR="00534DBA" w:rsidRDefault="00813BBF">
      <w:pPr>
        <w:ind w:left="84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line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through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5P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approach.</w:t>
      </w:r>
    </w:p>
    <w:p w:rsidR="00534DBA" w:rsidRDefault="00813BBF">
      <w:pPr>
        <w:ind w:left="480"/>
        <w:rPr>
          <w:rFonts w:ascii="Tahoma" w:eastAsia="Tahoma" w:hAnsi="Tahoma" w:cs="Tahoma"/>
        </w:rPr>
      </w:pPr>
      <w:r>
        <w:rPr>
          <w:rFonts w:ascii="Verdana" w:eastAsia="Verdana" w:hAnsi="Verdana" w:cs="Verdana"/>
          <w:w w:val="99"/>
        </w:rPr>
        <w:t>-</w:t>
      </w:r>
      <w:r>
        <w:rPr>
          <w:rFonts w:ascii="Verdana" w:eastAsia="Verdana" w:hAnsi="Verdana" w:cs="Verdana"/>
        </w:rPr>
        <w:t xml:space="preserve">    </w:t>
      </w:r>
      <w:r>
        <w:rPr>
          <w:rFonts w:ascii="Tahoma" w:eastAsia="Tahoma" w:hAnsi="Tahoma" w:cs="Tahoma"/>
          <w:w w:val="99"/>
        </w:rPr>
        <w:t>Leadership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kaizen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events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focusing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systemic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identification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elimination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the</w:t>
      </w:r>
    </w:p>
    <w:p w:rsidR="00534DBA" w:rsidRDefault="00813BBF">
      <w:pPr>
        <w:ind w:left="84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“seven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deadly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wastes”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manufacturing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business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processes.</w:t>
      </w:r>
    </w:p>
    <w:p w:rsidR="00534DBA" w:rsidRDefault="00534DBA">
      <w:pPr>
        <w:spacing w:before="9" w:line="180" w:lineRule="exact"/>
        <w:rPr>
          <w:sz w:val="19"/>
          <w:szCs w:val="19"/>
        </w:rPr>
      </w:pPr>
    </w:p>
    <w:p w:rsidR="00534DBA" w:rsidRDefault="00534DBA">
      <w:pPr>
        <w:spacing w:line="200" w:lineRule="exact"/>
      </w:pPr>
    </w:p>
    <w:p w:rsidR="00534DBA" w:rsidRDefault="003D1828">
      <w:pPr>
        <w:spacing w:line="240" w:lineRule="exact"/>
        <w:ind w:left="120"/>
        <w:rPr>
          <w:rFonts w:ascii="Tahoma" w:eastAsia="Tahoma" w:hAnsi="Tahoma" w:cs="Tahoma"/>
          <w:sz w:val="22"/>
          <w:szCs w:val="22"/>
        </w:rPr>
      </w:pPr>
      <w:r w:rsidRPr="003D1828">
        <w:pict>
          <v:group id="_x0000_s1030" style="position:absolute;left:0;text-align:left;margin-left:88.6pt;margin-top:21.7pt;width:418.3pt;height:0;z-index:-251656704;mso-position-horizontal-relative:page" coordorigin="1772,434" coordsize="8366,0">
            <v:shape id="_x0000_s1031" style="position:absolute;left:1772;top:434;width:8366;height:0" coordorigin="1772,434" coordsize="8366,0" path="m1772,434r8366,e" filled="f" strokeweight="1.54pt">
              <v:path arrowok="t"/>
            </v:shape>
            <w10:wrap anchorx="page"/>
          </v:group>
        </w:pict>
      </w:r>
      <w:r w:rsidR="00813BBF">
        <w:rPr>
          <w:rFonts w:ascii="Tahoma" w:eastAsia="Tahoma" w:hAnsi="Tahoma" w:cs="Tahoma"/>
          <w:b/>
          <w:position w:val="-1"/>
          <w:sz w:val="22"/>
          <w:szCs w:val="22"/>
        </w:rPr>
        <w:t>Accomplishments – Career Profession / Academic</w:t>
      </w:r>
    </w:p>
    <w:p w:rsidR="00534DBA" w:rsidRDefault="00534DBA">
      <w:pPr>
        <w:spacing w:before="4" w:line="160" w:lineRule="exact"/>
        <w:rPr>
          <w:sz w:val="17"/>
          <w:szCs w:val="17"/>
        </w:rPr>
      </w:pPr>
    </w:p>
    <w:p w:rsidR="0022463C" w:rsidRDefault="00813BBF" w:rsidP="0022463C">
      <w:pPr>
        <w:spacing w:before="25"/>
        <w:ind w:left="120"/>
        <w:rPr>
          <w:rFonts w:ascii="Tahoma" w:eastAsia="Tahoma" w:hAnsi="Tahoma" w:cs="Tahoma"/>
          <w:b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R&amp;D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Lead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achieve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b/>
          <w:w w:val="99"/>
        </w:rPr>
        <w:t>Business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Excellence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Award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for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Best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Division</w:t>
      </w:r>
      <w:r>
        <w:rPr>
          <w:rFonts w:ascii="Tahoma" w:eastAsia="Tahoma" w:hAnsi="Tahoma" w:cs="Tahoma"/>
          <w:b/>
        </w:rPr>
        <w:t xml:space="preserve">  </w:t>
      </w:r>
    </w:p>
    <w:p w:rsidR="00534DBA" w:rsidRDefault="0022463C" w:rsidP="0022463C">
      <w:pPr>
        <w:spacing w:before="25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      </w:t>
      </w:r>
      <w:r w:rsidR="00813BBF">
        <w:rPr>
          <w:rFonts w:ascii="Tahoma" w:eastAsia="Tahoma" w:hAnsi="Tahoma" w:cs="Tahoma"/>
          <w:b/>
          <w:w w:val="99"/>
        </w:rPr>
        <w:t>Yr</w:t>
      </w:r>
      <w:r>
        <w:rPr>
          <w:rFonts w:ascii="Tahoma" w:eastAsia="Tahoma" w:hAnsi="Tahoma" w:cs="Tahoma"/>
          <w:b/>
          <w:w w:val="99"/>
        </w:rPr>
        <w:t xml:space="preserve"> </w:t>
      </w:r>
      <w:r w:rsidR="00813BBF">
        <w:rPr>
          <w:rFonts w:ascii="Tahoma" w:eastAsia="Tahoma" w:hAnsi="Tahoma" w:cs="Tahoma"/>
          <w:b/>
          <w:w w:val="99"/>
          <w:position w:val="-1"/>
        </w:rPr>
        <w:t>2014-15</w:t>
      </w:r>
      <w:r w:rsidR="00813BBF">
        <w:rPr>
          <w:rFonts w:ascii="Tahoma" w:eastAsia="Tahoma" w:hAnsi="Tahoma" w:cs="Tahoma"/>
          <w:w w:val="99"/>
          <w:position w:val="-1"/>
        </w:rPr>
        <w:t>,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R&amp;D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Division.</w:t>
      </w:r>
    </w:p>
    <w:p w:rsidR="00534DBA" w:rsidRDefault="00813BBF">
      <w:pPr>
        <w:spacing w:before="8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b/>
          <w:w w:val="99"/>
        </w:rPr>
        <w:t>Excellent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Performance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MSc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Departmental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award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Manufacturing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System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Engineering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@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WMG,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University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of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Warwick,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UK.</w:t>
      </w:r>
    </w:p>
    <w:p w:rsidR="00534DBA" w:rsidRDefault="00813BBF">
      <w:pPr>
        <w:tabs>
          <w:tab w:val="left" w:pos="480"/>
        </w:tabs>
        <w:spacing w:before="18" w:line="240" w:lineRule="exact"/>
        <w:ind w:left="480" w:right="88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Establishment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‘</w:t>
      </w:r>
      <w:r>
        <w:rPr>
          <w:rFonts w:ascii="Tahoma" w:eastAsia="Tahoma" w:hAnsi="Tahoma" w:cs="Tahoma"/>
          <w:b/>
          <w:w w:val="99"/>
        </w:rPr>
        <w:t>STAFE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OF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THE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ART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–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Protoshop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NPI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Line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facility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TAFE Research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Center’.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Project Value 3.65 Crs.</w:t>
      </w:r>
    </w:p>
    <w:p w:rsidR="00534DBA" w:rsidRDefault="00813BBF">
      <w:pPr>
        <w:tabs>
          <w:tab w:val="left" w:pos="480"/>
        </w:tabs>
        <w:spacing w:before="10" w:line="240" w:lineRule="exact"/>
        <w:ind w:left="480" w:right="89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Establishment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BEST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CLASS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Assembly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line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4WD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Front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Axle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Variants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 Production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centers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got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CSF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Project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Award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from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Chairman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&amp;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CEO</w:t>
      </w:r>
      <w:r>
        <w:rPr>
          <w:rFonts w:ascii="Tahoma" w:eastAsia="Tahoma" w:hAnsi="Tahoma" w:cs="Tahoma"/>
          <w:w w:val="99"/>
        </w:rPr>
        <w:t>.</w:t>
      </w:r>
    </w:p>
    <w:p w:rsidR="00534DBA" w:rsidRDefault="00813BBF">
      <w:pPr>
        <w:spacing w:before="1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Establishment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‘</w:t>
      </w:r>
      <w:r>
        <w:rPr>
          <w:rFonts w:ascii="Tahoma" w:eastAsia="Tahoma" w:hAnsi="Tahoma" w:cs="Tahoma"/>
          <w:b/>
          <w:w w:val="99"/>
        </w:rPr>
        <w:t>Best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in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Class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–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modular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layout’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product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driveline.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Project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  <w:u w:val="single" w:color="000000"/>
        </w:rPr>
        <w:t>Value 2.1 Crs.</w:t>
      </w:r>
    </w:p>
    <w:p w:rsidR="00534DBA" w:rsidRDefault="00813BBF">
      <w:pPr>
        <w:spacing w:before="10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implementation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‘Design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Studio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RPT’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facility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R&amp;D.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Project Value 48L</w:t>
      </w:r>
    </w:p>
    <w:p w:rsidR="00534DBA" w:rsidRDefault="00813BBF">
      <w:pPr>
        <w:spacing w:before="6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Establishment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b/>
          <w:w w:val="99"/>
        </w:rPr>
        <w:t>‘CoE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: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Center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of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Excellence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–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Testing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Center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its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facility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/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utilities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TAFE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R&amp;D’.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  <w:u w:val="single" w:color="000000"/>
        </w:rPr>
        <w:t>Project Value 9.96 Crs</w:t>
      </w:r>
      <w:r>
        <w:rPr>
          <w:rFonts w:ascii="Tahoma" w:eastAsia="Tahoma" w:hAnsi="Tahoma" w:cs="Tahoma"/>
          <w:w w:val="99"/>
          <w:position w:val="-1"/>
        </w:rPr>
        <w:t>.</w:t>
      </w:r>
    </w:p>
    <w:p w:rsidR="00534DBA" w:rsidRDefault="00813BBF">
      <w:pPr>
        <w:tabs>
          <w:tab w:val="left" w:pos="480"/>
        </w:tabs>
        <w:spacing w:before="14" w:line="240" w:lineRule="exact"/>
        <w:ind w:left="480" w:right="82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‘</w:t>
      </w:r>
      <w:r>
        <w:rPr>
          <w:rFonts w:ascii="Tahoma" w:eastAsia="Tahoma" w:hAnsi="Tahoma" w:cs="Tahoma"/>
          <w:b/>
          <w:w w:val="99"/>
        </w:rPr>
        <w:t>New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Drive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line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Endurance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Test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rig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upto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150HP</w:t>
      </w:r>
      <w:r>
        <w:rPr>
          <w:rFonts w:ascii="Tahoma" w:eastAsia="Tahoma" w:hAnsi="Tahoma" w:cs="Tahoma"/>
          <w:w w:val="99"/>
        </w:rPr>
        <w:t>’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modular concept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Test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Lab.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  <w:u w:val="single" w:color="000000"/>
        </w:rPr>
        <w:t>Project Value 4.5 Crs</w:t>
      </w:r>
      <w:r>
        <w:rPr>
          <w:rFonts w:ascii="Tahoma" w:eastAsia="Tahoma" w:hAnsi="Tahoma" w:cs="Tahoma"/>
          <w:w w:val="99"/>
        </w:rPr>
        <w:t>.</w:t>
      </w:r>
    </w:p>
    <w:p w:rsidR="0022463C" w:rsidRDefault="00813BBF">
      <w:pPr>
        <w:spacing w:before="4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‘MTS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make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Hydraulic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actuator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its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controller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focusing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Zero</w:t>
      </w:r>
      <w:r>
        <w:rPr>
          <w:rFonts w:ascii="Tahoma" w:eastAsia="Tahoma" w:hAnsi="Tahoma" w:cs="Tahoma"/>
        </w:rPr>
        <w:t xml:space="preserve">  </w:t>
      </w:r>
    </w:p>
    <w:p w:rsidR="00534DBA" w:rsidRDefault="0022463C" w:rsidP="0022463C">
      <w:pPr>
        <w:spacing w:before="4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</w:t>
      </w:r>
      <w:r w:rsidR="00813BBF">
        <w:rPr>
          <w:rFonts w:ascii="Tahoma" w:eastAsia="Tahoma" w:hAnsi="Tahoma" w:cs="Tahoma"/>
          <w:w w:val="99"/>
        </w:rPr>
        <w:t>Setup</w:t>
      </w:r>
      <w:r>
        <w:rPr>
          <w:rFonts w:ascii="Tahoma" w:eastAsia="Tahoma" w:hAnsi="Tahoma" w:cs="Tahoma"/>
          <w:w w:val="99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Changeover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concept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at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CoE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Test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Lab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</w:rPr>
        <w:t>of</w:t>
      </w:r>
      <w:r w:rsidR="00813BBF">
        <w:rPr>
          <w:rFonts w:ascii="Tahoma" w:eastAsia="Tahoma" w:hAnsi="Tahoma" w:cs="Tahoma"/>
          <w:position w:val="-1"/>
        </w:rPr>
        <w:t xml:space="preserve"> </w:t>
      </w:r>
      <w:r w:rsidR="00813BBF">
        <w:rPr>
          <w:rFonts w:ascii="Tahoma" w:eastAsia="Tahoma" w:hAnsi="Tahoma" w:cs="Tahoma"/>
          <w:w w:val="99"/>
          <w:position w:val="-1"/>
          <w:u w:val="single" w:color="000000"/>
        </w:rPr>
        <w:t>Project Value 2.8 Crs</w:t>
      </w:r>
      <w:r w:rsidR="00813BBF">
        <w:rPr>
          <w:rFonts w:ascii="Tahoma" w:eastAsia="Tahoma" w:hAnsi="Tahoma" w:cs="Tahoma"/>
          <w:w w:val="99"/>
          <w:position w:val="-1"/>
        </w:rPr>
        <w:t>.</w:t>
      </w:r>
    </w:p>
    <w:p w:rsidR="00534DBA" w:rsidRDefault="00813BBF">
      <w:pPr>
        <w:tabs>
          <w:tab w:val="left" w:pos="480"/>
        </w:tabs>
        <w:spacing w:before="17" w:line="240" w:lineRule="exact"/>
        <w:ind w:left="480" w:right="86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‘Dynamometer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Eddy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current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500KW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capacity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system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instrument from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Ms.Dynalec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AVL.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Project Value of Rs.98 L</w:t>
      </w:r>
    </w:p>
    <w:p w:rsidR="00534DBA" w:rsidRDefault="00813BBF">
      <w:pPr>
        <w:tabs>
          <w:tab w:val="left" w:pos="480"/>
        </w:tabs>
        <w:spacing w:before="7" w:line="240" w:lineRule="exact"/>
        <w:ind w:left="480" w:right="95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Design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development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‘Electro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mechanical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vertical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height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adjustment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system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for loading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tractors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Dyno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cell’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Achieves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Single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Minutes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Setup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Changeover.</w:t>
      </w:r>
    </w:p>
    <w:p w:rsidR="00534DBA" w:rsidRDefault="00813BBF">
      <w:pPr>
        <w:tabs>
          <w:tab w:val="left" w:pos="480"/>
        </w:tabs>
        <w:spacing w:before="11" w:line="240" w:lineRule="exact"/>
        <w:ind w:left="480" w:right="88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Execution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commissioning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  <w:w w:val="99"/>
        </w:rPr>
        <w:t>‘</w:t>
      </w:r>
      <w:r>
        <w:rPr>
          <w:rFonts w:ascii="Tahoma" w:eastAsia="Tahoma" w:hAnsi="Tahoma" w:cs="Tahoma"/>
          <w:b/>
          <w:w w:val="99"/>
        </w:rPr>
        <w:t>11KV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Substation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with</w:t>
      </w:r>
      <w:r>
        <w:rPr>
          <w:rFonts w:ascii="Tahoma" w:eastAsia="Tahoma" w:hAnsi="Tahoma" w:cs="Tahoma"/>
          <w:b/>
        </w:rPr>
        <w:t xml:space="preserve">   </w:t>
      </w:r>
      <w:r>
        <w:rPr>
          <w:rFonts w:ascii="Tahoma" w:eastAsia="Tahoma" w:hAnsi="Tahoma" w:cs="Tahoma"/>
          <w:b/>
          <w:w w:val="99"/>
        </w:rPr>
        <w:t>500KVA Transformer</w:t>
      </w:r>
      <w:r>
        <w:rPr>
          <w:rFonts w:ascii="Tahoma" w:eastAsia="Tahoma" w:hAnsi="Tahoma" w:cs="Tahoma"/>
          <w:w w:val="99"/>
        </w:rPr>
        <w:t>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RMG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VCB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1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LBS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11KV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LBS’.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Project Value 64 L</w:t>
      </w:r>
    </w:p>
    <w:p w:rsidR="00534DBA" w:rsidRDefault="00813BBF">
      <w:pPr>
        <w:tabs>
          <w:tab w:val="left" w:pos="480"/>
        </w:tabs>
        <w:spacing w:before="10" w:line="240" w:lineRule="exact"/>
        <w:ind w:left="480" w:right="86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Execution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commissioning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‘</w:t>
      </w:r>
      <w:r>
        <w:rPr>
          <w:rFonts w:ascii="Tahoma" w:eastAsia="Tahoma" w:hAnsi="Tahoma" w:cs="Tahoma"/>
          <w:b/>
          <w:w w:val="99"/>
        </w:rPr>
        <w:t>Motorised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800A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-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2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tier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bus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bar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w w:val="99"/>
        </w:rPr>
        <w:t>panel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800A ACP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incomer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transformer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800A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MCCB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incomer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DG’.</w:t>
      </w:r>
    </w:p>
    <w:p w:rsidR="00534DBA" w:rsidRDefault="00813BBF">
      <w:pPr>
        <w:spacing w:before="1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Execution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commissioning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‘</w:t>
      </w:r>
      <w:r>
        <w:rPr>
          <w:rFonts w:ascii="Tahoma" w:eastAsia="Tahoma" w:hAnsi="Tahoma" w:cs="Tahoma"/>
          <w:b/>
          <w:w w:val="99"/>
        </w:rPr>
        <w:t>11KV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Substation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with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1000KVA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&amp;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315</w:t>
      </w:r>
    </w:p>
    <w:p w:rsidR="00534DBA" w:rsidRDefault="00813BBF" w:rsidP="003707C6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w w:val="99"/>
          <w:position w:val="-1"/>
        </w:rPr>
        <w:lastRenderedPageBreak/>
        <w:t>KVA</w:t>
      </w:r>
      <w:r>
        <w:rPr>
          <w:rFonts w:ascii="Tahoma" w:eastAsia="Tahoma" w:hAnsi="Tahoma" w:cs="Tahoma"/>
          <w:b/>
          <w:position w:val="-1"/>
        </w:rPr>
        <w:t xml:space="preserve"> </w:t>
      </w:r>
      <w:r>
        <w:rPr>
          <w:rFonts w:ascii="Tahoma" w:eastAsia="Tahoma" w:hAnsi="Tahoma" w:cs="Tahoma"/>
          <w:b/>
          <w:w w:val="99"/>
          <w:position w:val="-1"/>
        </w:rPr>
        <w:t>Transformer,</w:t>
      </w:r>
      <w:r>
        <w:rPr>
          <w:rFonts w:ascii="Tahoma" w:eastAsia="Tahoma" w:hAnsi="Tahoma" w:cs="Tahoma"/>
          <w:b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RMG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with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2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VCB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&amp;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1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LBS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/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11KV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3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Panel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VCB’.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  <w:u w:val="single" w:color="000000"/>
        </w:rPr>
        <w:t>Project Value 1.4 Crs.</w:t>
      </w:r>
      <w:r w:rsidR="003707C6">
        <w:rPr>
          <w:rFonts w:ascii="Tahoma" w:eastAsia="Tahoma" w:hAnsi="Tahoma" w:cs="Tahoma"/>
          <w:w w:val="99"/>
          <w:position w:val="-1"/>
          <w:u w:val="single" w:color="000000"/>
        </w:rPr>
        <w:t xml:space="preserve"> </w:t>
      </w: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Execution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commissioning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‘</w:t>
      </w:r>
      <w:r>
        <w:rPr>
          <w:rFonts w:ascii="Tahoma" w:eastAsia="Tahoma" w:hAnsi="Tahoma" w:cs="Tahoma"/>
          <w:w w:val="99"/>
        </w:rPr>
        <w:t>Motorised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1600A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tier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bus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bar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panel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bus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coupler’</w:t>
      </w:r>
    </w:p>
    <w:p w:rsidR="00534DBA" w:rsidRDefault="00813BBF">
      <w:pPr>
        <w:tabs>
          <w:tab w:val="left" w:pos="480"/>
        </w:tabs>
        <w:spacing w:before="17" w:line="240" w:lineRule="exact"/>
        <w:ind w:left="480" w:right="87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Erection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commissioning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500KVA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99"/>
        </w:rPr>
        <w:t>(Caterpiller)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320KV</w:t>
      </w:r>
      <w:r>
        <w:rPr>
          <w:rFonts w:ascii="Tahoma" w:eastAsia="Tahoma" w:hAnsi="Tahoma" w:cs="Tahoma"/>
          <w:w w:val="99"/>
        </w:rPr>
        <w:t>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(Powerica)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Gen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Set 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Auto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Start/Stop.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  <w:u w:val="single" w:color="000000"/>
        </w:rPr>
        <w:t>Project Value 58 L</w:t>
      </w:r>
    </w:p>
    <w:p w:rsidR="00534DBA" w:rsidRDefault="00813BBF">
      <w:pPr>
        <w:spacing w:before="4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Effectively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contribution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Energy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saving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thro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introduction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technology,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VRF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HVAC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system,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VFD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Cooling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system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etc.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(Recurrence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Saving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20L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per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annum)</w:t>
      </w:r>
    </w:p>
    <w:p w:rsidR="00534DBA" w:rsidRDefault="00813BBF">
      <w:pPr>
        <w:spacing w:before="8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commissioning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utility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150CFM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Kaeser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Compressor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pipe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line,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200tr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Cooling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Tower,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Airline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line,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Water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line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system.</w:t>
      </w:r>
    </w:p>
    <w:p w:rsidR="00534DBA" w:rsidRDefault="00813BBF">
      <w:pPr>
        <w:spacing w:before="10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completion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identification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finalization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machining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center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its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tools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</w:p>
    <w:p w:rsidR="00534DBA" w:rsidRDefault="00813BBF">
      <w:pPr>
        <w:spacing w:line="220" w:lineRule="exact"/>
        <w:ind w:left="445" w:right="569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Challenger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&lt;52HP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End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reduction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project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DBR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Operation.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(Project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Value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–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5.8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Crs)</w:t>
      </w:r>
    </w:p>
    <w:p w:rsidR="00534DBA" w:rsidRDefault="00813BBF">
      <w:pPr>
        <w:tabs>
          <w:tab w:val="left" w:pos="480"/>
        </w:tabs>
        <w:spacing w:before="17" w:line="240" w:lineRule="exact"/>
        <w:ind w:left="480" w:right="83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introduction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New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platform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Project,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Advanced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Transmission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Project,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Cost saving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DBR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Operation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assembly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line.</w:t>
      </w:r>
    </w:p>
    <w:p w:rsidR="00534DBA" w:rsidRDefault="00813BBF">
      <w:pPr>
        <w:tabs>
          <w:tab w:val="left" w:pos="480"/>
        </w:tabs>
        <w:spacing w:before="7" w:line="240" w:lineRule="exact"/>
        <w:ind w:left="480" w:right="89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design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implementation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Work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holding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devices,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Inspection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gauges, Assembly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tools/Facilities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4WD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Indigenization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projects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MO.</w:t>
      </w:r>
    </w:p>
    <w:p w:rsidR="00534DBA" w:rsidRDefault="00813BBF">
      <w:pPr>
        <w:spacing w:before="1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Successful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completion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Certified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Course</w:t>
      </w:r>
    </w:p>
    <w:p w:rsidR="00534DBA" w:rsidRDefault="00813BBF">
      <w:pPr>
        <w:spacing w:line="240" w:lineRule="exact"/>
        <w:ind w:left="840"/>
        <w:rPr>
          <w:rFonts w:ascii="Tahoma" w:eastAsia="Tahoma" w:hAnsi="Tahoma" w:cs="Tahoma"/>
        </w:rPr>
      </w:pPr>
      <w:r>
        <w:rPr>
          <w:rFonts w:ascii="Courier New" w:eastAsia="Courier New" w:hAnsi="Courier New" w:cs="Courier New"/>
          <w:w w:val="99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 xml:space="preserve">  </w:t>
      </w:r>
      <w:r>
        <w:rPr>
          <w:rFonts w:ascii="Tahoma" w:eastAsia="Tahoma" w:hAnsi="Tahoma" w:cs="Tahoma"/>
          <w:w w:val="99"/>
          <w:position w:val="1"/>
        </w:rPr>
        <w:t>Management</w:t>
      </w:r>
      <w:r>
        <w:rPr>
          <w:rFonts w:ascii="Tahoma" w:eastAsia="Tahoma" w:hAnsi="Tahoma" w:cs="Tahoma"/>
          <w:position w:val="1"/>
        </w:rPr>
        <w:t xml:space="preserve">    </w:t>
      </w:r>
      <w:r>
        <w:rPr>
          <w:rFonts w:ascii="Tahoma" w:eastAsia="Tahoma" w:hAnsi="Tahoma" w:cs="Tahoma"/>
          <w:w w:val="99"/>
          <w:position w:val="1"/>
        </w:rPr>
        <w:t>Development</w:t>
      </w:r>
      <w:r>
        <w:rPr>
          <w:rFonts w:ascii="Tahoma" w:eastAsia="Tahoma" w:hAnsi="Tahoma" w:cs="Tahoma"/>
          <w:position w:val="1"/>
        </w:rPr>
        <w:t xml:space="preserve">    </w:t>
      </w:r>
      <w:r>
        <w:rPr>
          <w:rFonts w:ascii="Tahoma" w:eastAsia="Tahoma" w:hAnsi="Tahoma" w:cs="Tahoma"/>
          <w:w w:val="99"/>
          <w:position w:val="1"/>
        </w:rPr>
        <w:t>Programme</w:t>
      </w:r>
      <w:r>
        <w:rPr>
          <w:rFonts w:ascii="Tahoma" w:eastAsia="Tahoma" w:hAnsi="Tahoma" w:cs="Tahoma"/>
          <w:position w:val="1"/>
        </w:rPr>
        <w:t xml:space="preserve">    </w:t>
      </w:r>
      <w:r>
        <w:rPr>
          <w:rFonts w:ascii="Tahoma" w:eastAsia="Tahoma" w:hAnsi="Tahoma" w:cs="Tahoma"/>
          <w:w w:val="99"/>
          <w:position w:val="1"/>
        </w:rPr>
        <w:t>by</w:t>
      </w:r>
      <w:r>
        <w:rPr>
          <w:rFonts w:ascii="Tahoma" w:eastAsia="Tahoma" w:hAnsi="Tahoma" w:cs="Tahoma"/>
          <w:position w:val="1"/>
        </w:rPr>
        <w:t xml:space="preserve">    </w:t>
      </w:r>
      <w:r>
        <w:rPr>
          <w:rFonts w:ascii="Tahoma" w:eastAsia="Tahoma" w:hAnsi="Tahoma" w:cs="Tahoma"/>
          <w:w w:val="99"/>
          <w:position w:val="1"/>
        </w:rPr>
        <w:t>Bharathidasan</w:t>
      </w:r>
      <w:r>
        <w:rPr>
          <w:rFonts w:ascii="Tahoma" w:eastAsia="Tahoma" w:hAnsi="Tahoma" w:cs="Tahoma"/>
          <w:position w:val="1"/>
        </w:rPr>
        <w:t xml:space="preserve">    </w:t>
      </w:r>
      <w:r>
        <w:rPr>
          <w:rFonts w:ascii="Tahoma" w:eastAsia="Tahoma" w:hAnsi="Tahoma" w:cs="Tahoma"/>
          <w:w w:val="99"/>
          <w:position w:val="1"/>
        </w:rPr>
        <w:t>Institute</w:t>
      </w:r>
      <w:r>
        <w:rPr>
          <w:rFonts w:ascii="Tahoma" w:eastAsia="Tahoma" w:hAnsi="Tahoma" w:cs="Tahoma"/>
          <w:position w:val="1"/>
        </w:rPr>
        <w:t xml:space="preserve">    </w:t>
      </w:r>
      <w:r>
        <w:rPr>
          <w:rFonts w:ascii="Tahoma" w:eastAsia="Tahoma" w:hAnsi="Tahoma" w:cs="Tahoma"/>
          <w:w w:val="99"/>
          <w:position w:val="1"/>
        </w:rPr>
        <w:t>of</w:t>
      </w:r>
    </w:p>
    <w:p w:rsidR="00534DBA" w:rsidRDefault="00813BBF">
      <w:pPr>
        <w:spacing w:line="220" w:lineRule="exact"/>
        <w:ind w:left="120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Management,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Tricy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(BIM)</w:t>
      </w:r>
    </w:p>
    <w:p w:rsidR="00534DBA" w:rsidRDefault="00813BBF">
      <w:pPr>
        <w:spacing w:line="240" w:lineRule="exact"/>
        <w:ind w:left="840"/>
        <w:rPr>
          <w:rFonts w:ascii="Tahoma" w:eastAsia="Tahoma" w:hAnsi="Tahoma" w:cs="Tahoma"/>
        </w:rPr>
      </w:pPr>
      <w:r>
        <w:rPr>
          <w:rFonts w:ascii="Courier New" w:eastAsia="Courier New" w:hAnsi="Courier New" w:cs="Courier New"/>
          <w:w w:val="99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 xml:space="preserve">  </w:t>
      </w:r>
      <w:r>
        <w:rPr>
          <w:rFonts w:ascii="Tahoma" w:eastAsia="Tahoma" w:hAnsi="Tahoma" w:cs="Tahoma"/>
          <w:w w:val="99"/>
          <w:position w:val="1"/>
        </w:rPr>
        <w:t>The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Seven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Habits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for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Managers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–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Managing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Yourself,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Leading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Others,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Unleashing</w:t>
      </w:r>
    </w:p>
    <w:p w:rsidR="00534DBA" w:rsidRDefault="00813BBF">
      <w:pPr>
        <w:spacing w:line="220" w:lineRule="exact"/>
        <w:ind w:left="120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Potential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Franklin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Covey</w:t>
      </w:r>
    </w:p>
    <w:p w:rsidR="00534DBA" w:rsidRDefault="00813BBF">
      <w:pPr>
        <w:spacing w:line="240" w:lineRule="exact"/>
        <w:ind w:left="840"/>
        <w:rPr>
          <w:rFonts w:ascii="Tahoma" w:eastAsia="Tahoma" w:hAnsi="Tahoma" w:cs="Tahoma"/>
        </w:rPr>
      </w:pPr>
      <w:r>
        <w:rPr>
          <w:rFonts w:ascii="Courier New" w:eastAsia="Courier New" w:hAnsi="Courier New" w:cs="Courier New"/>
          <w:w w:val="99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 xml:space="preserve">  </w:t>
      </w:r>
      <w:r>
        <w:rPr>
          <w:rFonts w:ascii="Tahoma" w:eastAsia="Tahoma" w:hAnsi="Tahoma" w:cs="Tahoma"/>
          <w:w w:val="99"/>
          <w:position w:val="1"/>
        </w:rPr>
        <w:t>Closing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the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execution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Gap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workshop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by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Franklin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Covey</w:t>
      </w:r>
    </w:p>
    <w:p w:rsidR="00534DBA" w:rsidRDefault="00813BBF">
      <w:pPr>
        <w:spacing w:line="240" w:lineRule="exact"/>
        <w:ind w:left="840"/>
        <w:rPr>
          <w:rFonts w:ascii="Tahoma" w:eastAsia="Tahoma" w:hAnsi="Tahoma" w:cs="Tahoma"/>
        </w:rPr>
      </w:pPr>
      <w:r>
        <w:rPr>
          <w:rFonts w:ascii="Courier New" w:eastAsia="Courier New" w:hAnsi="Courier New" w:cs="Courier New"/>
          <w:w w:val="99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 xml:space="preserve">  </w:t>
      </w:r>
      <w:r>
        <w:rPr>
          <w:rFonts w:ascii="Tahoma" w:eastAsia="Tahoma" w:hAnsi="Tahoma" w:cs="Tahoma"/>
          <w:w w:val="99"/>
          <w:position w:val="1"/>
        </w:rPr>
        <w:t>Program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on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Management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Tools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–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Finance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by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Institute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for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Financial</w:t>
      </w:r>
      <w:r>
        <w:rPr>
          <w:rFonts w:ascii="Tahoma" w:eastAsia="Tahoma" w:hAnsi="Tahoma" w:cs="Tahoma"/>
          <w:position w:val="1"/>
        </w:rPr>
        <w:t xml:space="preserve"> </w:t>
      </w:r>
      <w:r>
        <w:rPr>
          <w:rFonts w:ascii="Tahoma" w:eastAsia="Tahoma" w:hAnsi="Tahoma" w:cs="Tahoma"/>
          <w:w w:val="99"/>
          <w:position w:val="1"/>
        </w:rPr>
        <w:t>management</w:t>
      </w:r>
    </w:p>
    <w:p w:rsidR="00534DBA" w:rsidRDefault="00813BBF">
      <w:pPr>
        <w:spacing w:line="220" w:lineRule="exact"/>
        <w:ind w:left="120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and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Research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(IFMR)</w:t>
      </w:r>
    </w:p>
    <w:p w:rsidR="00534DBA" w:rsidRDefault="00813BBF">
      <w:pPr>
        <w:tabs>
          <w:tab w:val="left" w:pos="480"/>
        </w:tabs>
        <w:spacing w:before="14" w:line="240" w:lineRule="exact"/>
        <w:ind w:left="480" w:right="88" w:hanging="360"/>
        <w:rPr>
          <w:rFonts w:ascii="Tahoma" w:eastAsia="Tahoma" w:hAnsi="Tahoma" w:cs="Tahoma"/>
        </w:rPr>
      </w:pPr>
      <w:r>
        <w:rPr>
          <w:w w:val="99"/>
        </w:rPr>
        <w:t>-</w:t>
      </w:r>
      <w:r>
        <w:tab/>
      </w:r>
      <w:r>
        <w:rPr>
          <w:rFonts w:ascii="Tahoma" w:eastAsia="Tahoma" w:hAnsi="Tahoma" w:cs="Tahoma"/>
          <w:w w:val="99"/>
        </w:rPr>
        <w:t>Successfully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conducted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critical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QFD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studies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with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team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Challenger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model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42/47/52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HP, End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reduction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concept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project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Northern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Part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India.</w:t>
      </w:r>
    </w:p>
    <w:p w:rsidR="00534DBA" w:rsidRDefault="00813BBF">
      <w:pPr>
        <w:spacing w:before="1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Undergone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intensive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tractor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training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program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“Product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Training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Center,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TAFE”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on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various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tractor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models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/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sub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assembly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and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their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functions.</w:t>
      </w:r>
    </w:p>
    <w:p w:rsidR="00534DBA" w:rsidRDefault="00813BBF">
      <w:pPr>
        <w:spacing w:before="10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Participated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“Creative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thinking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program”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conducted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M/s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TAFE,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Chennai.</w:t>
      </w:r>
    </w:p>
    <w:p w:rsidR="00534DBA" w:rsidRDefault="00813BBF">
      <w:pPr>
        <w:spacing w:before="6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DFMA,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Training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Practical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sessions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Mr.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Slinger,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WMG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Consultant.</w:t>
      </w:r>
    </w:p>
    <w:p w:rsidR="00534DBA" w:rsidRDefault="00813BBF">
      <w:pPr>
        <w:spacing w:before="8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PFMEA,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Training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Practical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session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by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Mr.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James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Miller,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WMG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Consultant.</w:t>
      </w:r>
    </w:p>
    <w:p w:rsidR="00534DBA" w:rsidRDefault="00813BBF">
      <w:pPr>
        <w:spacing w:before="8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b/>
          <w:w w:val="99"/>
        </w:rPr>
        <w:t>State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level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1st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b/>
          <w:w w:val="99"/>
        </w:rPr>
        <w:t>price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w w:val="99"/>
        </w:rPr>
        <w:t>for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“Electronic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Controlled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One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Axis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-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Solar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tracking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system”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awarded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by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TNSCST.</w:t>
      </w:r>
    </w:p>
    <w:p w:rsidR="00534DBA" w:rsidRDefault="00813BBF">
      <w:pPr>
        <w:spacing w:before="8"/>
        <w:ind w:left="120"/>
        <w:rPr>
          <w:rFonts w:ascii="Tahoma" w:eastAsia="Tahoma" w:hAnsi="Tahoma" w:cs="Tahoma"/>
        </w:rPr>
      </w:pPr>
      <w:r>
        <w:rPr>
          <w:w w:val="99"/>
        </w:rPr>
        <w:t>-</w:t>
      </w:r>
      <w:r>
        <w:t xml:space="preserve">      </w:t>
      </w:r>
      <w:r>
        <w:rPr>
          <w:rFonts w:ascii="Tahoma" w:eastAsia="Tahoma" w:hAnsi="Tahoma" w:cs="Tahoma"/>
          <w:w w:val="99"/>
        </w:rPr>
        <w:t>Secured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w w:val="99"/>
        </w:rPr>
        <w:t>College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w w:val="99"/>
        </w:rPr>
        <w:t>First</w:t>
      </w:r>
      <w:r>
        <w:rPr>
          <w:rFonts w:ascii="Tahoma" w:eastAsia="Tahoma" w:hAnsi="Tahoma" w:cs="Tahoma"/>
          <w:b/>
        </w:rPr>
        <w:t xml:space="preserve"> 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Diploma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Mechanical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Engineering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(DOTE)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  <w:w w:val="99"/>
        </w:rPr>
        <w:t>Mohamed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Sathak</w:t>
      </w:r>
    </w:p>
    <w:p w:rsidR="00534DBA" w:rsidRDefault="00813BBF">
      <w:pPr>
        <w:spacing w:line="240" w:lineRule="exact"/>
        <w:ind w:left="48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Polytechnic,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Kilakarai.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(</w:t>
      </w:r>
      <w:r>
        <w:rPr>
          <w:rFonts w:ascii="Tahoma" w:eastAsia="Tahoma" w:hAnsi="Tahoma" w:cs="Tahoma"/>
          <w:b/>
          <w:w w:val="99"/>
          <w:position w:val="-1"/>
        </w:rPr>
        <w:t>91.33%</w:t>
      </w:r>
      <w:r>
        <w:rPr>
          <w:rFonts w:ascii="Tahoma" w:eastAsia="Tahoma" w:hAnsi="Tahoma" w:cs="Tahoma"/>
          <w:b/>
          <w:position w:val="-1"/>
        </w:rPr>
        <w:t xml:space="preserve"> </w:t>
      </w:r>
      <w:r>
        <w:rPr>
          <w:rFonts w:ascii="Tahoma" w:eastAsia="Tahoma" w:hAnsi="Tahoma" w:cs="Tahoma"/>
          <w:b/>
          <w:w w:val="99"/>
          <w:position w:val="-1"/>
        </w:rPr>
        <w:t>with</w:t>
      </w:r>
      <w:r>
        <w:rPr>
          <w:rFonts w:ascii="Tahoma" w:eastAsia="Tahoma" w:hAnsi="Tahoma" w:cs="Tahoma"/>
          <w:b/>
          <w:position w:val="-1"/>
        </w:rPr>
        <w:t xml:space="preserve"> </w:t>
      </w:r>
      <w:r>
        <w:rPr>
          <w:rFonts w:ascii="Tahoma" w:eastAsia="Tahoma" w:hAnsi="Tahoma" w:cs="Tahoma"/>
          <w:b/>
          <w:w w:val="99"/>
          <w:position w:val="-1"/>
        </w:rPr>
        <w:t>honors</w:t>
      </w:r>
      <w:r>
        <w:rPr>
          <w:rFonts w:ascii="Tahoma" w:eastAsia="Tahoma" w:hAnsi="Tahoma" w:cs="Tahoma"/>
          <w:w w:val="99"/>
          <w:position w:val="-1"/>
        </w:rPr>
        <w:t>)</w:t>
      </w:r>
    </w:p>
    <w:p w:rsidR="00534DBA" w:rsidRDefault="00534DBA">
      <w:pPr>
        <w:spacing w:before="11" w:line="280" w:lineRule="exact"/>
        <w:rPr>
          <w:sz w:val="28"/>
          <w:szCs w:val="28"/>
        </w:rPr>
      </w:pPr>
    </w:p>
    <w:p w:rsidR="00534DBA" w:rsidRDefault="00813BBF">
      <w:pPr>
        <w:spacing w:line="240" w:lineRule="exact"/>
        <w:ind w:left="12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Personal Vitae</w:t>
      </w:r>
    </w:p>
    <w:p w:rsidR="00534DBA" w:rsidRDefault="00534DBA">
      <w:pPr>
        <w:spacing w:before="4" w:line="160" w:lineRule="exact"/>
        <w:rPr>
          <w:sz w:val="16"/>
          <w:szCs w:val="16"/>
        </w:rPr>
      </w:pPr>
    </w:p>
    <w:p w:rsidR="00534DBA" w:rsidRDefault="003D1828">
      <w:pPr>
        <w:spacing w:before="25"/>
        <w:ind w:left="120"/>
        <w:rPr>
          <w:rFonts w:ascii="Tahoma" w:eastAsia="Tahoma" w:hAnsi="Tahoma" w:cs="Tahoma"/>
        </w:rPr>
      </w:pPr>
      <w:r w:rsidRPr="003D1828">
        <w:pict>
          <v:group id="_x0000_s1028" style="position:absolute;left:0;text-align:left;margin-left:88.6pt;margin-top:.55pt;width:418.3pt;height:0;z-index:-251655680;mso-position-horizontal-relative:page" coordorigin="1772,11" coordsize="8366,0">
            <v:shape id="_x0000_s1029" style="position:absolute;left:1772;top:11;width:8366;height:0" coordorigin="1772,11" coordsize="8366,0" path="m1772,11r8366,e" filled="f" strokeweight="1.54pt">
              <v:path arrowok="t"/>
            </v:shape>
            <w10:wrap anchorx="page"/>
          </v:group>
        </w:pict>
      </w:r>
      <w:r w:rsidR="00813BBF">
        <w:rPr>
          <w:rFonts w:ascii="Tahoma" w:eastAsia="Tahoma" w:hAnsi="Tahoma" w:cs="Tahoma"/>
          <w:w w:val="99"/>
        </w:rPr>
        <w:t>Fathers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Name</w:t>
      </w:r>
      <w:r w:rsidR="00813BBF">
        <w:rPr>
          <w:rFonts w:ascii="Tahoma" w:eastAsia="Tahoma" w:hAnsi="Tahoma" w:cs="Tahoma"/>
        </w:rPr>
        <w:t xml:space="preserve">               </w:t>
      </w:r>
      <w:r w:rsidR="00813BBF">
        <w:rPr>
          <w:rFonts w:ascii="Tahoma" w:eastAsia="Tahoma" w:hAnsi="Tahoma" w:cs="Tahoma"/>
          <w:w w:val="99"/>
        </w:rPr>
        <w:t>:</w:t>
      </w:r>
      <w:r w:rsidR="00813BBF">
        <w:rPr>
          <w:rFonts w:ascii="Tahoma" w:eastAsia="Tahoma" w:hAnsi="Tahoma" w:cs="Tahoma"/>
        </w:rPr>
        <w:t xml:space="preserve">          </w:t>
      </w:r>
      <w:r w:rsidR="00813BBF">
        <w:rPr>
          <w:rFonts w:ascii="Tahoma" w:eastAsia="Tahoma" w:hAnsi="Tahoma" w:cs="Tahoma"/>
          <w:w w:val="99"/>
        </w:rPr>
        <w:t>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Murugesan</w:t>
      </w:r>
    </w:p>
    <w:p w:rsidR="00534DBA" w:rsidRDefault="00813BBF">
      <w:pPr>
        <w:spacing w:before="5" w:line="240" w:lineRule="exact"/>
        <w:ind w:left="120" w:right="92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Address</w:t>
      </w:r>
      <w:r>
        <w:rPr>
          <w:rFonts w:ascii="Tahoma" w:eastAsia="Tahoma" w:hAnsi="Tahoma" w:cs="Tahoma"/>
        </w:rPr>
        <w:t xml:space="preserve">                       </w:t>
      </w:r>
      <w:r>
        <w:rPr>
          <w:rFonts w:ascii="Tahoma" w:eastAsia="Tahoma" w:hAnsi="Tahoma" w:cs="Tahoma"/>
          <w:w w:val="99"/>
        </w:rPr>
        <w:t>:</w:t>
      </w:r>
      <w:r>
        <w:rPr>
          <w:rFonts w:ascii="Tahoma" w:eastAsia="Tahoma" w:hAnsi="Tahoma" w:cs="Tahoma"/>
        </w:rPr>
        <w:t xml:space="preserve">          </w:t>
      </w:r>
      <w:r>
        <w:rPr>
          <w:rFonts w:ascii="Tahoma" w:eastAsia="Tahoma" w:hAnsi="Tahoma" w:cs="Tahoma"/>
          <w:w w:val="99"/>
        </w:rPr>
        <w:t>#63/17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VOC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Nagar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Main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Road,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Anna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Nagar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East,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Ch-600102. Date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Birth</w:t>
      </w:r>
      <w:r>
        <w:rPr>
          <w:rFonts w:ascii="Tahoma" w:eastAsia="Tahoma" w:hAnsi="Tahoma" w:cs="Tahoma"/>
        </w:rPr>
        <w:t xml:space="preserve">                 </w:t>
      </w:r>
      <w:r>
        <w:rPr>
          <w:rFonts w:ascii="Tahoma" w:eastAsia="Tahoma" w:hAnsi="Tahoma" w:cs="Tahoma"/>
          <w:w w:val="99"/>
        </w:rPr>
        <w:t>:</w:t>
      </w:r>
      <w:r>
        <w:rPr>
          <w:rFonts w:ascii="Tahoma" w:eastAsia="Tahoma" w:hAnsi="Tahoma" w:cs="Tahoma"/>
        </w:rPr>
        <w:t xml:space="preserve">          </w:t>
      </w:r>
      <w:r>
        <w:rPr>
          <w:rFonts w:ascii="Tahoma" w:eastAsia="Tahoma" w:hAnsi="Tahoma" w:cs="Tahoma"/>
          <w:w w:val="99"/>
        </w:rPr>
        <w:t>24</w:t>
      </w:r>
      <w:r>
        <w:rPr>
          <w:rFonts w:ascii="Tahoma" w:eastAsia="Tahoma" w:hAnsi="Tahoma" w:cs="Tahoma"/>
          <w:w w:val="99"/>
          <w:position w:val="7"/>
          <w:sz w:val="13"/>
          <w:szCs w:val="13"/>
        </w:rPr>
        <w:t>th</w:t>
      </w:r>
      <w:r>
        <w:rPr>
          <w:rFonts w:ascii="Tahoma" w:eastAsia="Tahoma" w:hAnsi="Tahoma" w:cs="Tahoma"/>
          <w:position w:val="7"/>
          <w:sz w:val="13"/>
          <w:szCs w:val="13"/>
        </w:rPr>
        <w:t xml:space="preserve">  </w:t>
      </w:r>
      <w:r>
        <w:rPr>
          <w:rFonts w:ascii="Tahoma" w:eastAsia="Tahoma" w:hAnsi="Tahoma" w:cs="Tahoma"/>
          <w:w w:val="99"/>
        </w:rPr>
        <w:t>April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1983</w:t>
      </w:r>
    </w:p>
    <w:p w:rsidR="00534DBA" w:rsidRDefault="00813BBF">
      <w:pPr>
        <w:spacing w:line="220" w:lineRule="exact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Nationality</w:t>
      </w:r>
      <w:r>
        <w:rPr>
          <w:rFonts w:ascii="Tahoma" w:eastAsia="Tahoma" w:hAnsi="Tahoma" w:cs="Tahoma"/>
          <w:position w:val="-1"/>
        </w:rPr>
        <w:t xml:space="preserve">                    </w:t>
      </w:r>
      <w:r>
        <w:rPr>
          <w:rFonts w:ascii="Tahoma" w:eastAsia="Tahoma" w:hAnsi="Tahoma" w:cs="Tahoma"/>
          <w:w w:val="99"/>
          <w:position w:val="-1"/>
        </w:rPr>
        <w:t>:</w:t>
      </w:r>
      <w:r>
        <w:rPr>
          <w:rFonts w:ascii="Tahoma" w:eastAsia="Tahoma" w:hAnsi="Tahoma" w:cs="Tahoma"/>
          <w:position w:val="-1"/>
        </w:rPr>
        <w:t xml:space="preserve">          </w:t>
      </w:r>
      <w:r>
        <w:rPr>
          <w:rFonts w:ascii="Tahoma" w:eastAsia="Tahoma" w:hAnsi="Tahoma" w:cs="Tahoma"/>
          <w:w w:val="99"/>
          <w:position w:val="-1"/>
        </w:rPr>
        <w:t>Indian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/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Hindu</w:t>
      </w:r>
    </w:p>
    <w:p w:rsidR="00534DBA" w:rsidRDefault="00813BBF">
      <w:pPr>
        <w:spacing w:line="240" w:lineRule="exact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Marital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Status</w:t>
      </w:r>
      <w:r>
        <w:rPr>
          <w:rFonts w:ascii="Tahoma" w:eastAsia="Tahoma" w:hAnsi="Tahoma" w:cs="Tahoma"/>
          <w:position w:val="-1"/>
        </w:rPr>
        <w:t xml:space="preserve">               </w:t>
      </w:r>
      <w:r>
        <w:rPr>
          <w:rFonts w:ascii="Tahoma" w:eastAsia="Tahoma" w:hAnsi="Tahoma" w:cs="Tahoma"/>
          <w:w w:val="99"/>
          <w:position w:val="-1"/>
        </w:rPr>
        <w:t>:</w:t>
      </w:r>
      <w:r>
        <w:rPr>
          <w:rFonts w:ascii="Tahoma" w:eastAsia="Tahoma" w:hAnsi="Tahoma" w:cs="Tahoma"/>
          <w:position w:val="-1"/>
        </w:rPr>
        <w:t xml:space="preserve">          </w:t>
      </w:r>
      <w:r>
        <w:rPr>
          <w:rFonts w:ascii="Tahoma" w:eastAsia="Tahoma" w:hAnsi="Tahoma" w:cs="Tahoma"/>
          <w:w w:val="99"/>
          <w:position w:val="-1"/>
        </w:rPr>
        <w:t>Married</w:t>
      </w:r>
    </w:p>
    <w:p w:rsidR="00534DBA" w:rsidRDefault="00813BBF">
      <w:pPr>
        <w:spacing w:before="9" w:line="240" w:lineRule="exact"/>
        <w:ind w:left="120" w:right="4221"/>
        <w:rPr>
          <w:rFonts w:ascii="Tahoma" w:eastAsia="Tahoma" w:hAnsi="Tahoma" w:cs="Tahoma"/>
          <w:w w:val="99"/>
        </w:rPr>
      </w:pPr>
      <w:r>
        <w:rPr>
          <w:rFonts w:ascii="Tahoma" w:eastAsia="Tahoma" w:hAnsi="Tahoma" w:cs="Tahoma"/>
          <w:w w:val="99"/>
        </w:rPr>
        <w:t>Language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known</w:t>
      </w:r>
      <w:r>
        <w:rPr>
          <w:rFonts w:ascii="Tahoma" w:eastAsia="Tahoma" w:hAnsi="Tahoma" w:cs="Tahoma"/>
        </w:rPr>
        <w:t xml:space="preserve">           </w:t>
      </w:r>
      <w:r>
        <w:rPr>
          <w:rFonts w:ascii="Tahoma" w:eastAsia="Tahoma" w:hAnsi="Tahoma" w:cs="Tahoma"/>
          <w:w w:val="99"/>
        </w:rPr>
        <w:t>:</w:t>
      </w:r>
      <w:r>
        <w:rPr>
          <w:rFonts w:ascii="Tahoma" w:eastAsia="Tahoma" w:hAnsi="Tahoma" w:cs="Tahoma"/>
        </w:rPr>
        <w:t xml:space="preserve">          </w:t>
      </w:r>
      <w:r>
        <w:rPr>
          <w:rFonts w:ascii="Tahoma" w:eastAsia="Tahoma" w:hAnsi="Tahoma" w:cs="Tahoma"/>
          <w:w w:val="99"/>
        </w:rPr>
        <w:t>English,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 xml:space="preserve">Tamil. </w:t>
      </w:r>
    </w:p>
    <w:p w:rsidR="00881847" w:rsidRDefault="00881847">
      <w:pPr>
        <w:spacing w:before="9" w:line="240" w:lineRule="exact"/>
        <w:ind w:left="120" w:right="4221"/>
        <w:rPr>
          <w:rFonts w:ascii="Tahoma" w:eastAsia="Tahoma" w:hAnsi="Tahoma" w:cs="Tahoma"/>
        </w:rPr>
      </w:pPr>
    </w:p>
    <w:p w:rsidR="00534DBA" w:rsidRDefault="00534DBA">
      <w:pPr>
        <w:spacing w:before="18" w:line="220" w:lineRule="exact"/>
        <w:rPr>
          <w:sz w:val="22"/>
          <w:szCs w:val="22"/>
        </w:rPr>
      </w:pPr>
    </w:p>
    <w:p w:rsidR="00534DBA" w:rsidRDefault="00813BBF">
      <w:pPr>
        <w:spacing w:line="240" w:lineRule="exact"/>
        <w:ind w:left="120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Declaration</w:t>
      </w:r>
    </w:p>
    <w:p w:rsidR="00534DBA" w:rsidRDefault="00534DBA">
      <w:pPr>
        <w:spacing w:before="3" w:line="160" w:lineRule="exact"/>
        <w:rPr>
          <w:sz w:val="16"/>
          <w:szCs w:val="16"/>
        </w:rPr>
      </w:pPr>
    </w:p>
    <w:p w:rsidR="003707C6" w:rsidRDefault="003D1828" w:rsidP="003707C6">
      <w:pPr>
        <w:spacing w:before="25"/>
        <w:ind w:left="120" w:right="92"/>
        <w:rPr>
          <w:rFonts w:ascii="Tahoma" w:eastAsia="Tahoma" w:hAnsi="Tahoma" w:cs="Tahoma"/>
          <w:w w:val="99"/>
        </w:rPr>
      </w:pPr>
      <w:r w:rsidRPr="003D1828">
        <w:pict>
          <v:group id="_x0000_s1026" style="position:absolute;left:0;text-align:left;margin-left:88.6pt;margin-top:.55pt;width:418.3pt;height:0;z-index:-251654656;mso-position-horizontal-relative:page" coordorigin="1772,11" coordsize="8366,0">
            <v:shape id="_x0000_s1027" style="position:absolute;left:1772;top:11;width:8366;height:0" coordorigin="1772,11" coordsize="8366,0" path="m1772,11r8366,e" filled="f" strokeweight="1.54pt">
              <v:path arrowok="t"/>
            </v:shape>
            <w10:wrap anchorx="page"/>
          </v:group>
        </w:pict>
      </w:r>
      <w:r w:rsidR="00813BBF">
        <w:rPr>
          <w:rFonts w:ascii="Tahoma" w:eastAsia="Tahoma" w:hAnsi="Tahoma" w:cs="Tahoma"/>
          <w:w w:val="99"/>
        </w:rPr>
        <w:t>I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declare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that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the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information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and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facts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stated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above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are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true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and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correct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to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the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best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of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my knowledge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and</w:t>
      </w:r>
      <w:r w:rsidR="00813BBF">
        <w:rPr>
          <w:rFonts w:ascii="Tahoma" w:eastAsia="Tahoma" w:hAnsi="Tahoma" w:cs="Tahoma"/>
        </w:rPr>
        <w:t xml:space="preserve"> </w:t>
      </w:r>
      <w:r w:rsidR="00813BBF">
        <w:rPr>
          <w:rFonts w:ascii="Tahoma" w:eastAsia="Tahoma" w:hAnsi="Tahoma" w:cs="Tahoma"/>
          <w:w w:val="99"/>
        </w:rPr>
        <w:t>belief.</w:t>
      </w:r>
      <w:r w:rsidR="003707C6">
        <w:rPr>
          <w:rFonts w:ascii="Tahoma" w:eastAsia="Tahoma" w:hAnsi="Tahoma" w:cs="Tahoma"/>
          <w:w w:val="99"/>
        </w:rPr>
        <w:t xml:space="preserve"> </w:t>
      </w:r>
    </w:p>
    <w:p w:rsidR="003707C6" w:rsidRDefault="003707C6" w:rsidP="003707C6">
      <w:pPr>
        <w:spacing w:before="25"/>
        <w:ind w:left="120" w:right="92"/>
        <w:rPr>
          <w:rFonts w:ascii="Tahoma" w:eastAsia="Tahoma" w:hAnsi="Tahoma" w:cs="Tahoma"/>
          <w:w w:val="99"/>
        </w:rPr>
      </w:pPr>
    </w:p>
    <w:p w:rsidR="003707C6" w:rsidRDefault="00813BBF" w:rsidP="003707C6">
      <w:pPr>
        <w:spacing w:before="25"/>
        <w:ind w:left="120" w:right="92"/>
        <w:rPr>
          <w:rFonts w:ascii="Tahoma" w:eastAsia="Tahoma" w:hAnsi="Tahoma" w:cs="Tahoma"/>
          <w:w w:val="99"/>
        </w:rPr>
      </w:pPr>
      <w:r>
        <w:rPr>
          <w:rFonts w:ascii="Tahoma" w:eastAsia="Tahoma" w:hAnsi="Tahoma" w:cs="Tahoma"/>
          <w:w w:val="99"/>
        </w:rPr>
        <w:t>Place</w:t>
      </w:r>
      <w:r>
        <w:rPr>
          <w:rFonts w:ascii="Tahoma" w:eastAsia="Tahoma" w:hAnsi="Tahoma" w:cs="Tahoma"/>
        </w:rPr>
        <w:t xml:space="preserve">    </w:t>
      </w:r>
      <w:r>
        <w:rPr>
          <w:rFonts w:ascii="Tahoma" w:eastAsia="Tahoma" w:hAnsi="Tahoma" w:cs="Tahoma"/>
          <w:w w:val="99"/>
        </w:rPr>
        <w:t>: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Chennai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24.03.2017</w:t>
      </w:r>
      <w:r>
        <w:rPr>
          <w:rFonts w:ascii="Tahoma" w:eastAsia="Tahoma" w:hAnsi="Tahoma" w:cs="Tahoma"/>
        </w:rPr>
        <w:t xml:space="preserve">                                                </w:t>
      </w:r>
      <w:r>
        <w:rPr>
          <w:rFonts w:ascii="Tahoma" w:eastAsia="Tahoma" w:hAnsi="Tahoma" w:cs="Tahoma"/>
          <w:w w:val="99"/>
        </w:rPr>
        <w:t>SURESH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 xml:space="preserve">MURUGESAN </w:t>
      </w:r>
    </w:p>
    <w:p w:rsidR="003707C6" w:rsidRDefault="003707C6" w:rsidP="003707C6">
      <w:pPr>
        <w:spacing w:before="25"/>
        <w:ind w:left="120" w:right="92"/>
        <w:rPr>
          <w:rFonts w:ascii="Tahoma" w:eastAsia="Tahoma" w:hAnsi="Tahoma" w:cs="Tahoma"/>
          <w:w w:val="99"/>
        </w:rPr>
      </w:pPr>
    </w:p>
    <w:p w:rsidR="00534DBA" w:rsidRDefault="00813BBF" w:rsidP="003707C6">
      <w:pPr>
        <w:spacing w:before="25"/>
        <w:ind w:left="120" w:right="92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u w:val="single" w:color="000000"/>
        </w:rPr>
        <w:t>Reference:</w:t>
      </w:r>
    </w:p>
    <w:p w:rsidR="00534DBA" w:rsidRDefault="00813BBF">
      <w:pPr>
        <w:spacing w:before="1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</w:rPr>
        <w:t>Mr.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Sanjeeve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Balan,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Sr.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General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Manager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&amp;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Head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CPED,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TAFE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+91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9944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929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839</w:t>
      </w:r>
    </w:p>
    <w:p w:rsidR="00534DBA" w:rsidRDefault="00813BBF">
      <w:pPr>
        <w:spacing w:line="240" w:lineRule="exact"/>
        <w:ind w:left="120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99"/>
          <w:position w:val="-1"/>
        </w:rPr>
        <w:t>Mr.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S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Raju,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Head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Gear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Division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/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+91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9940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175</w:t>
      </w:r>
      <w:r>
        <w:rPr>
          <w:rFonts w:ascii="Tahoma" w:eastAsia="Tahoma" w:hAnsi="Tahoma" w:cs="Tahoma"/>
          <w:position w:val="-1"/>
        </w:rPr>
        <w:t xml:space="preserve"> </w:t>
      </w:r>
      <w:r>
        <w:rPr>
          <w:rFonts w:ascii="Tahoma" w:eastAsia="Tahoma" w:hAnsi="Tahoma" w:cs="Tahoma"/>
          <w:w w:val="99"/>
          <w:position w:val="-1"/>
        </w:rPr>
        <w:t>625</w:t>
      </w:r>
    </w:p>
    <w:p w:rsidR="00534DBA" w:rsidRDefault="00813BBF">
      <w:pPr>
        <w:spacing w:before="1"/>
        <w:ind w:left="120"/>
        <w:rPr>
          <w:rFonts w:ascii="Tahoma" w:eastAsia="Tahoma" w:hAnsi="Tahoma" w:cs="Tahoma"/>
          <w:w w:val="99"/>
        </w:rPr>
      </w:pPr>
      <w:r>
        <w:rPr>
          <w:rFonts w:ascii="Tahoma" w:eastAsia="Tahoma" w:hAnsi="Tahoma" w:cs="Tahoma"/>
          <w:w w:val="99"/>
        </w:rPr>
        <w:t>Mr.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Murali,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Div.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Manager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–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Chairman’s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Office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/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+91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9840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188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w w:val="99"/>
        </w:rPr>
        <w:t>479</w:t>
      </w:r>
    </w:p>
    <w:p w:rsidR="00333A7C" w:rsidRDefault="00333A7C">
      <w:pPr>
        <w:spacing w:before="1"/>
        <w:ind w:left="120"/>
        <w:rPr>
          <w:rFonts w:ascii="Tahoma" w:eastAsia="Tahoma" w:hAnsi="Tahoma" w:cs="Tahoma"/>
        </w:rPr>
      </w:pPr>
    </w:p>
    <w:sectPr w:rsidR="00333A7C" w:rsidSect="00534DBA">
      <w:pgSz w:w="1192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82D" w:rsidRDefault="0096182D" w:rsidP="00705993">
      <w:r>
        <w:separator/>
      </w:r>
    </w:p>
  </w:endnote>
  <w:endnote w:type="continuationSeparator" w:id="1">
    <w:p w:rsidR="0096182D" w:rsidRDefault="0096182D" w:rsidP="00705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49E" w:rsidRDefault="0013149E" w:rsidP="0013149E">
    <w:pPr>
      <w:pStyle w:val="Footer1"/>
      <w:jc w:val="center"/>
      <w:rPr>
        <w:rFonts w:ascii="Arial" w:eastAsia="Arial" w:hAnsi="Arial"/>
        <w:b/>
        <w:sz w:val="18"/>
      </w:rPr>
    </w:pPr>
    <w:r>
      <w:rPr>
        <w:rFonts w:ascii="Arial" w:eastAsia="Arial" w:hAnsi="Arial"/>
        <w:b/>
        <w:sz w:val="18"/>
      </w:rPr>
      <w:t xml:space="preserve">Career Tree HR Solution Pvt Ltd,            </w:t>
    </w:r>
  </w:p>
  <w:p w:rsidR="0013149E" w:rsidRDefault="0013149E" w:rsidP="0013149E">
    <w:pPr>
      <w:pStyle w:val="Footer1"/>
      <w:jc w:val="center"/>
      <w:rPr>
        <w:rFonts w:ascii="Arial" w:eastAsia="Arial" w:hAnsi="Arial"/>
        <w:sz w:val="18"/>
      </w:rPr>
    </w:pPr>
    <w:r>
      <w:rPr>
        <w:rFonts w:ascii="Arial" w:eastAsia="Arial" w:hAnsi="Arial"/>
        <w:b/>
        <w:sz w:val="18"/>
      </w:rPr>
      <w:t>Old no 4 new no 15  3rd Cross Street, Shenoy Nagar East, Chennai – 600030.  Ph: 044-49004900</w:t>
    </w:r>
  </w:p>
  <w:p w:rsidR="0013149E" w:rsidRDefault="0013149E">
    <w:pPr>
      <w:pStyle w:val="Footer"/>
    </w:pPr>
  </w:p>
  <w:p w:rsidR="0013149E" w:rsidRDefault="001314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82D" w:rsidRDefault="0096182D" w:rsidP="00705993">
      <w:r>
        <w:separator/>
      </w:r>
    </w:p>
  </w:footnote>
  <w:footnote w:type="continuationSeparator" w:id="1">
    <w:p w:rsidR="0096182D" w:rsidRDefault="0096182D" w:rsidP="007059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993" w:rsidRDefault="00705993">
    <w:pPr>
      <w:pStyle w:val="Header"/>
    </w:pPr>
  </w:p>
  <w:p w:rsidR="00705993" w:rsidRDefault="007059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6724"/>
    <w:multiLevelType w:val="multilevel"/>
    <w:tmpl w:val="AC00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34DBA"/>
    <w:rsid w:val="000723B9"/>
    <w:rsid w:val="0013149E"/>
    <w:rsid w:val="00144AB9"/>
    <w:rsid w:val="0017689C"/>
    <w:rsid w:val="0022463C"/>
    <w:rsid w:val="00333A7C"/>
    <w:rsid w:val="003707C6"/>
    <w:rsid w:val="003D1828"/>
    <w:rsid w:val="00534DBA"/>
    <w:rsid w:val="00696E94"/>
    <w:rsid w:val="00705993"/>
    <w:rsid w:val="00813BBF"/>
    <w:rsid w:val="00881847"/>
    <w:rsid w:val="0096182D"/>
    <w:rsid w:val="00984855"/>
    <w:rsid w:val="00B9326A"/>
    <w:rsid w:val="00CB66F9"/>
    <w:rsid w:val="00F6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9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93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59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993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93"/>
    <w:rPr>
      <w:rFonts w:ascii="Tahoma" w:hAnsi="Tahoma" w:cs="Tahoma"/>
      <w:sz w:val="16"/>
      <w:szCs w:val="16"/>
      <w:lang w:val="en-US" w:eastAsia="en-US"/>
    </w:rPr>
  </w:style>
  <w:style w:type="paragraph" w:customStyle="1" w:styleId="Footer1">
    <w:name w:val="Footer1"/>
    <w:basedOn w:val="Normal"/>
    <w:rsid w:val="0013149E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Calibri" w:eastAsia="Calibri" w:hAnsi="Calibri" w:cs="Arial"/>
      <w:sz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</dc:creator>
  <cp:lastModifiedBy>ravichandran j</cp:lastModifiedBy>
  <cp:revision>3</cp:revision>
  <dcterms:created xsi:type="dcterms:W3CDTF">2018-07-30T14:58:00Z</dcterms:created>
  <dcterms:modified xsi:type="dcterms:W3CDTF">2018-07-30T16:39:00Z</dcterms:modified>
</cp:coreProperties>
</file>