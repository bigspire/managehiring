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43" w:rsidRDefault="00601D43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327213" w:rsidRPr="00327213" w:rsidRDefault="00327213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841A8F" w:rsidRDefault="00327213">
      <w:pPr>
        <w:spacing w:line="100" w:lineRule="atLeast"/>
        <w:jc w:val="center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CURRICULAM VITAE</w:t>
      </w:r>
    </w:p>
    <w:p w:rsidR="00F16597" w:rsidRDefault="00F16597" w:rsidP="009B2893">
      <w:pPr>
        <w:spacing w:line="100" w:lineRule="atLeast"/>
        <w:ind w:left="7200"/>
        <w:jc w:val="center"/>
        <w:rPr>
          <w:rFonts w:ascii="Times New Roman" w:eastAsia="Times New Roman" w:hAnsi="Times New Roman" w:cs="Times New Roman"/>
          <w:b/>
          <w:i/>
        </w:rPr>
      </w:pPr>
      <w:r w:rsidRPr="00F16597">
        <w:rPr>
          <w:rFonts w:ascii="Times New Roman" w:eastAsia="Times New Roman" w:hAnsi="Times New Roman" w:cs="Times New Roman"/>
          <w:b/>
          <w:i/>
        </w:rPr>
        <w:t xml:space="preserve">                                                                                                                               </w:t>
      </w:r>
      <w:r w:rsidR="009B2893">
        <w:rPr>
          <w:rFonts w:ascii="Times New Roman" w:eastAsia="Times New Roman" w:hAnsi="Times New Roman" w:cs="Times New Roman"/>
          <w:b/>
          <w:i/>
        </w:rPr>
        <w:t xml:space="preserve"> </w:t>
      </w:r>
      <w:r w:rsidR="009B2893">
        <w:rPr>
          <w:rFonts w:ascii="Times New Roman" w:eastAsia="Times New Roman" w:hAnsi="Times New Roman" w:cs="Times New Roman"/>
          <w:b/>
          <w:i/>
          <w:noProof/>
          <w:lang w:eastAsia="en-US" w:bidi="ar-SA"/>
        </w:rPr>
        <w:drawing>
          <wp:inline distT="0" distB="0" distL="0" distR="0">
            <wp:extent cx="1133475" cy="1247775"/>
            <wp:effectExtent l="19050" t="0" r="9525" b="0"/>
            <wp:docPr id="2" name="Picture 1" descr="ROOHID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HID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8F" w:rsidRPr="00F16597" w:rsidRDefault="00841A8F" w:rsidP="00F16597">
      <w:pPr>
        <w:spacing w:line="100" w:lineRule="atLeast"/>
        <w:rPr>
          <w:rFonts w:ascii="Times New Roman" w:eastAsia="Times New Roman" w:hAnsi="Times New Roman" w:cs="Times New Roman"/>
          <w:b/>
          <w:i/>
        </w:rPr>
      </w:pPr>
      <w:r w:rsidRPr="00327213">
        <w:rPr>
          <w:rFonts w:ascii="Times New Roman" w:eastAsia="Times New Roman" w:hAnsi="Times New Roman" w:cs="Times New Roman"/>
          <w:b/>
        </w:rPr>
        <w:t>Name</w:t>
      </w:r>
      <w:r w:rsidR="00D319AB">
        <w:rPr>
          <w:rFonts w:ascii="Times New Roman" w:eastAsia="Times New Roman" w:hAnsi="Times New Roman" w:cs="Times New Roman"/>
          <w:b/>
        </w:rPr>
        <w:t xml:space="preserve">     </w:t>
      </w:r>
      <w:r w:rsidR="00327213" w:rsidRPr="00327213">
        <w:rPr>
          <w:rFonts w:ascii="Times New Roman" w:eastAsia="Times New Roman" w:hAnsi="Times New Roman" w:cs="Times New Roman"/>
          <w:b/>
        </w:rPr>
        <w:t xml:space="preserve">  </w:t>
      </w:r>
      <w:r w:rsidRPr="00327213">
        <w:rPr>
          <w:rFonts w:ascii="Times New Roman" w:eastAsia="Times New Roman" w:hAnsi="Times New Roman" w:cs="Times New Roman"/>
          <w:b/>
        </w:rPr>
        <w:t>:</w:t>
      </w:r>
      <w:r w:rsidR="00327213" w:rsidRPr="00327213">
        <w:rPr>
          <w:rFonts w:ascii="Times New Roman" w:eastAsia="Times New Roman" w:hAnsi="Times New Roman" w:cs="Times New Roman"/>
          <w:b/>
        </w:rPr>
        <w:t xml:space="preserve">  K MOHAMMED ROOHID</w:t>
      </w:r>
    </w:p>
    <w:p w:rsidR="00F16597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  <w:r w:rsidRPr="00327213">
        <w:rPr>
          <w:rFonts w:ascii="Times New Roman" w:eastAsia="Times New Roman" w:hAnsi="Times New Roman" w:cs="Times New Roman"/>
          <w:b/>
        </w:rPr>
        <w:t>Email</w:t>
      </w:r>
      <w:r w:rsidR="00327213" w:rsidRPr="00327213">
        <w:rPr>
          <w:rFonts w:ascii="Times New Roman" w:eastAsia="Times New Roman" w:hAnsi="Times New Roman" w:cs="Times New Roman"/>
          <w:b/>
        </w:rPr>
        <w:t xml:space="preserve"> </w:t>
      </w:r>
      <w:r w:rsidR="00D319AB">
        <w:rPr>
          <w:rFonts w:ascii="Times New Roman" w:eastAsia="Times New Roman" w:hAnsi="Times New Roman" w:cs="Times New Roman"/>
          <w:b/>
        </w:rPr>
        <w:t>ID</w:t>
      </w:r>
      <w:r w:rsidR="00327213" w:rsidRPr="00327213">
        <w:rPr>
          <w:rFonts w:ascii="Times New Roman" w:eastAsia="Times New Roman" w:hAnsi="Times New Roman" w:cs="Times New Roman"/>
          <w:b/>
        </w:rPr>
        <w:t xml:space="preserve"> </w:t>
      </w:r>
      <w:r w:rsidRPr="00327213">
        <w:rPr>
          <w:rFonts w:ascii="Times New Roman" w:eastAsia="Times New Roman" w:hAnsi="Times New Roman" w:cs="Times New Roman"/>
          <w:b/>
        </w:rPr>
        <w:t>:</w:t>
      </w:r>
      <w:r w:rsidR="00D319AB">
        <w:rPr>
          <w:rFonts w:ascii="Times New Roman" w:eastAsia="Times New Roman" w:hAnsi="Times New Roman" w:cs="Times New Roman"/>
          <w:b/>
        </w:rPr>
        <w:t xml:space="preserve"> </w:t>
      </w:r>
      <w:r w:rsidR="00327213" w:rsidRPr="00327213">
        <w:rPr>
          <w:rFonts w:ascii="Times New Roman" w:eastAsia="Times New Roman" w:hAnsi="Times New Roman" w:cs="Times New Roman"/>
          <w:b/>
        </w:rPr>
        <w:t xml:space="preserve"> </w:t>
      </w:r>
      <w:r w:rsidR="00327213" w:rsidRPr="00D319AB">
        <w:rPr>
          <w:rFonts w:ascii="Times New Roman" w:eastAsia="Times New Roman" w:hAnsi="Times New Roman" w:cs="Times New Roman"/>
          <w:color w:val="17365D" w:themeColor="text2" w:themeShade="BF"/>
          <w:u w:val="single"/>
        </w:rPr>
        <w:t>roohidm@gmail.com</w:t>
      </w:r>
      <w:r w:rsidRPr="00327213">
        <w:rPr>
          <w:rFonts w:ascii="Times New Roman" w:eastAsia="Times New Roman" w:hAnsi="Times New Roman" w:cs="Times New Roman"/>
          <w:b/>
        </w:rPr>
        <w:t xml:space="preserve"> </w:t>
      </w:r>
      <w:r w:rsidR="001B2D6B" w:rsidRPr="00327213">
        <w:rPr>
          <w:rFonts w:ascii="Times New Roman" w:eastAsia="Times New Roman" w:hAnsi="Times New Roman" w:cs="Times New Roman"/>
          <w:b/>
        </w:rPr>
        <w:t xml:space="preserve">                </w:t>
      </w:r>
      <w:r w:rsidR="004E6D61" w:rsidRPr="00327213">
        <w:rPr>
          <w:rFonts w:ascii="Times New Roman" w:eastAsia="Times New Roman" w:hAnsi="Times New Roman" w:cs="Times New Roman"/>
          <w:b/>
        </w:rPr>
        <w:tab/>
      </w:r>
      <w:r w:rsidR="004E6D61" w:rsidRPr="00327213">
        <w:rPr>
          <w:rFonts w:ascii="Times New Roman" w:eastAsia="Times New Roman" w:hAnsi="Times New Roman" w:cs="Times New Roman"/>
          <w:b/>
        </w:rPr>
        <w:tab/>
      </w:r>
      <w:r w:rsidR="004E6D61" w:rsidRPr="00327213">
        <w:rPr>
          <w:rFonts w:ascii="Times New Roman" w:eastAsia="Times New Roman" w:hAnsi="Times New Roman" w:cs="Times New Roman"/>
          <w:b/>
        </w:rPr>
        <w:tab/>
      </w:r>
      <w:r w:rsidR="004E6D61" w:rsidRPr="00327213">
        <w:rPr>
          <w:rFonts w:ascii="Times New Roman" w:eastAsia="Times New Roman" w:hAnsi="Times New Roman" w:cs="Times New Roman"/>
          <w:b/>
        </w:rPr>
        <w:tab/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  <w:b/>
        </w:rPr>
        <w:t>Mob</w:t>
      </w:r>
      <w:r w:rsidR="00327213">
        <w:rPr>
          <w:rFonts w:ascii="Times New Roman" w:eastAsia="Times New Roman" w:hAnsi="Times New Roman" w:cs="Times New Roman"/>
          <w:b/>
        </w:rPr>
        <w:t>ile</w:t>
      </w:r>
      <w:r w:rsidR="009B2893">
        <w:rPr>
          <w:rFonts w:ascii="Times New Roman" w:eastAsia="Times New Roman" w:hAnsi="Times New Roman" w:cs="Times New Roman"/>
          <w:b/>
        </w:rPr>
        <w:t xml:space="preserve">    </w:t>
      </w:r>
      <w:r w:rsidR="00327213">
        <w:rPr>
          <w:rFonts w:ascii="Times New Roman" w:eastAsia="Times New Roman" w:hAnsi="Times New Roman" w:cs="Times New Roman"/>
          <w:b/>
        </w:rPr>
        <w:t xml:space="preserve"> </w:t>
      </w:r>
      <w:r w:rsidRPr="00327213">
        <w:rPr>
          <w:rFonts w:ascii="Times New Roman" w:eastAsia="Times New Roman" w:hAnsi="Times New Roman" w:cs="Times New Roman"/>
          <w:b/>
        </w:rPr>
        <w:t>:</w:t>
      </w:r>
      <w:r w:rsidR="009B2893">
        <w:rPr>
          <w:rFonts w:ascii="Times New Roman" w:eastAsia="Times New Roman" w:hAnsi="Times New Roman" w:cs="Times New Roman"/>
          <w:b/>
        </w:rPr>
        <w:t xml:space="preserve"> </w:t>
      </w:r>
      <w:r w:rsidR="00327213">
        <w:rPr>
          <w:rFonts w:ascii="Times New Roman" w:eastAsia="Times New Roman" w:hAnsi="Times New Roman" w:cs="Times New Roman"/>
        </w:rPr>
        <w:t>+91 8807888574</w:t>
      </w:r>
    </w:p>
    <w:p w:rsidR="00A73DB5" w:rsidRPr="00327213" w:rsidRDefault="00A73DB5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947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 w:rsidTr="009B2893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Pr="00327213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>OBJECTIVE</w:t>
            </w:r>
          </w:p>
        </w:tc>
      </w:tr>
    </w:tbl>
    <w:p w:rsidR="00841A8F" w:rsidRPr="00327213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327213" w:rsidRPr="00327213" w:rsidRDefault="00841A8F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    </w:t>
      </w:r>
      <w:r w:rsidR="00327213" w:rsidRPr="00327213">
        <w:rPr>
          <w:rFonts w:ascii="Times New Roman" w:eastAsia="Times New Roman" w:hAnsi="Times New Roman" w:cs="Times New Roman"/>
        </w:rPr>
        <w:t xml:space="preserve">To apply for a job where my skills can be </w:t>
      </w:r>
      <w:r w:rsidR="00F002CB">
        <w:rPr>
          <w:rFonts w:ascii="Times New Roman" w:eastAsia="Times New Roman" w:hAnsi="Times New Roman" w:cs="Times New Roman"/>
        </w:rPr>
        <w:t>extracted and used effectively. I</w:t>
      </w:r>
      <w:r w:rsidR="00327213" w:rsidRPr="00327213">
        <w:rPr>
          <w:rFonts w:ascii="Times New Roman" w:eastAsia="Times New Roman" w:hAnsi="Times New Roman" w:cs="Times New Roman"/>
        </w:rPr>
        <w:t xml:space="preserve"> wish to</w:t>
      </w:r>
    </w:p>
    <w:p w:rsidR="00327213" w:rsidRPr="00327213" w:rsidRDefault="00327213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 </w:t>
      </w:r>
    </w:p>
    <w:p w:rsidR="00841A8F" w:rsidRPr="00327213" w:rsidRDefault="009B2893" w:rsidP="00327213">
      <w:pPr>
        <w:spacing w:line="100" w:lineRule="atLeast"/>
        <w:jc w:val="both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develo</w:t>
      </w:r>
      <w:r>
        <w:rPr>
          <w:rFonts w:ascii="Times New Roman" w:eastAsia="Times New Roman" w:hAnsi="Times New Roman" w:cs="Times New Roman"/>
        </w:rPr>
        <w:t>p</w:t>
      </w:r>
      <w:r w:rsidR="00327213" w:rsidRPr="00327213">
        <w:rPr>
          <w:rFonts w:ascii="Times New Roman" w:eastAsia="Times New Roman" w:hAnsi="Times New Roman" w:cs="Times New Roman"/>
        </w:rPr>
        <w:t xml:space="preserve"> my knowledge in the area of </w:t>
      </w:r>
      <w:r w:rsidR="00F002CB">
        <w:rPr>
          <w:rFonts w:ascii="Times New Roman" w:eastAsia="Times New Roman" w:hAnsi="Times New Roman" w:cs="Times New Roman"/>
        </w:rPr>
        <w:t>I</w:t>
      </w:r>
      <w:r w:rsidR="00327213" w:rsidRPr="00327213">
        <w:rPr>
          <w:rFonts w:ascii="Times New Roman" w:eastAsia="Times New Roman" w:hAnsi="Times New Roman" w:cs="Times New Roman"/>
        </w:rPr>
        <w:t>nformation Technology.</w:t>
      </w:r>
    </w:p>
    <w:p w:rsidR="00327213" w:rsidRDefault="00327213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</w:p>
    <w:p w:rsidR="00601D43" w:rsidRPr="00327213" w:rsidRDefault="00601D43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Pr="00327213" w:rsidRDefault="00841A8F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:rsidR="00841A8F" w:rsidRPr="00327213" w:rsidRDefault="00841A8F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9477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00"/>
        <w:gridCol w:w="2613"/>
        <w:gridCol w:w="2025"/>
        <w:gridCol w:w="1395"/>
        <w:gridCol w:w="1544"/>
      </w:tblGrid>
      <w:tr w:rsidR="00841A8F" w:rsidRPr="00327213" w:rsidTr="00A73DB5">
        <w:trPr>
          <w:trHeight w:val="717"/>
        </w:trPr>
        <w:tc>
          <w:tcPr>
            <w:tcW w:w="1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327213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327213" w:rsidRDefault="0032721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t>School /College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327213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327213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327213" w:rsidRDefault="0032721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327213">
              <w:rPr>
                <w:rFonts w:ascii="Times New Roman" w:eastAsia="Times New Roman" w:hAnsi="Times New Roman" w:cs="Times New Roman"/>
                <w:b/>
                <w:color w:val="FFFFFF"/>
              </w:rPr>
              <w:t>Percentage</w:t>
            </w:r>
          </w:p>
        </w:tc>
      </w:tr>
      <w:tr w:rsidR="003D3E3F" w:rsidRPr="00327213" w:rsidTr="00A73DB5">
        <w:trPr>
          <w:trHeight w:val="672"/>
        </w:trPr>
        <w:tc>
          <w:tcPr>
            <w:tcW w:w="1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D3E3F" w:rsidRPr="00327213" w:rsidRDefault="003D3E3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C A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D3E3F" w:rsidRPr="00327213" w:rsidRDefault="003D3E3F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Aalim Muhammed Salegh College of Engineering, Chennai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D3E3F" w:rsidRPr="00327213" w:rsidRDefault="003D3E3F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Anna 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D3E3F" w:rsidRDefault="003D3E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2016-2018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D3E3F" w:rsidRDefault="003D3E3F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87.1(GPA)</w:t>
            </w:r>
          </w:p>
        </w:tc>
      </w:tr>
      <w:tr w:rsidR="00841A8F" w:rsidRPr="00327213" w:rsidTr="00A73DB5">
        <w:trPr>
          <w:trHeight w:val="672"/>
        </w:trPr>
        <w:tc>
          <w:tcPr>
            <w:tcW w:w="1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73DB5" w:rsidRDefault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 xml:space="preserve">B.Sc </w:t>
            </w:r>
          </w:p>
          <w:p w:rsidR="00841A8F" w:rsidRPr="00327213" w:rsidRDefault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73DB5">
              <w:rPr>
                <w:rFonts w:ascii="Times New Roman" w:eastAsia="Times New Roman" w:hAnsi="Times New Roman" w:cs="Times New Roman"/>
                <w:sz w:val="22"/>
                <w:szCs w:val="22"/>
              </w:rPr>
              <w:t>(C</w:t>
            </w:r>
            <w:r w:rsidR="00A73DB5" w:rsidRPr="00A73DB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omputer </w:t>
            </w:r>
            <w:r w:rsidRPr="00A73DB5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 w:rsidR="00A73DB5" w:rsidRPr="00A73DB5">
              <w:rPr>
                <w:rFonts w:ascii="Times New Roman" w:eastAsia="Times New Roman" w:hAnsi="Times New Roman" w:cs="Times New Roman"/>
                <w:sz w:val="22"/>
                <w:szCs w:val="22"/>
              </w:rPr>
              <w:t>ceince</w:t>
            </w:r>
            <w:r w:rsidRPr="00A73DB5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B675B" w:rsidRPr="00327213" w:rsidRDefault="00AB675B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Mazharul Uloom College,</w:t>
            </w:r>
          </w:p>
          <w:p w:rsidR="00327213" w:rsidRPr="00327213" w:rsidRDefault="00AB675B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Ambur</w:t>
            </w:r>
            <w:r w:rsidR="00327213" w:rsidRPr="0032721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 xml:space="preserve">Thiruvalluvar University 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2013</w:t>
            </w:r>
            <w:r w:rsidR="00327213" w:rsidRPr="00327213">
              <w:rPr>
                <w:rFonts w:ascii="Calibri" w:eastAsia="Calibri" w:hAnsi="Calibri" w:cs="Calibri"/>
                <w:color w:val="000000"/>
              </w:rPr>
              <w:t>-201</w:t>
            </w: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7E30E2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84.7</w:t>
            </w:r>
            <w:r w:rsidR="00841A8F" w:rsidRPr="00327213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841A8F" w:rsidRPr="00327213" w:rsidTr="00A73DB5">
        <w:trPr>
          <w:trHeight w:val="699"/>
        </w:trPr>
        <w:tc>
          <w:tcPr>
            <w:tcW w:w="1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327213" w:rsidP="0032721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327213" w:rsidRPr="00327213" w:rsidRDefault="00083B0F" w:rsidP="0032721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Islamiah Hr Sec</w:t>
            </w:r>
            <w:r w:rsidR="00327213" w:rsidRPr="00327213">
              <w:rPr>
                <w:rFonts w:ascii="Times New Roman" w:eastAsia="Times New Roman" w:hAnsi="Times New Roman" w:cs="Times New Roman"/>
              </w:rPr>
              <w:t xml:space="preserve"> School,</w:t>
            </w:r>
          </w:p>
          <w:p w:rsidR="00841A8F" w:rsidRPr="00327213" w:rsidRDefault="00327213" w:rsidP="0032721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Pernambut.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32721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Tamilnadu State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32721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327213">
              <w:rPr>
                <w:rFonts w:ascii="Calibri" w:eastAsia="Calibri" w:hAnsi="Calibri" w:cs="Calibri"/>
                <w:color w:val="000000"/>
              </w:rPr>
              <w:t>2012-2013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116FE7" w:rsidP="0032721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327213">
              <w:rPr>
                <w:rFonts w:ascii="Calibri" w:eastAsia="Calibri" w:hAnsi="Calibri" w:cs="Calibri"/>
                <w:color w:val="000000"/>
              </w:rPr>
              <w:t>7</w:t>
            </w:r>
            <w:r w:rsidR="00327213" w:rsidRPr="00327213">
              <w:rPr>
                <w:rFonts w:ascii="Calibri" w:eastAsia="Calibri" w:hAnsi="Calibri" w:cs="Calibri"/>
                <w:color w:val="000000"/>
              </w:rPr>
              <w:t>5</w:t>
            </w:r>
            <w:r w:rsidR="00841A8F" w:rsidRPr="00327213">
              <w:rPr>
                <w:rFonts w:ascii="Calibri" w:eastAsia="Calibri" w:hAnsi="Calibri" w:cs="Calibri"/>
                <w:color w:val="000000"/>
              </w:rPr>
              <w:t>.</w:t>
            </w:r>
            <w:r w:rsidR="00327213" w:rsidRPr="00327213">
              <w:rPr>
                <w:rFonts w:ascii="Calibri" w:eastAsia="Calibri" w:hAnsi="Calibri" w:cs="Calibri"/>
                <w:color w:val="000000"/>
              </w:rPr>
              <w:t>67</w:t>
            </w:r>
            <w:r w:rsidR="00841A8F" w:rsidRPr="00327213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841A8F" w:rsidRPr="00327213" w:rsidTr="00A73DB5">
        <w:trPr>
          <w:trHeight w:val="789"/>
        </w:trPr>
        <w:tc>
          <w:tcPr>
            <w:tcW w:w="1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B675B" w:rsidRPr="00327213" w:rsidRDefault="00083B0F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Islamiah Hr Sec</w:t>
            </w:r>
            <w:r w:rsidR="00AB675B" w:rsidRPr="00327213">
              <w:rPr>
                <w:rFonts w:ascii="Times New Roman" w:eastAsia="Times New Roman" w:hAnsi="Times New Roman" w:cs="Times New Roman"/>
              </w:rPr>
              <w:t xml:space="preserve"> School,</w:t>
            </w:r>
          </w:p>
          <w:p w:rsidR="00327213" w:rsidRPr="00327213" w:rsidRDefault="00AB675B" w:rsidP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Pernambut</w:t>
            </w:r>
            <w:r w:rsidR="00327213" w:rsidRPr="0032721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27213">
              <w:rPr>
                <w:rFonts w:ascii="Times New Roman" w:eastAsia="Times New Roman" w:hAnsi="Times New Roman" w:cs="Times New Roman"/>
              </w:rPr>
              <w:t>Tamilnadu State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 w:rsidP="0032721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2010</w:t>
            </w:r>
            <w:r w:rsidR="00327213" w:rsidRPr="00327213">
              <w:rPr>
                <w:rFonts w:ascii="Calibri" w:eastAsia="Calibri" w:hAnsi="Calibri" w:cs="Calibri"/>
                <w:color w:val="000000"/>
              </w:rPr>
              <w:t>-201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Pr="00327213" w:rsidRDefault="00AB675B" w:rsidP="00AB675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78.8</w:t>
            </w:r>
            <w:r w:rsidR="00841A8F" w:rsidRPr="00327213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</w:tbl>
    <w:p w:rsidR="00327213" w:rsidRPr="00327213" w:rsidRDefault="00327213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601D43" w:rsidRDefault="00601D43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327213" w:rsidRPr="00327213" w:rsidRDefault="00327213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327213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:rsidR="00841A8F" w:rsidRPr="00327213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601D43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Operating Systems</w:t>
      </w:r>
      <w:r w:rsidR="001E7C22" w:rsidRPr="00327213">
        <w:rPr>
          <w:rFonts w:ascii="Times New Roman" w:eastAsia="Times New Roman" w:hAnsi="Times New Roman" w:cs="Times New Roman"/>
        </w:rPr>
        <w:t xml:space="preserve"> known</w:t>
      </w:r>
      <w:r w:rsidR="001E7C22" w:rsidRPr="00327213">
        <w:rPr>
          <w:rFonts w:ascii="Times New Roman" w:eastAsia="Times New Roman" w:hAnsi="Times New Roman" w:cs="Times New Roman"/>
        </w:rPr>
        <w:tab/>
      </w:r>
      <w:r w:rsidR="001E7C22" w:rsidRPr="00327213">
        <w:rPr>
          <w:rFonts w:ascii="Times New Roman" w:eastAsia="Times New Roman" w:hAnsi="Times New Roman" w:cs="Times New Roman"/>
        </w:rPr>
        <w:tab/>
        <w:t>:    Windows XP, 7</w:t>
      </w:r>
      <w:r w:rsidR="00F002CB">
        <w:rPr>
          <w:rFonts w:ascii="Times New Roman" w:eastAsia="Times New Roman" w:hAnsi="Times New Roman" w:cs="Times New Roman"/>
        </w:rPr>
        <w:t>,8,10</w:t>
      </w:r>
    </w:p>
    <w:p w:rsidR="00841A8F" w:rsidRPr="00327213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Programming </w:t>
      </w:r>
      <w:r w:rsidR="00327213" w:rsidRPr="00327213">
        <w:rPr>
          <w:rFonts w:ascii="Times New Roman" w:eastAsia="Times New Roman" w:hAnsi="Times New Roman" w:cs="Times New Roman"/>
        </w:rPr>
        <w:t>Languages</w:t>
      </w:r>
      <w:r w:rsidR="00327213" w:rsidRPr="00327213">
        <w:rPr>
          <w:rFonts w:ascii="Times New Roman" w:eastAsia="Times New Roman" w:hAnsi="Times New Roman" w:cs="Times New Roman"/>
        </w:rPr>
        <w:tab/>
      </w:r>
      <w:r w:rsidR="00327213" w:rsidRPr="00327213">
        <w:rPr>
          <w:rFonts w:ascii="Times New Roman" w:eastAsia="Times New Roman" w:hAnsi="Times New Roman" w:cs="Times New Roman"/>
        </w:rPr>
        <w:tab/>
        <w:t>:    C,C++,</w:t>
      </w:r>
      <w:r w:rsidR="00855DD3">
        <w:rPr>
          <w:rFonts w:ascii="Times New Roman" w:eastAsia="Times New Roman" w:hAnsi="Times New Roman" w:cs="Times New Roman"/>
        </w:rPr>
        <w:t>Java,HTML</w:t>
      </w:r>
      <w:r w:rsidR="003D3E3F">
        <w:rPr>
          <w:rFonts w:ascii="Times New Roman" w:eastAsia="Times New Roman" w:hAnsi="Times New Roman" w:cs="Times New Roman"/>
        </w:rPr>
        <w:t>,SQL</w:t>
      </w:r>
    </w:p>
    <w:p w:rsidR="00841A8F" w:rsidRPr="00327213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Applic</w:t>
      </w:r>
      <w:r w:rsidR="00F002CB">
        <w:rPr>
          <w:rFonts w:ascii="Times New Roman" w:eastAsia="Times New Roman" w:hAnsi="Times New Roman" w:cs="Times New Roman"/>
        </w:rPr>
        <w:t>ation Software</w:t>
      </w:r>
      <w:r w:rsidR="00F002CB">
        <w:rPr>
          <w:rFonts w:ascii="Times New Roman" w:eastAsia="Times New Roman" w:hAnsi="Times New Roman" w:cs="Times New Roman"/>
        </w:rPr>
        <w:tab/>
      </w:r>
      <w:r w:rsidR="00F002CB">
        <w:rPr>
          <w:rFonts w:ascii="Times New Roman" w:eastAsia="Times New Roman" w:hAnsi="Times New Roman" w:cs="Times New Roman"/>
        </w:rPr>
        <w:tab/>
      </w:r>
      <w:r w:rsidR="00F002CB">
        <w:rPr>
          <w:rFonts w:ascii="Times New Roman" w:eastAsia="Times New Roman" w:hAnsi="Times New Roman" w:cs="Times New Roman"/>
        </w:rPr>
        <w:tab/>
        <w:t>:    MS Office 2003/07/10/13</w:t>
      </w:r>
    </w:p>
    <w:p w:rsidR="00871056" w:rsidRPr="00327213" w:rsidRDefault="00327213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DBMS,</w:t>
      </w:r>
      <w:r w:rsidRPr="00327213">
        <w:rPr>
          <w:rFonts w:ascii="Times New Roman" w:eastAsia="Times New Roman" w:hAnsi="Times New Roman" w:cs="Times New Roman"/>
        </w:rPr>
        <w:t>SQL</w:t>
      </w:r>
    </w:p>
    <w:p w:rsidR="00D319AB" w:rsidRPr="00D319AB" w:rsidRDefault="00327213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Skills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AB675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327213">
        <w:rPr>
          <w:rFonts w:ascii="Times New Roman" w:eastAsia="Times New Roman" w:hAnsi="Times New Roman" w:cs="Times New Roman"/>
        </w:rPr>
        <w:t>Tally</w:t>
      </w:r>
      <w:r w:rsidR="009B2893">
        <w:rPr>
          <w:rFonts w:ascii="Times New Roman" w:eastAsia="Times New Roman" w:hAnsi="Times New Roman" w:cs="Times New Roman"/>
        </w:rPr>
        <w:t>.</w:t>
      </w:r>
    </w:p>
    <w:p w:rsidR="00327213" w:rsidRDefault="00327213">
      <w:pPr>
        <w:spacing w:line="100" w:lineRule="atLeast"/>
        <w:rPr>
          <w:rFonts w:ascii="Cambria" w:eastAsia="Cambria" w:hAnsi="Cambria" w:cs="Cambria"/>
        </w:rPr>
      </w:pPr>
    </w:p>
    <w:p w:rsidR="00601D43" w:rsidRDefault="00601D43">
      <w:pPr>
        <w:spacing w:line="100" w:lineRule="atLeast"/>
        <w:rPr>
          <w:rFonts w:ascii="Cambria" w:eastAsia="Cambria" w:hAnsi="Cambria" w:cs="Cambria"/>
        </w:rPr>
      </w:pPr>
    </w:p>
    <w:p w:rsidR="00601D43" w:rsidRDefault="00601D43">
      <w:pPr>
        <w:spacing w:line="100" w:lineRule="atLeast"/>
        <w:rPr>
          <w:rFonts w:ascii="Cambria" w:eastAsia="Cambria" w:hAnsi="Cambria" w:cs="Cambria"/>
        </w:rPr>
      </w:pPr>
    </w:p>
    <w:p w:rsidR="00601D43" w:rsidRDefault="00601D43">
      <w:pPr>
        <w:spacing w:line="100" w:lineRule="atLeast"/>
        <w:rPr>
          <w:rFonts w:ascii="Cambria" w:eastAsia="Cambria" w:hAnsi="Cambria" w:cs="Cambria"/>
        </w:rPr>
      </w:pPr>
    </w:p>
    <w:p w:rsidR="00D319AB" w:rsidRDefault="00D319AB">
      <w:pPr>
        <w:spacing w:line="100" w:lineRule="atLeast"/>
        <w:rPr>
          <w:rFonts w:ascii="Cambria" w:eastAsia="Cambria" w:hAnsi="Cambria" w:cs="Cambria"/>
        </w:rPr>
      </w:pPr>
    </w:p>
    <w:p w:rsidR="00D319AB" w:rsidRDefault="00D319AB">
      <w:pPr>
        <w:spacing w:line="100" w:lineRule="atLeast"/>
        <w:rPr>
          <w:rFonts w:ascii="Cambria" w:eastAsia="Cambria" w:hAnsi="Cambria" w:cs="Cambria"/>
        </w:rPr>
      </w:pPr>
    </w:p>
    <w:p w:rsidR="00327213" w:rsidRPr="00327213" w:rsidRDefault="00327213">
      <w:pPr>
        <w:spacing w:line="100" w:lineRule="atLeast"/>
        <w:rPr>
          <w:rFonts w:ascii="Cambria" w:eastAsia="Cambria" w:hAnsi="Cambria" w:cs="Cambri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327213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 xml:space="preserve">EXTRA CURRICULAR </w:t>
            </w:r>
            <w:r w:rsidR="00327213" w:rsidRPr="00327213">
              <w:rPr>
                <w:rFonts w:ascii="Times New Roman" w:eastAsia="Times New Roman" w:hAnsi="Times New Roman" w:cs="Times New Roman"/>
                <w:b/>
              </w:rPr>
              <w:t>ACTIVITIES</w:t>
            </w:r>
          </w:p>
        </w:tc>
      </w:tr>
    </w:tbl>
    <w:p w:rsidR="00327213" w:rsidRPr="00327213" w:rsidRDefault="00841A8F" w:rsidP="00327213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 w:rsidRPr="00327213">
        <w:rPr>
          <w:rFonts w:ascii="Cambria" w:eastAsia="Cambria" w:hAnsi="Cambria" w:cs="Cambria"/>
        </w:rPr>
        <w:t xml:space="preserve">Participated in </w:t>
      </w:r>
      <w:r w:rsidR="00327213" w:rsidRPr="00327213">
        <w:rPr>
          <w:rFonts w:ascii="Cambria" w:eastAsia="Cambria" w:hAnsi="Cambria" w:cs="Cambria"/>
        </w:rPr>
        <w:t>District Level Workshop of “</w:t>
      </w:r>
      <w:r w:rsidR="00327213" w:rsidRPr="00327213">
        <w:rPr>
          <w:rFonts w:ascii="Cambria" w:eastAsia="Cambria" w:hAnsi="Cambria" w:cs="Cambria"/>
          <w:b/>
        </w:rPr>
        <w:t>Android Apps Development</w:t>
      </w:r>
      <w:r w:rsidR="00327213" w:rsidRPr="00327213">
        <w:rPr>
          <w:rFonts w:ascii="Cambria" w:eastAsia="Cambria" w:hAnsi="Cambria" w:cs="Cambria"/>
        </w:rPr>
        <w:t>” which is held at Mazharul Uloom College.</w:t>
      </w:r>
    </w:p>
    <w:p w:rsidR="00327213" w:rsidRPr="00327213" w:rsidRDefault="00327213" w:rsidP="00327213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 w:rsidRPr="00327213">
        <w:rPr>
          <w:rFonts w:ascii="Cambria" w:eastAsia="Cambria" w:hAnsi="Cambria" w:cs="Cambria"/>
        </w:rPr>
        <w:t>Participated in National Level  “</w:t>
      </w:r>
      <w:r w:rsidRPr="00327213">
        <w:rPr>
          <w:rFonts w:ascii="Cambria" w:eastAsia="Cambria" w:hAnsi="Cambria" w:cs="Cambria"/>
          <w:b/>
        </w:rPr>
        <w:t>Robo Champ</w:t>
      </w:r>
      <w:r w:rsidRPr="00327213">
        <w:rPr>
          <w:rFonts w:ascii="Cambria" w:eastAsia="Cambria" w:hAnsi="Cambria" w:cs="Cambria"/>
        </w:rPr>
        <w:t>” in association with Aavriti IIT Bomaby, which is held at Islamiah College.</w:t>
      </w:r>
    </w:p>
    <w:p w:rsidR="00841A8F" w:rsidRPr="00327213" w:rsidRDefault="00327213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 w:rsidRPr="00327213">
        <w:rPr>
          <w:rFonts w:ascii="Cambria" w:eastAsia="Cambria" w:hAnsi="Cambria" w:cs="Cambria"/>
        </w:rPr>
        <w:t xml:space="preserve">Participated in </w:t>
      </w:r>
      <w:r w:rsidRPr="00327213">
        <w:rPr>
          <w:rFonts w:ascii="Cambria" w:eastAsia="Cambria" w:hAnsi="Cambria" w:cs="Cambria"/>
          <w:b/>
        </w:rPr>
        <w:t xml:space="preserve">“NCPUL” </w:t>
      </w:r>
      <w:r w:rsidRPr="00327213">
        <w:rPr>
          <w:rFonts w:ascii="Cambria" w:eastAsia="Cambria" w:hAnsi="Cambria" w:cs="Cambria"/>
        </w:rPr>
        <w:t>Two day National Level Urdu Seminar “</w:t>
      </w:r>
      <w:r w:rsidRPr="00327213">
        <w:rPr>
          <w:rFonts w:ascii="Cambria" w:eastAsia="Cambria" w:hAnsi="Cambria" w:cs="Cambria"/>
          <w:b/>
        </w:rPr>
        <w:t xml:space="preserve">Role of Multimedia in URDU” </w:t>
      </w:r>
      <w:r w:rsidRPr="00327213">
        <w:rPr>
          <w:rFonts w:ascii="Cambria" w:eastAsia="Cambria" w:hAnsi="Cambria" w:cs="Cambria"/>
        </w:rPr>
        <w:t>which is held at Mazharul Uloom College.</w:t>
      </w:r>
    </w:p>
    <w:p w:rsidR="00841A8F" w:rsidRDefault="00841A8F">
      <w:pPr>
        <w:spacing w:line="100" w:lineRule="atLeast"/>
        <w:ind w:firstLine="720"/>
        <w:rPr>
          <w:rFonts w:ascii="Cambria" w:eastAsia="Cambria" w:hAnsi="Cambria" w:cs="Cambria"/>
        </w:rPr>
      </w:pPr>
    </w:p>
    <w:p w:rsidR="00327213" w:rsidRDefault="00327213">
      <w:pPr>
        <w:spacing w:line="100" w:lineRule="atLeast"/>
        <w:ind w:firstLine="720"/>
        <w:rPr>
          <w:rFonts w:ascii="Cambria" w:eastAsia="Cambria" w:hAnsi="Cambria" w:cs="Cambria"/>
        </w:rPr>
      </w:pPr>
    </w:p>
    <w:p w:rsidR="00327213" w:rsidRDefault="00327213">
      <w:pPr>
        <w:spacing w:line="100" w:lineRule="atLeast"/>
        <w:ind w:firstLine="720"/>
        <w:rPr>
          <w:rFonts w:ascii="Cambria" w:eastAsia="Cambria" w:hAnsi="Cambria" w:cs="Cambria"/>
        </w:rPr>
      </w:pPr>
    </w:p>
    <w:p w:rsidR="00327213" w:rsidRPr="00327213" w:rsidRDefault="00327213" w:rsidP="00327213">
      <w:pPr>
        <w:spacing w:line="100" w:lineRule="atLeast"/>
        <w:rPr>
          <w:rFonts w:ascii="Cambria" w:eastAsia="Cambria" w:hAnsi="Cambria" w:cs="Cambria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 w:rsidTr="0032721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327213" w:rsidRDefault="00841A8F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 xml:space="preserve">ACHIEVEMENTS </w:t>
            </w:r>
          </w:p>
        </w:tc>
      </w:tr>
    </w:tbl>
    <w:p w:rsidR="00327213" w:rsidRPr="00327213" w:rsidRDefault="00327213" w:rsidP="0032721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Team Leader and incharge of student volunters in UGC National Urdu Seminar</w:t>
      </w:r>
    </w:p>
    <w:p w:rsidR="00327213" w:rsidRPr="00327213" w:rsidRDefault="00327213" w:rsidP="00327213">
      <w:pPr>
        <w:numPr>
          <w:ilvl w:val="0"/>
          <w:numId w:val="2"/>
        </w:num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I  Selected in national Level “RoboChamp” in association with IIT Bombay,which is held at Islamiah College, Vaniyambadi.</w:t>
      </w:r>
    </w:p>
    <w:p w:rsidR="00327213" w:rsidRDefault="00327213" w:rsidP="00327213">
      <w:pPr>
        <w:numPr>
          <w:ilvl w:val="0"/>
          <w:numId w:val="2"/>
        </w:num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Got Appreciantion certificate In Computer Science Assitance Secondary of College Union.</w:t>
      </w:r>
    </w:p>
    <w:p w:rsidR="00841A8F" w:rsidRDefault="00841A8F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:rsidR="00327213" w:rsidRPr="00327213" w:rsidRDefault="00327213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327213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 xml:space="preserve">PERSONAL  PROFILE </w:t>
            </w:r>
          </w:p>
        </w:tc>
      </w:tr>
    </w:tbl>
    <w:p w:rsidR="00841A8F" w:rsidRPr="00327213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327213" w:rsidRDefault="00F30AD2">
      <w:pPr>
        <w:spacing w:line="360" w:lineRule="auto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  <w:b/>
        </w:rPr>
        <w:t>NAME</w:t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  <w:b/>
        </w:rPr>
        <w:tab/>
        <w:t xml:space="preserve"> </w:t>
      </w:r>
      <w:r w:rsidR="00841A8F" w:rsidRPr="00327213">
        <w:rPr>
          <w:rFonts w:ascii="Times New Roman" w:eastAsia="Times New Roman" w:hAnsi="Times New Roman" w:cs="Times New Roman"/>
          <w:b/>
        </w:rPr>
        <w:t xml:space="preserve"> </w:t>
      </w:r>
      <w:r w:rsidR="00841A8F" w:rsidRPr="00327213">
        <w:rPr>
          <w:rFonts w:ascii="Times New Roman" w:eastAsia="Times New Roman" w:hAnsi="Times New Roman" w:cs="Times New Roman"/>
        </w:rPr>
        <w:t xml:space="preserve">:    </w:t>
      </w:r>
      <w:r w:rsidR="00A73DB5">
        <w:rPr>
          <w:rFonts w:ascii="Times New Roman" w:eastAsia="Times New Roman" w:hAnsi="Times New Roman" w:cs="Times New Roman"/>
        </w:rPr>
        <w:t>K.</w:t>
      </w:r>
      <w:r w:rsidR="00327213" w:rsidRPr="00327213">
        <w:rPr>
          <w:rFonts w:ascii="Times New Roman" w:eastAsia="Times New Roman" w:hAnsi="Times New Roman" w:cs="Times New Roman"/>
        </w:rPr>
        <w:t>MOHAMMED ROOHID</w:t>
      </w:r>
    </w:p>
    <w:p w:rsidR="00841A8F" w:rsidRPr="00327213" w:rsidRDefault="0032721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FATHER  NAME</w:t>
      </w:r>
      <w:r w:rsidR="001B2D6B" w:rsidRPr="003272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 w:rsidR="00A73DB5">
        <w:rPr>
          <w:rFonts w:ascii="Times New Roman" w:eastAsia="Times New Roman" w:hAnsi="Times New Roman" w:cs="Times New Roman"/>
        </w:rPr>
        <w:t xml:space="preserve">                        :     K.</w:t>
      </w:r>
      <w:r>
        <w:rPr>
          <w:rFonts w:ascii="Times New Roman" w:eastAsia="Times New Roman" w:hAnsi="Times New Roman" w:cs="Times New Roman"/>
        </w:rPr>
        <w:t xml:space="preserve"> A</w:t>
      </w:r>
      <w:r w:rsidR="00855DD3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DUL  KHADEER</w:t>
      </w:r>
      <w:r w:rsidR="00841A8F" w:rsidRPr="00327213">
        <w:rPr>
          <w:rFonts w:ascii="Times New Roman" w:eastAsia="Times New Roman" w:hAnsi="Times New Roman" w:cs="Times New Roman"/>
        </w:rPr>
        <w:br/>
      </w:r>
      <w:r w:rsidR="00841A8F" w:rsidRPr="00327213">
        <w:rPr>
          <w:rFonts w:ascii="Times New Roman" w:eastAsia="Times New Roman" w:hAnsi="Times New Roman" w:cs="Times New Roman"/>
          <w:b/>
        </w:rPr>
        <w:t>DATE OF BIRTH</w:t>
      </w:r>
      <w:r w:rsidR="00841A8F" w:rsidRPr="00327213">
        <w:rPr>
          <w:rFonts w:ascii="Times New Roman" w:eastAsia="Times New Roman" w:hAnsi="Times New Roman" w:cs="Times New Roman"/>
          <w:b/>
        </w:rPr>
        <w:tab/>
        <w:t xml:space="preserve"> </w:t>
      </w:r>
      <w:r w:rsidR="00841A8F" w:rsidRPr="00327213">
        <w:rPr>
          <w:rFonts w:ascii="Times New Roman" w:eastAsia="Times New Roman" w:hAnsi="Times New Roman" w:cs="Times New Roman"/>
          <w:b/>
        </w:rPr>
        <w:tab/>
      </w:r>
      <w:r w:rsidR="00841A8F" w:rsidRPr="00327213">
        <w:rPr>
          <w:rFonts w:ascii="Times New Roman" w:eastAsia="Times New Roman" w:hAnsi="Times New Roman" w:cs="Times New Roman"/>
          <w:b/>
        </w:rPr>
        <w:tab/>
        <w:t xml:space="preserve"> </w:t>
      </w:r>
      <w:r w:rsidR="001B2D6B" w:rsidRPr="00327213">
        <w:rPr>
          <w:rFonts w:ascii="Times New Roman" w:eastAsia="Times New Roman" w:hAnsi="Times New Roman" w:cs="Times New Roman"/>
        </w:rPr>
        <w:t>:     2</w:t>
      </w:r>
      <w:r w:rsidRPr="00327213">
        <w:rPr>
          <w:rFonts w:ascii="Times New Roman" w:eastAsia="Times New Roman" w:hAnsi="Times New Roman" w:cs="Times New Roman"/>
        </w:rPr>
        <w:t>2 September 1995</w:t>
      </w:r>
    </w:p>
    <w:p w:rsidR="00841A8F" w:rsidRPr="00327213" w:rsidRDefault="00841A8F">
      <w:pPr>
        <w:spacing w:line="360" w:lineRule="auto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  <w:b/>
        </w:rPr>
        <w:t>GENDER</w:t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  <w:b/>
        </w:rPr>
        <w:tab/>
      </w:r>
      <w:r w:rsidRPr="00327213">
        <w:rPr>
          <w:rFonts w:ascii="Times New Roman" w:eastAsia="Times New Roman" w:hAnsi="Times New Roman" w:cs="Times New Roman"/>
        </w:rPr>
        <w:t xml:space="preserve">              :    </w:t>
      </w:r>
      <w:r w:rsidR="00327213" w:rsidRPr="00327213">
        <w:rPr>
          <w:rFonts w:ascii="Times New Roman" w:eastAsia="Times New Roman" w:hAnsi="Times New Roman" w:cs="Times New Roman"/>
        </w:rPr>
        <w:t>Male</w:t>
      </w:r>
    </w:p>
    <w:p w:rsidR="00841A8F" w:rsidRPr="00327213" w:rsidRDefault="00841A8F">
      <w:pPr>
        <w:spacing w:line="360" w:lineRule="auto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  <w:b/>
        </w:rPr>
        <w:t>LANGUAGES KNOWN</w:t>
      </w:r>
      <w:r w:rsidRPr="00327213">
        <w:rPr>
          <w:rFonts w:ascii="Times New Roman" w:eastAsia="Times New Roman" w:hAnsi="Times New Roman" w:cs="Times New Roman"/>
          <w:b/>
        </w:rPr>
        <w:tab/>
        <w:t xml:space="preserve">              </w:t>
      </w:r>
      <w:r w:rsidRPr="00327213">
        <w:rPr>
          <w:rFonts w:ascii="Times New Roman" w:eastAsia="Times New Roman" w:hAnsi="Times New Roman" w:cs="Times New Roman"/>
        </w:rPr>
        <w:t xml:space="preserve">:    English, </w:t>
      </w:r>
      <w:r w:rsidR="00327213" w:rsidRPr="00327213">
        <w:rPr>
          <w:rFonts w:ascii="Times New Roman" w:eastAsia="Times New Roman" w:hAnsi="Times New Roman" w:cs="Times New Roman"/>
        </w:rPr>
        <w:t>Urdu , Tamil &amp; Hindi</w:t>
      </w:r>
    </w:p>
    <w:p w:rsidR="00F30AD2" w:rsidRPr="00327213" w:rsidRDefault="00841A8F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  <w:b/>
        </w:rPr>
        <w:t>PERMANENT ADDRESS</w:t>
      </w:r>
      <w:r w:rsidR="00F30AD2" w:rsidRPr="00327213">
        <w:rPr>
          <w:rFonts w:ascii="Times New Roman" w:eastAsia="Times New Roman" w:hAnsi="Times New Roman" w:cs="Times New Roman"/>
        </w:rPr>
        <w:t xml:space="preserve">                :     </w:t>
      </w:r>
      <w:r w:rsidR="00327213" w:rsidRPr="00327213">
        <w:rPr>
          <w:rFonts w:ascii="Times New Roman" w:eastAsia="Times New Roman" w:hAnsi="Times New Roman" w:cs="Times New Roman"/>
        </w:rPr>
        <w:t>#25/12,Tippusa Street</w:t>
      </w:r>
      <w:r w:rsidR="00F30AD2" w:rsidRPr="00327213">
        <w:rPr>
          <w:rFonts w:ascii="Times New Roman" w:eastAsia="Times New Roman" w:hAnsi="Times New Roman" w:cs="Times New Roman"/>
        </w:rPr>
        <w:t>,</w:t>
      </w:r>
    </w:p>
    <w:p w:rsidR="00841A8F" w:rsidRPr="00327213" w:rsidRDefault="00841A8F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327213" w:rsidRPr="00327213">
        <w:rPr>
          <w:rFonts w:ascii="Times New Roman" w:eastAsia="Times New Roman" w:hAnsi="Times New Roman" w:cs="Times New Roman"/>
        </w:rPr>
        <w:t>Pernambut – 635 810</w:t>
      </w:r>
      <w:r w:rsidR="00B83FA6" w:rsidRPr="00327213">
        <w:rPr>
          <w:rFonts w:ascii="Times New Roman" w:eastAsia="Times New Roman" w:hAnsi="Times New Roman" w:cs="Times New Roman"/>
        </w:rPr>
        <w:t>,</w:t>
      </w:r>
    </w:p>
    <w:p w:rsidR="00B83FA6" w:rsidRDefault="00B83FA6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327213" w:rsidRPr="00327213">
        <w:rPr>
          <w:rFonts w:ascii="Times New Roman" w:eastAsia="Times New Roman" w:hAnsi="Times New Roman" w:cs="Times New Roman"/>
        </w:rPr>
        <w:t>Vellore District,Tamilnadu</w:t>
      </w:r>
      <w:r w:rsidRPr="00327213">
        <w:rPr>
          <w:rFonts w:ascii="Times New Roman" w:eastAsia="Times New Roman" w:hAnsi="Times New Roman" w:cs="Times New Roman"/>
        </w:rPr>
        <w:t>.</w:t>
      </w:r>
    </w:p>
    <w:p w:rsidR="00327213" w:rsidRPr="00327213" w:rsidRDefault="00327213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32721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327213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327213"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:rsidR="00841A8F" w:rsidRPr="00327213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D575C0" w:rsidRDefault="00841A8F" w:rsidP="00705C64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I hereby declare that above </w:t>
      </w:r>
      <w:r w:rsidR="00705C64">
        <w:rPr>
          <w:rFonts w:ascii="Times New Roman" w:eastAsia="Times New Roman" w:hAnsi="Times New Roman" w:cs="Times New Roman"/>
        </w:rPr>
        <w:t>furnished particulars are true and</w:t>
      </w:r>
      <w:r w:rsidRPr="00327213">
        <w:rPr>
          <w:rFonts w:ascii="Times New Roman" w:eastAsia="Times New Roman" w:hAnsi="Times New Roman" w:cs="Times New Roman"/>
        </w:rPr>
        <w:t xml:space="preserve"> best of my knowledg</w:t>
      </w:r>
      <w:r w:rsidR="00705C64">
        <w:rPr>
          <w:rFonts w:ascii="Times New Roman" w:eastAsia="Times New Roman" w:hAnsi="Times New Roman" w:cs="Times New Roman"/>
        </w:rPr>
        <w:t>e.</w:t>
      </w:r>
    </w:p>
    <w:p w:rsidR="00F002CB" w:rsidRDefault="00F002CB" w:rsidP="00D575C0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841A8F" w:rsidRPr="00F002CB" w:rsidRDefault="00F002CB" w:rsidP="00F002CB">
      <w:pPr>
        <w:spacing w:line="100" w:lineRule="atLeast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002CB">
        <w:rPr>
          <w:rFonts w:ascii="Times New Roman" w:eastAsia="Times New Roman" w:hAnsi="Times New Roman" w:cs="Times New Roman"/>
          <w:sz w:val="28"/>
          <w:szCs w:val="28"/>
        </w:rPr>
        <w:t>Signature</w:t>
      </w:r>
    </w:p>
    <w:p w:rsidR="00841A8F" w:rsidRPr="00327213" w:rsidRDefault="00F002CB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>Place:</w:t>
      </w:r>
    </w:p>
    <w:p w:rsidR="00841A8F" w:rsidRPr="00327213" w:rsidRDefault="00F002CB">
      <w:pPr>
        <w:spacing w:line="100" w:lineRule="atLeast"/>
        <w:rPr>
          <w:rFonts w:ascii="Times New Roman" w:eastAsia="Times New Roman" w:hAnsi="Times New Roman" w:cs="Times New Roman"/>
        </w:rPr>
      </w:pPr>
      <w:r w:rsidRPr="00327213">
        <w:rPr>
          <w:rFonts w:ascii="Times New Roman" w:eastAsia="Times New Roman" w:hAnsi="Times New Roman" w:cs="Times New Roman"/>
        </w:rPr>
        <w:t xml:space="preserve">Date : </w:t>
      </w:r>
      <w:r>
        <w:rPr>
          <w:rFonts w:ascii="Times New Roman" w:eastAsia="Times New Roman" w:hAnsi="Times New Roman" w:cs="Times New Roman"/>
        </w:rPr>
        <w:tab/>
      </w:r>
    </w:p>
    <w:p w:rsidR="00841A8F" w:rsidRPr="00327213" w:rsidRDefault="00F002CB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41A8F" w:rsidRPr="00327213">
        <w:rPr>
          <w:rFonts w:ascii="Times New Roman" w:eastAsia="Times New Roman" w:hAnsi="Times New Roman" w:cs="Times New Roman"/>
        </w:rPr>
        <w:tab/>
      </w:r>
      <w:r w:rsidR="00841A8F" w:rsidRPr="00327213">
        <w:rPr>
          <w:rFonts w:ascii="Times New Roman" w:eastAsia="Times New Roman" w:hAnsi="Times New Roman" w:cs="Times New Roman"/>
        </w:rPr>
        <w:tab/>
      </w:r>
      <w:r w:rsidR="00841A8F" w:rsidRPr="00327213">
        <w:rPr>
          <w:rFonts w:ascii="Times New Roman" w:eastAsia="Times New Roman" w:hAnsi="Times New Roman" w:cs="Times New Roman"/>
        </w:rPr>
        <w:tab/>
      </w:r>
      <w:r w:rsidR="00841A8F" w:rsidRPr="00327213">
        <w:rPr>
          <w:rFonts w:ascii="Times New Roman" w:eastAsia="Times New Roman" w:hAnsi="Times New Roman" w:cs="Times New Roman"/>
        </w:rPr>
        <w:tab/>
      </w:r>
      <w:r w:rsidR="00841A8F" w:rsidRPr="00327213">
        <w:rPr>
          <w:rFonts w:ascii="Times New Roman" w:eastAsia="Times New Roman" w:hAnsi="Times New Roman" w:cs="Times New Roman"/>
        </w:rPr>
        <w:tab/>
        <w:t xml:space="preserve">         </w:t>
      </w:r>
      <w:r w:rsidR="001B2D6B" w:rsidRPr="00327213">
        <w:rPr>
          <w:rFonts w:ascii="Times New Roman" w:eastAsia="Times New Roman" w:hAnsi="Times New Roman" w:cs="Times New Roman"/>
        </w:rPr>
        <w:t xml:space="preserve">          </w:t>
      </w:r>
      <w:r w:rsidRPr="00F002CB">
        <w:rPr>
          <w:rFonts w:ascii="Times New Roman" w:eastAsia="Times New Roman" w:hAnsi="Times New Roman" w:cs="Times New Roman"/>
          <w:b/>
        </w:rPr>
        <w:t>(</w:t>
      </w:r>
      <w:r w:rsidR="00841A8F" w:rsidRPr="00327213">
        <w:rPr>
          <w:rFonts w:ascii="Times New Roman" w:eastAsia="Times New Roman" w:hAnsi="Times New Roman" w:cs="Times New Roman"/>
        </w:rPr>
        <w:t xml:space="preserve"> </w:t>
      </w:r>
      <w:r w:rsidR="00327213" w:rsidRPr="00327213">
        <w:rPr>
          <w:rFonts w:ascii="Times New Roman" w:eastAsia="Times New Roman" w:hAnsi="Times New Roman" w:cs="Times New Roman"/>
          <w:b/>
        </w:rPr>
        <w:t>K MOHAMMED ROOHID</w:t>
      </w:r>
      <w:r>
        <w:rPr>
          <w:rFonts w:ascii="Times New Roman" w:eastAsia="Times New Roman" w:hAnsi="Times New Roman" w:cs="Times New Roman"/>
          <w:b/>
        </w:rPr>
        <w:t>)</w:t>
      </w:r>
    </w:p>
    <w:p w:rsidR="00F002CB" w:rsidRPr="00327213" w:rsidRDefault="00F002CB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sectPr w:rsidR="00F002CB" w:rsidRPr="00327213" w:rsidSect="00327213">
      <w:pgSz w:w="12240" w:h="15840"/>
      <w:pgMar w:top="567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-218"/>
        </w:tabs>
        <w:ind w:left="502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664C0"/>
    <w:rsid w:val="00026476"/>
    <w:rsid w:val="00083B0F"/>
    <w:rsid w:val="000928B0"/>
    <w:rsid w:val="000A4C9D"/>
    <w:rsid w:val="000E6941"/>
    <w:rsid w:val="00116FE7"/>
    <w:rsid w:val="001B2D6B"/>
    <w:rsid w:val="001D62D2"/>
    <w:rsid w:val="001D7B0D"/>
    <w:rsid w:val="001E7C22"/>
    <w:rsid w:val="002253E4"/>
    <w:rsid w:val="0024721F"/>
    <w:rsid w:val="002664C0"/>
    <w:rsid w:val="002D1F53"/>
    <w:rsid w:val="00327213"/>
    <w:rsid w:val="00372867"/>
    <w:rsid w:val="003A7645"/>
    <w:rsid w:val="003C23CD"/>
    <w:rsid w:val="003D3E3F"/>
    <w:rsid w:val="004E6D61"/>
    <w:rsid w:val="00601D43"/>
    <w:rsid w:val="00613EEA"/>
    <w:rsid w:val="00625C91"/>
    <w:rsid w:val="00693402"/>
    <w:rsid w:val="00705C64"/>
    <w:rsid w:val="007E30E2"/>
    <w:rsid w:val="00841A8F"/>
    <w:rsid w:val="00855DD3"/>
    <w:rsid w:val="00871056"/>
    <w:rsid w:val="00904179"/>
    <w:rsid w:val="0093420E"/>
    <w:rsid w:val="00985B91"/>
    <w:rsid w:val="009B2893"/>
    <w:rsid w:val="009E7B9D"/>
    <w:rsid w:val="00A0553E"/>
    <w:rsid w:val="00A73DB5"/>
    <w:rsid w:val="00AB675B"/>
    <w:rsid w:val="00B83FA6"/>
    <w:rsid w:val="00BE7CE5"/>
    <w:rsid w:val="00C90F55"/>
    <w:rsid w:val="00D16469"/>
    <w:rsid w:val="00D319AB"/>
    <w:rsid w:val="00D575C0"/>
    <w:rsid w:val="00D60488"/>
    <w:rsid w:val="00DA2B8F"/>
    <w:rsid w:val="00DC0118"/>
    <w:rsid w:val="00F002CB"/>
    <w:rsid w:val="00F05F55"/>
    <w:rsid w:val="00F16597"/>
    <w:rsid w:val="00F30AD2"/>
    <w:rsid w:val="00FB2D80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D2"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62D2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1D62D2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D62D2"/>
    <w:rPr>
      <w:rFonts w:cs="Courier New"/>
    </w:rPr>
  </w:style>
  <w:style w:type="paragraph" w:customStyle="1" w:styleId="Heading">
    <w:name w:val="Heading"/>
    <w:basedOn w:val="Normal"/>
    <w:next w:val="BodyText"/>
    <w:rsid w:val="001D62D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D62D2"/>
    <w:pPr>
      <w:spacing w:after="120"/>
    </w:pPr>
  </w:style>
  <w:style w:type="paragraph" w:styleId="List">
    <w:name w:val="List"/>
    <w:basedOn w:val="BodyText"/>
    <w:rsid w:val="001D62D2"/>
  </w:style>
  <w:style w:type="paragraph" w:styleId="Caption">
    <w:name w:val="caption"/>
    <w:basedOn w:val="Normal"/>
    <w:qFormat/>
    <w:rsid w:val="001D62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D62D2"/>
    <w:pPr>
      <w:suppressLineNumbers/>
    </w:pPr>
  </w:style>
  <w:style w:type="paragraph" w:styleId="ListParagraph">
    <w:name w:val="List Paragraph"/>
    <w:basedOn w:val="Normal"/>
    <w:qFormat/>
    <w:rsid w:val="001D62D2"/>
    <w:pPr>
      <w:ind w:left="720"/>
    </w:pPr>
  </w:style>
  <w:style w:type="paragraph" w:styleId="BalloonText">
    <w:name w:val="Balloon Text"/>
    <w:basedOn w:val="Normal"/>
    <w:rsid w:val="001D62D2"/>
    <w:pPr>
      <w:spacing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2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Faiqua Farhath</dc:creator>
  <cp:keywords/>
  <cp:lastModifiedBy>DIAMOND</cp:lastModifiedBy>
  <cp:revision>15</cp:revision>
  <cp:lastPrinted>2016-07-08T08:44:00Z</cp:lastPrinted>
  <dcterms:created xsi:type="dcterms:W3CDTF">2016-02-02T10:32:00Z</dcterms:created>
  <dcterms:modified xsi:type="dcterms:W3CDTF">2017-06-09T07:35:00Z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