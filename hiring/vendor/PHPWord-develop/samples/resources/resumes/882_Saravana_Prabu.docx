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BB1" w:rsidRPr="001C2504" w:rsidRDefault="00C93395" w:rsidP="00AA4BB1">
      <w:pPr>
        <w:rPr>
          <w:b/>
          <w:sz w:val="26"/>
          <w:szCs w:val="26"/>
        </w:rPr>
      </w:pPr>
      <w:proofErr w:type="spellStart"/>
      <w:r w:rsidRPr="001C2504">
        <w:rPr>
          <w:b/>
          <w:sz w:val="26"/>
          <w:szCs w:val="26"/>
        </w:rPr>
        <w:t>S</w:t>
      </w:r>
      <w:r w:rsidR="00754896" w:rsidRPr="001C2504">
        <w:rPr>
          <w:b/>
          <w:sz w:val="26"/>
          <w:szCs w:val="26"/>
        </w:rPr>
        <w:t>aravana</w:t>
      </w:r>
      <w:proofErr w:type="spellEnd"/>
      <w:r w:rsidR="00123978">
        <w:rPr>
          <w:b/>
          <w:sz w:val="26"/>
          <w:szCs w:val="26"/>
        </w:rPr>
        <w:t xml:space="preserve"> </w:t>
      </w:r>
      <w:proofErr w:type="spellStart"/>
      <w:r w:rsidR="00754896" w:rsidRPr="001C2504">
        <w:rPr>
          <w:b/>
          <w:sz w:val="26"/>
          <w:szCs w:val="26"/>
        </w:rPr>
        <w:t>prabu</w:t>
      </w:r>
      <w:r w:rsidRPr="001C2504">
        <w:rPr>
          <w:b/>
          <w:sz w:val="26"/>
          <w:szCs w:val="26"/>
        </w:rPr>
        <w:t>.S</w:t>
      </w:r>
      <w:proofErr w:type="spellEnd"/>
    </w:p>
    <w:p w:rsidR="009A67BD" w:rsidRPr="001C2504" w:rsidRDefault="009A67BD" w:rsidP="00AA4BB1">
      <w:pPr>
        <w:rPr>
          <w:b/>
          <w:sz w:val="26"/>
          <w:szCs w:val="26"/>
        </w:rPr>
      </w:pPr>
      <w:r w:rsidRPr="001C2504">
        <w:rPr>
          <w:sz w:val="26"/>
          <w:szCs w:val="26"/>
        </w:rPr>
        <w:t>JE House,</w:t>
      </w:r>
    </w:p>
    <w:p w:rsidR="00AA4BB1" w:rsidRPr="001C2504" w:rsidRDefault="009A67BD" w:rsidP="00AA4BB1">
      <w:pPr>
        <w:rPr>
          <w:sz w:val="26"/>
          <w:szCs w:val="26"/>
        </w:rPr>
      </w:pPr>
      <w:proofErr w:type="spellStart"/>
      <w:r w:rsidRPr="001C2504">
        <w:rPr>
          <w:sz w:val="26"/>
          <w:szCs w:val="26"/>
        </w:rPr>
        <w:t>Chettiyar</w:t>
      </w:r>
      <w:proofErr w:type="spellEnd"/>
      <w:r w:rsidRPr="001C2504">
        <w:rPr>
          <w:sz w:val="26"/>
          <w:szCs w:val="26"/>
        </w:rPr>
        <w:t xml:space="preserve"> Street</w:t>
      </w:r>
      <w:r w:rsidR="00AA4BB1" w:rsidRPr="001C2504">
        <w:rPr>
          <w:sz w:val="26"/>
          <w:szCs w:val="26"/>
        </w:rPr>
        <w:t xml:space="preserve">,                                       </w:t>
      </w:r>
    </w:p>
    <w:p w:rsidR="009A67BD" w:rsidRPr="001C2504" w:rsidRDefault="009A67BD" w:rsidP="009A67BD">
      <w:pPr>
        <w:rPr>
          <w:sz w:val="26"/>
          <w:szCs w:val="26"/>
        </w:rPr>
      </w:pPr>
      <w:proofErr w:type="spellStart"/>
      <w:proofErr w:type="gramStart"/>
      <w:r w:rsidRPr="001C2504">
        <w:rPr>
          <w:sz w:val="26"/>
          <w:szCs w:val="26"/>
        </w:rPr>
        <w:t>Pattiveeranpatti</w:t>
      </w:r>
      <w:proofErr w:type="spellEnd"/>
      <w:r w:rsidRPr="001C2504">
        <w:rPr>
          <w:sz w:val="26"/>
          <w:szCs w:val="26"/>
        </w:rPr>
        <w:t>(</w:t>
      </w:r>
      <w:proofErr w:type="spellStart"/>
      <w:proofErr w:type="gramEnd"/>
      <w:r w:rsidRPr="001C2504">
        <w:rPr>
          <w:sz w:val="26"/>
          <w:szCs w:val="26"/>
        </w:rPr>
        <w:t>po</w:t>
      </w:r>
      <w:proofErr w:type="spellEnd"/>
      <w:r w:rsidRPr="001C2504">
        <w:rPr>
          <w:sz w:val="26"/>
          <w:szCs w:val="26"/>
        </w:rPr>
        <w:t xml:space="preserve">),  </w:t>
      </w:r>
      <w:r w:rsidRPr="001C2504">
        <w:rPr>
          <w:sz w:val="26"/>
          <w:szCs w:val="26"/>
        </w:rPr>
        <w:tab/>
      </w:r>
      <w:r w:rsidRPr="001C2504">
        <w:rPr>
          <w:sz w:val="26"/>
          <w:szCs w:val="26"/>
        </w:rPr>
        <w:tab/>
      </w:r>
      <w:r w:rsidRPr="001C2504">
        <w:rPr>
          <w:sz w:val="26"/>
          <w:szCs w:val="26"/>
        </w:rPr>
        <w:tab/>
      </w:r>
      <w:r w:rsidRPr="001C2504">
        <w:rPr>
          <w:sz w:val="26"/>
          <w:szCs w:val="26"/>
        </w:rPr>
        <w:tab/>
      </w:r>
      <w:r w:rsidRPr="001C2504">
        <w:rPr>
          <w:sz w:val="26"/>
          <w:szCs w:val="26"/>
        </w:rPr>
        <w:tab/>
      </w:r>
      <w:r w:rsidRPr="001C2504">
        <w:rPr>
          <w:sz w:val="26"/>
          <w:szCs w:val="26"/>
        </w:rPr>
        <w:tab/>
      </w:r>
    </w:p>
    <w:p w:rsidR="00AA4BB1" w:rsidRPr="001C2504" w:rsidRDefault="009A67BD" w:rsidP="00AA4BB1">
      <w:pPr>
        <w:rPr>
          <w:sz w:val="26"/>
          <w:szCs w:val="26"/>
        </w:rPr>
      </w:pPr>
      <w:proofErr w:type="spellStart"/>
      <w:r w:rsidRPr="001C2504">
        <w:rPr>
          <w:sz w:val="26"/>
          <w:szCs w:val="26"/>
        </w:rPr>
        <w:t>Dindugal</w:t>
      </w:r>
      <w:proofErr w:type="spellEnd"/>
      <w:r w:rsidR="00B112E4" w:rsidRPr="001C2504">
        <w:rPr>
          <w:sz w:val="26"/>
          <w:szCs w:val="26"/>
        </w:rPr>
        <w:t xml:space="preserve"> (</w:t>
      </w:r>
      <w:r w:rsidR="008621A3" w:rsidRPr="001C2504">
        <w:rPr>
          <w:sz w:val="26"/>
          <w:szCs w:val="26"/>
        </w:rPr>
        <w:t>d.t)</w:t>
      </w:r>
    </w:p>
    <w:p w:rsidR="006C62BA" w:rsidRPr="001C2504" w:rsidRDefault="00AC3704" w:rsidP="00AA4BB1">
      <w:pPr>
        <w:rPr>
          <w:sz w:val="26"/>
          <w:szCs w:val="26"/>
        </w:rPr>
      </w:pPr>
      <w:r>
        <w:rPr>
          <w:sz w:val="26"/>
          <w:szCs w:val="26"/>
        </w:rPr>
        <w:t xml:space="preserve">E-mail </w:t>
      </w:r>
      <w:proofErr w:type="gramStart"/>
      <w:r>
        <w:rPr>
          <w:sz w:val="26"/>
          <w:szCs w:val="26"/>
        </w:rPr>
        <w:t xml:space="preserve">id </w:t>
      </w:r>
      <w:r w:rsidR="00080F8A" w:rsidRPr="001C2504">
        <w:rPr>
          <w:sz w:val="26"/>
          <w:szCs w:val="26"/>
        </w:rPr>
        <w:t>:</w:t>
      </w:r>
      <w:proofErr w:type="gramEnd"/>
      <w:r w:rsidR="00D171ED">
        <w:rPr>
          <w:sz w:val="26"/>
          <w:szCs w:val="26"/>
        </w:rPr>
        <w:t xml:space="preserve"> </w:t>
      </w:r>
      <w:r w:rsidR="00D51737">
        <w:rPr>
          <w:sz w:val="26"/>
          <w:szCs w:val="26"/>
        </w:rPr>
        <w:t xml:space="preserve"> </w:t>
      </w:r>
      <w:r w:rsidR="006C62BA" w:rsidRPr="001C2504">
        <w:rPr>
          <w:sz w:val="26"/>
          <w:szCs w:val="26"/>
        </w:rPr>
        <w:t>sharavanaprabu@gmail.com</w:t>
      </w:r>
    </w:p>
    <w:p w:rsidR="00AA4BB1" w:rsidRDefault="003200F5" w:rsidP="00AA4BB1">
      <w:pPr>
        <w:pBdr>
          <w:bottom w:val="single" w:sz="8" w:space="1" w:color="000000"/>
        </w:pBdr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Mobile No:</w:t>
      </w:r>
      <w:r w:rsidR="00D51737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9994858592</w:t>
      </w:r>
    </w:p>
    <w:p w:rsidR="00D51737" w:rsidRDefault="00D265F2" w:rsidP="00AA4BB1">
      <w:pPr>
        <w:pBdr>
          <w:bottom w:val="single" w:sz="8" w:space="1" w:color="000000"/>
        </w:pBdr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ab/>
        <w:t xml:space="preserve">        </w:t>
      </w:r>
    </w:p>
    <w:p w:rsidR="00D51737" w:rsidRPr="001C2504" w:rsidRDefault="00D51737" w:rsidP="00AA4BB1">
      <w:pPr>
        <w:pBdr>
          <w:bottom w:val="single" w:sz="8" w:space="1" w:color="000000"/>
        </w:pBdr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ab/>
      </w:r>
      <w:r>
        <w:rPr>
          <w:sz w:val="26"/>
          <w:szCs w:val="26"/>
          <w:lang w:val="pt-BR"/>
        </w:rPr>
        <w:tab/>
      </w:r>
    </w:p>
    <w:p w:rsidR="007D3141" w:rsidRPr="001C2504" w:rsidRDefault="007D3141" w:rsidP="00AA4BB1">
      <w:pPr>
        <w:rPr>
          <w:b/>
          <w:sz w:val="26"/>
          <w:szCs w:val="26"/>
        </w:rPr>
      </w:pPr>
    </w:p>
    <w:p w:rsidR="003D3F69" w:rsidRPr="001C2504" w:rsidRDefault="00754896" w:rsidP="00AA4BB1">
      <w:pPr>
        <w:rPr>
          <w:b/>
          <w:sz w:val="28"/>
          <w:szCs w:val="28"/>
        </w:rPr>
      </w:pPr>
      <w:r w:rsidRPr="001C2504">
        <w:rPr>
          <w:b/>
          <w:sz w:val="28"/>
          <w:szCs w:val="28"/>
        </w:rPr>
        <w:t>Objective</w:t>
      </w:r>
    </w:p>
    <w:p w:rsidR="00AA4BB1" w:rsidRDefault="006C62BA" w:rsidP="00AA4BB1">
      <w:pPr>
        <w:spacing w:line="360" w:lineRule="auto"/>
        <w:rPr>
          <w:sz w:val="26"/>
          <w:szCs w:val="26"/>
        </w:rPr>
      </w:pPr>
      <w:proofErr w:type="gramStart"/>
      <w:r w:rsidRPr="001C2504">
        <w:rPr>
          <w:sz w:val="26"/>
          <w:szCs w:val="26"/>
        </w:rPr>
        <w:t>To work in the</w:t>
      </w:r>
      <w:r w:rsidR="00AA4BB1" w:rsidRPr="001C2504">
        <w:rPr>
          <w:sz w:val="26"/>
          <w:szCs w:val="26"/>
        </w:rPr>
        <w:t xml:space="preserve"> esteemed company </w:t>
      </w:r>
      <w:r w:rsidRPr="001C2504">
        <w:rPr>
          <w:sz w:val="26"/>
          <w:szCs w:val="26"/>
        </w:rPr>
        <w:t>with enthusiastic people striving to get the company objective through my skills and</w:t>
      </w:r>
      <w:r w:rsidR="00E22C79" w:rsidRPr="001C2504">
        <w:rPr>
          <w:sz w:val="26"/>
          <w:szCs w:val="26"/>
        </w:rPr>
        <w:t xml:space="preserve"> develop the company</w:t>
      </w:r>
      <w:r w:rsidRPr="001C2504">
        <w:rPr>
          <w:sz w:val="26"/>
          <w:szCs w:val="26"/>
        </w:rPr>
        <w:t xml:space="preserve"> status</w:t>
      </w:r>
      <w:r w:rsidR="00E22C79" w:rsidRPr="001C2504">
        <w:rPr>
          <w:sz w:val="26"/>
          <w:szCs w:val="26"/>
        </w:rPr>
        <w:t xml:space="preserve"> as </w:t>
      </w:r>
      <w:r w:rsidR="00AA4BB1" w:rsidRPr="001C2504">
        <w:rPr>
          <w:sz w:val="26"/>
          <w:szCs w:val="26"/>
        </w:rPr>
        <w:t>well as myself.</w:t>
      </w:r>
      <w:proofErr w:type="gramEnd"/>
    </w:p>
    <w:p w:rsidR="00452AC3" w:rsidRPr="001C2504" w:rsidRDefault="00452AC3" w:rsidP="00AA4BB1">
      <w:pPr>
        <w:spacing w:line="360" w:lineRule="auto"/>
        <w:rPr>
          <w:sz w:val="26"/>
          <w:szCs w:val="26"/>
        </w:rPr>
      </w:pPr>
    </w:p>
    <w:p w:rsidR="003D3F69" w:rsidRPr="001C2504" w:rsidRDefault="00AA4BB1" w:rsidP="00AD5103">
      <w:pPr>
        <w:spacing w:line="360" w:lineRule="auto"/>
        <w:rPr>
          <w:b/>
          <w:sz w:val="28"/>
          <w:szCs w:val="28"/>
        </w:rPr>
      </w:pPr>
      <w:r w:rsidRPr="001C2504">
        <w:rPr>
          <w:b/>
          <w:sz w:val="28"/>
          <w:szCs w:val="28"/>
        </w:rPr>
        <w:t>E</w:t>
      </w:r>
      <w:r w:rsidR="00754896" w:rsidRPr="001C2504">
        <w:rPr>
          <w:b/>
          <w:sz w:val="28"/>
          <w:szCs w:val="28"/>
        </w:rPr>
        <w:t>ducational</w:t>
      </w:r>
      <w:r w:rsidRPr="001C2504">
        <w:rPr>
          <w:b/>
          <w:sz w:val="28"/>
          <w:szCs w:val="28"/>
        </w:rPr>
        <w:t xml:space="preserve"> Q</w:t>
      </w:r>
      <w:r w:rsidR="00754896" w:rsidRPr="001C2504">
        <w:rPr>
          <w:b/>
          <w:sz w:val="28"/>
          <w:szCs w:val="28"/>
        </w:rPr>
        <w:t>ualification</w:t>
      </w:r>
    </w:p>
    <w:tbl>
      <w:tblPr>
        <w:tblW w:w="9289" w:type="dxa"/>
        <w:tblInd w:w="556" w:type="dxa"/>
        <w:tblLayout w:type="fixed"/>
        <w:tblLook w:val="04A0" w:firstRow="1" w:lastRow="0" w:firstColumn="1" w:lastColumn="0" w:noHBand="0" w:noVBand="1"/>
      </w:tblPr>
      <w:tblGrid>
        <w:gridCol w:w="1546"/>
        <w:gridCol w:w="2181"/>
        <w:gridCol w:w="2363"/>
        <w:gridCol w:w="1272"/>
        <w:gridCol w:w="1927"/>
      </w:tblGrid>
      <w:tr w:rsidR="00AA4BB1" w:rsidTr="003D0ADD">
        <w:trPr>
          <w:cantSplit/>
          <w:trHeight w:val="997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AA4BB1" w:rsidRPr="00E3751D" w:rsidRDefault="00AA4BB1" w:rsidP="00666DD2">
            <w:pPr>
              <w:ind w:right="-468"/>
              <w:jc w:val="center"/>
              <w:rPr>
                <w:b/>
                <w:sz w:val="28"/>
                <w:szCs w:val="28"/>
              </w:rPr>
            </w:pPr>
          </w:p>
          <w:p w:rsidR="0078300C" w:rsidRPr="00E3751D" w:rsidRDefault="00AA4BB1" w:rsidP="00666DD2">
            <w:pPr>
              <w:ind w:right="-468"/>
              <w:jc w:val="center"/>
              <w:rPr>
                <w:b/>
                <w:sz w:val="26"/>
                <w:szCs w:val="26"/>
              </w:rPr>
            </w:pPr>
            <w:r w:rsidRPr="00E3751D">
              <w:rPr>
                <w:b/>
                <w:sz w:val="26"/>
                <w:szCs w:val="26"/>
              </w:rPr>
              <w:t>C</w:t>
            </w:r>
            <w:r w:rsidR="00754896" w:rsidRPr="00E3751D">
              <w:rPr>
                <w:b/>
                <w:sz w:val="26"/>
                <w:szCs w:val="26"/>
              </w:rPr>
              <w:t>lass</w:t>
            </w:r>
            <w:r w:rsidRPr="00E3751D">
              <w:rPr>
                <w:b/>
                <w:sz w:val="26"/>
                <w:szCs w:val="26"/>
              </w:rPr>
              <w:t>/</w:t>
            </w:r>
          </w:p>
          <w:p w:rsidR="00AA4BB1" w:rsidRPr="00E3751D" w:rsidRDefault="00AA4BB1" w:rsidP="00666DD2">
            <w:pPr>
              <w:ind w:right="-468"/>
              <w:jc w:val="center"/>
              <w:rPr>
                <w:b/>
                <w:sz w:val="28"/>
                <w:szCs w:val="28"/>
              </w:rPr>
            </w:pPr>
            <w:r w:rsidRPr="00E3751D">
              <w:rPr>
                <w:b/>
                <w:sz w:val="26"/>
                <w:szCs w:val="26"/>
              </w:rPr>
              <w:t>D</w:t>
            </w:r>
            <w:r w:rsidR="00754896" w:rsidRPr="00E3751D">
              <w:rPr>
                <w:b/>
                <w:sz w:val="26"/>
                <w:szCs w:val="26"/>
              </w:rPr>
              <w:t>egree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AA4BB1" w:rsidRDefault="00AA4BB1" w:rsidP="00666DD2">
            <w:pPr>
              <w:jc w:val="center"/>
              <w:rPr>
                <w:b/>
              </w:rPr>
            </w:pPr>
          </w:p>
          <w:p w:rsidR="00AA4BB1" w:rsidRPr="001C2504" w:rsidRDefault="00E03A53" w:rsidP="00666DD2">
            <w:pPr>
              <w:jc w:val="center"/>
              <w:rPr>
                <w:b/>
                <w:sz w:val="26"/>
                <w:szCs w:val="26"/>
              </w:rPr>
            </w:pPr>
            <w:r w:rsidRPr="001C2504">
              <w:rPr>
                <w:b/>
                <w:sz w:val="26"/>
                <w:szCs w:val="26"/>
              </w:rPr>
              <w:t xml:space="preserve">Name of the </w:t>
            </w:r>
            <w:r w:rsidR="00754896" w:rsidRPr="001C2504">
              <w:rPr>
                <w:b/>
                <w:sz w:val="26"/>
                <w:szCs w:val="26"/>
              </w:rPr>
              <w:t>Institution</w:t>
            </w:r>
          </w:p>
        </w:tc>
        <w:tc>
          <w:tcPr>
            <w:tcW w:w="2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AA4BB1" w:rsidRDefault="00AA4BB1" w:rsidP="00666DD2">
            <w:pPr>
              <w:jc w:val="center"/>
              <w:rPr>
                <w:b/>
              </w:rPr>
            </w:pPr>
          </w:p>
          <w:p w:rsidR="00AA4BB1" w:rsidRPr="001C2504" w:rsidRDefault="00AA4BB1" w:rsidP="00666DD2">
            <w:pPr>
              <w:jc w:val="center"/>
              <w:rPr>
                <w:b/>
                <w:sz w:val="26"/>
                <w:szCs w:val="26"/>
              </w:rPr>
            </w:pPr>
            <w:r w:rsidRPr="001C2504">
              <w:rPr>
                <w:b/>
                <w:sz w:val="26"/>
                <w:szCs w:val="26"/>
              </w:rPr>
              <w:t>B</w:t>
            </w:r>
            <w:r w:rsidR="00754896" w:rsidRPr="001C2504">
              <w:rPr>
                <w:b/>
                <w:sz w:val="26"/>
                <w:szCs w:val="26"/>
              </w:rPr>
              <w:t>oard</w:t>
            </w:r>
            <w:r w:rsidRPr="001C2504">
              <w:rPr>
                <w:b/>
                <w:sz w:val="26"/>
                <w:szCs w:val="26"/>
              </w:rPr>
              <w:t>/</w:t>
            </w:r>
          </w:p>
          <w:p w:rsidR="00AA4BB1" w:rsidRDefault="00AA4BB1" w:rsidP="00666DD2">
            <w:pPr>
              <w:jc w:val="center"/>
              <w:rPr>
                <w:b/>
              </w:rPr>
            </w:pPr>
            <w:r w:rsidRPr="001C2504">
              <w:rPr>
                <w:b/>
                <w:sz w:val="26"/>
                <w:szCs w:val="26"/>
              </w:rPr>
              <w:t>U</w:t>
            </w:r>
            <w:r w:rsidR="00754896" w:rsidRPr="001C2504">
              <w:rPr>
                <w:b/>
                <w:sz w:val="26"/>
                <w:szCs w:val="26"/>
              </w:rPr>
              <w:t>niversity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A4BB1" w:rsidRPr="001C2504" w:rsidRDefault="007B4105" w:rsidP="00666DD2">
            <w:pPr>
              <w:jc w:val="center"/>
              <w:rPr>
                <w:b/>
                <w:sz w:val="26"/>
                <w:szCs w:val="26"/>
              </w:rPr>
            </w:pPr>
            <w:r w:rsidRPr="001C2504">
              <w:rPr>
                <w:b/>
                <w:sz w:val="26"/>
                <w:szCs w:val="26"/>
              </w:rPr>
              <w:t xml:space="preserve">Month and   </w:t>
            </w:r>
            <w:r w:rsidR="00AA4BB1" w:rsidRPr="001C2504">
              <w:rPr>
                <w:b/>
                <w:sz w:val="26"/>
                <w:szCs w:val="26"/>
              </w:rPr>
              <w:t>Y</w:t>
            </w:r>
            <w:r w:rsidR="00754896" w:rsidRPr="001C2504">
              <w:rPr>
                <w:b/>
                <w:sz w:val="26"/>
                <w:szCs w:val="26"/>
              </w:rPr>
              <w:t>ear</w:t>
            </w:r>
            <w:r w:rsidR="00AA4BB1" w:rsidRPr="001C2504">
              <w:rPr>
                <w:b/>
                <w:sz w:val="26"/>
                <w:szCs w:val="26"/>
              </w:rPr>
              <w:t xml:space="preserve"> O</w:t>
            </w:r>
            <w:r w:rsidR="00754896" w:rsidRPr="001C2504">
              <w:rPr>
                <w:b/>
                <w:sz w:val="26"/>
                <w:szCs w:val="26"/>
              </w:rPr>
              <w:t>f</w:t>
            </w:r>
            <w:r w:rsidR="00AA4BB1" w:rsidRPr="001C2504">
              <w:rPr>
                <w:b/>
                <w:sz w:val="26"/>
                <w:szCs w:val="26"/>
              </w:rPr>
              <w:t xml:space="preserve"> P</w:t>
            </w:r>
            <w:r w:rsidR="00754896" w:rsidRPr="001C2504">
              <w:rPr>
                <w:b/>
                <w:sz w:val="26"/>
                <w:szCs w:val="26"/>
              </w:rPr>
              <w:t>assing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4BB1" w:rsidRDefault="00AA4BB1" w:rsidP="00666DD2">
            <w:pPr>
              <w:jc w:val="center"/>
              <w:rPr>
                <w:b/>
              </w:rPr>
            </w:pPr>
          </w:p>
          <w:p w:rsidR="00AA4BB1" w:rsidRPr="001C2504" w:rsidRDefault="00AA4BB1" w:rsidP="00666DD2">
            <w:pPr>
              <w:jc w:val="center"/>
              <w:rPr>
                <w:b/>
                <w:sz w:val="26"/>
                <w:szCs w:val="26"/>
              </w:rPr>
            </w:pPr>
            <w:r w:rsidRPr="001C2504">
              <w:rPr>
                <w:b/>
                <w:sz w:val="26"/>
                <w:szCs w:val="26"/>
              </w:rPr>
              <w:t>P</w:t>
            </w:r>
            <w:r w:rsidR="00754896" w:rsidRPr="001C2504">
              <w:rPr>
                <w:b/>
                <w:sz w:val="26"/>
                <w:szCs w:val="26"/>
              </w:rPr>
              <w:t>ercentage  /CGPA</w:t>
            </w:r>
          </w:p>
        </w:tc>
      </w:tr>
      <w:tr w:rsidR="00AA4BB1" w:rsidTr="003D0ADD">
        <w:trPr>
          <w:cantSplit/>
          <w:trHeight w:val="1453"/>
        </w:trPr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1C2504" w:rsidRDefault="001C2504" w:rsidP="00666DD2">
            <w:pPr>
              <w:ind w:right="-288"/>
              <w:jc w:val="center"/>
            </w:pPr>
          </w:p>
          <w:p w:rsidR="00AA4BB1" w:rsidRDefault="00AA4BB1" w:rsidP="00666DD2">
            <w:pPr>
              <w:ind w:right="-288"/>
              <w:jc w:val="center"/>
            </w:pPr>
            <w:r>
              <w:t>B. Tech.</w:t>
            </w:r>
          </w:p>
          <w:p w:rsidR="00AA4BB1" w:rsidRDefault="00AA4BB1" w:rsidP="00666DD2">
            <w:pPr>
              <w:ind w:right="-288"/>
              <w:jc w:val="center"/>
            </w:pPr>
            <w:r>
              <w:t>Information Technology</w:t>
            </w:r>
          </w:p>
        </w:tc>
        <w:tc>
          <w:tcPr>
            <w:tcW w:w="21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1C2504" w:rsidRDefault="001C2504" w:rsidP="00666DD2">
            <w:pPr>
              <w:jc w:val="center"/>
            </w:pPr>
          </w:p>
          <w:p w:rsidR="00EC23AA" w:rsidRDefault="00AA4BB1" w:rsidP="00666DD2">
            <w:pPr>
              <w:jc w:val="center"/>
            </w:pPr>
            <w:proofErr w:type="spellStart"/>
            <w:r>
              <w:t>K.S.Rangasamy</w:t>
            </w:r>
            <w:proofErr w:type="spellEnd"/>
            <w:r>
              <w:t xml:space="preserve"> College of Technology</w:t>
            </w:r>
          </w:p>
          <w:p w:rsidR="00AA4BB1" w:rsidRDefault="00AA4BB1" w:rsidP="00666DD2">
            <w:pPr>
              <w:jc w:val="center"/>
            </w:pPr>
          </w:p>
        </w:tc>
        <w:tc>
          <w:tcPr>
            <w:tcW w:w="23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9C19B4" w:rsidRDefault="009C19B4" w:rsidP="00666DD2">
            <w:pPr>
              <w:jc w:val="center"/>
            </w:pPr>
          </w:p>
          <w:p w:rsidR="00AA4BB1" w:rsidRDefault="00B47A28" w:rsidP="00666DD2">
            <w:pPr>
              <w:jc w:val="center"/>
            </w:pPr>
            <w:r>
              <w:t>Anna University</w:t>
            </w:r>
            <w:r w:rsidR="00D0112F">
              <w:t>, Chennai</w:t>
            </w:r>
            <w:r w:rsidR="00AA4BB1">
              <w:t>.</w:t>
            </w:r>
          </w:p>
          <w:p w:rsidR="00AA4BB1" w:rsidRDefault="00AA4BB1" w:rsidP="00666DD2">
            <w:pPr>
              <w:jc w:val="center"/>
            </w:pPr>
          </w:p>
        </w:tc>
        <w:tc>
          <w:tcPr>
            <w:tcW w:w="12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AA4BB1" w:rsidRDefault="00AA4BB1" w:rsidP="00666DD2">
            <w:pPr>
              <w:jc w:val="center"/>
            </w:pPr>
          </w:p>
          <w:p w:rsidR="007B4105" w:rsidRDefault="007B4105" w:rsidP="00666DD2">
            <w:pPr>
              <w:jc w:val="center"/>
            </w:pPr>
            <w:r>
              <w:t>May</w:t>
            </w:r>
          </w:p>
          <w:p w:rsidR="00AA4BB1" w:rsidRDefault="00AA4BB1" w:rsidP="00666DD2">
            <w:pPr>
              <w:jc w:val="center"/>
            </w:pPr>
            <w:r>
              <w:t>2013</w:t>
            </w:r>
          </w:p>
          <w:p w:rsidR="00AA4BB1" w:rsidRDefault="00AA4BB1" w:rsidP="00666DD2">
            <w:pPr>
              <w:jc w:val="center"/>
            </w:pP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F22DC" w:rsidRDefault="00AF22DC" w:rsidP="00666DD2">
            <w:pPr>
              <w:jc w:val="center"/>
            </w:pPr>
          </w:p>
          <w:p w:rsidR="00AA4BB1" w:rsidRDefault="00247A79" w:rsidP="00666DD2">
            <w:pPr>
              <w:jc w:val="center"/>
            </w:pPr>
            <w:r>
              <w:t>7</w:t>
            </w:r>
            <w:r w:rsidR="00471B0F">
              <w:t>8</w:t>
            </w:r>
          </w:p>
          <w:p w:rsidR="00AA4BB1" w:rsidRDefault="00AA4BB1" w:rsidP="00471B0F">
            <w:pPr>
              <w:jc w:val="center"/>
            </w:pPr>
          </w:p>
        </w:tc>
      </w:tr>
      <w:tr w:rsidR="00AA4BB1" w:rsidTr="003D0ADD">
        <w:trPr>
          <w:cantSplit/>
          <w:trHeight w:val="1389"/>
        </w:trPr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AA4BB1" w:rsidRDefault="00AA4BB1" w:rsidP="00666DD2">
            <w:pPr>
              <w:jc w:val="center"/>
            </w:pPr>
          </w:p>
          <w:p w:rsidR="00AA4BB1" w:rsidRDefault="00754896" w:rsidP="00666DD2">
            <w:pPr>
              <w:jc w:val="center"/>
            </w:pPr>
            <w:r>
              <w:t>HSC</w:t>
            </w:r>
          </w:p>
        </w:tc>
        <w:tc>
          <w:tcPr>
            <w:tcW w:w="21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A4BB1" w:rsidRDefault="008621A3" w:rsidP="00666DD2">
            <w:pPr>
              <w:jc w:val="center"/>
            </w:pPr>
            <w:r>
              <w:t>N.S.V.</w:t>
            </w:r>
            <w:r w:rsidR="0001307B">
              <w:t>V boys higher secondary school</w:t>
            </w:r>
          </w:p>
        </w:tc>
        <w:tc>
          <w:tcPr>
            <w:tcW w:w="23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A4BB1" w:rsidRDefault="00AA4BB1" w:rsidP="00666DD2">
            <w:pPr>
              <w:jc w:val="center"/>
            </w:pPr>
          </w:p>
          <w:p w:rsidR="00B47A28" w:rsidRDefault="00B47A28" w:rsidP="00666DD2">
            <w:pPr>
              <w:jc w:val="center"/>
            </w:pPr>
            <w:r>
              <w:t>State Board</w:t>
            </w:r>
          </w:p>
        </w:tc>
        <w:tc>
          <w:tcPr>
            <w:tcW w:w="12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AA4BB1" w:rsidRDefault="00AA4BB1" w:rsidP="00666DD2">
            <w:pPr>
              <w:jc w:val="center"/>
            </w:pPr>
          </w:p>
          <w:p w:rsidR="00AA4BB1" w:rsidRDefault="00B47A28" w:rsidP="00666DD2">
            <w:pPr>
              <w:jc w:val="center"/>
            </w:pPr>
            <w:r>
              <w:t>March 2009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4BB1" w:rsidRDefault="00AA4BB1" w:rsidP="00666DD2">
            <w:pPr>
              <w:jc w:val="center"/>
            </w:pPr>
          </w:p>
          <w:p w:rsidR="00AA4BB1" w:rsidRDefault="009A67BD" w:rsidP="00666DD2">
            <w:pPr>
              <w:jc w:val="center"/>
            </w:pPr>
            <w:r>
              <w:t>83</w:t>
            </w:r>
          </w:p>
        </w:tc>
      </w:tr>
      <w:tr w:rsidR="00AA4BB1" w:rsidTr="003D0ADD">
        <w:trPr>
          <w:cantSplit/>
          <w:trHeight w:val="964"/>
        </w:trPr>
        <w:tc>
          <w:tcPr>
            <w:tcW w:w="1546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:rsidR="00AA4BB1" w:rsidRDefault="00AA4BB1" w:rsidP="00666DD2">
            <w:pPr>
              <w:jc w:val="center"/>
            </w:pPr>
          </w:p>
          <w:p w:rsidR="00AA4BB1" w:rsidRDefault="00754896" w:rsidP="00666DD2">
            <w:pPr>
              <w:jc w:val="center"/>
            </w:pPr>
            <w:r>
              <w:t>SSLC</w:t>
            </w:r>
          </w:p>
        </w:tc>
        <w:tc>
          <w:tcPr>
            <w:tcW w:w="218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AA4BB1" w:rsidRDefault="00C01E03" w:rsidP="00666DD2">
            <w:pPr>
              <w:jc w:val="center"/>
            </w:pPr>
            <w:r>
              <w:t>N.S.V.V boys higher se</w:t>
            </w:r>
            <w:r w:rsidR="0001307B">
              <w:t>condary school</w:t>
            </w:r>
          </w:p>
        </w:tc>
        <w:tc>
          <w:tcPr>
            <w:tcW w:w="2363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AA4BB1" w:rsidRDefault="00AA4BB1" w:rsidP="00666DD2">
            <w:pPr>
              <w:jc w:val="center"/>
            </w:pPr>
          </w:p>
          <w:p w:rsidR="00AA4BB1" w:rsidRDefault="008621A3" w:rsidP="00666DD2">
            <w:pPr>
              <w:jc w:val="center"/>
            </w:pPr>
            <w:r>
              <w:t>State Board</w:t>
            </w:r>
          </w:p>
        </w:tc>
        <w:tc>
          <w:tcPr>
            <w:tcW w:w="1272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AA4BB1" w:rsidRDefault="00B47A28" w:rsidP="00666DD2">
            <w:pPr>
              <w:jc w:val="center"/>
            </w:pPr>
            <w:r>
              <w:t>April 2007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AA4BB1" w:rsidRDefault="00AA4BB1" w:rsidP="00666DD2">
            <w:pPr>
              <w:jc w:val="center"/>
            </w:pPr>
          </w:p>
          <w:p w:rsidR="00AA4BB1" w:rsidRDefault="009848D8" w:rsidP="00666DD2">
            <w:pPr>
              <w:ind w:left="420"/>
            </w:pPr>
            <w:r>
              <w:t xml:space="preserve">     </w:t>
            </w:r>
            <w:r w:rsidR="00754896">
              <w:t>86</w:t>
            </w:r>
          </w:p>
        </w:tc>
      </w:tr>
      <w:tr w:rsidR="00DF1463" w:rsidTr="003D0ADD">
        <w:trPr>
          <w:cantSplit/>
          <w:trHeight w:val="238"/>
        </w:trPr>
        <w:tc>
          <w:tcPr>
            <w:tcW w:w="1546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:rsidR="00DF1463" w:rsidRDefault="00DF1463" w:rsidP="00666DD2">
            <w:pPr>
              <w:jc w:val="center"/>
            </w:pPr>
          </w:p>
        </w:tc>
        <w:tc>
          <w:tcPr>
            <w:tcW w:w="218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DF1463" w:rsidRDefault="00DF1463" w:rsidP="00666DD2">
            <w:pPr>
              <w:jc w:val="center"/>
            </w:pPr>
          </w:p>
        </w:tc>
        <w:tc>
          <w:tcPr>
            <w:tcW w:w="2363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DF1463" w:rsidRDefault="00DF1463" w:rsidP="00666DD2">
            <w:pPr>
              <w:jc w:val="center"/>
            </w:pPr>
          </w:p>
        </w:tc>
        <w:tc>
          <w:tcPr>
            <w:tcW w:w="1272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DF1463" w:rsidRDefault="00DF1463" w:rsidP="00666DD2">
            <w:pPr>
              <w:jc w:val="center"/>
            </w:pP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DF1463" w:rsidRDefault="00DF1463" w:rsidP="00666DD2">
            <w:pPr>
              <w:jc w:val="center"/>
            </w:pPr>
          </w:p>
        </w:tc>
      </w:tr>
      <w:tr w:rsidR="00DF1463" w:rsidTr="003D0ADD">
        <w:trPr>
          <w:cantSplit/>
          <w:trHeight w:val="76"/>
        </w:trPr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DF1463" w:rsidRDefault="00DF1463" w:rsidP="00666DD2">
            <w:pPr>
              <w:jc w:val="center"/>
            </w:pPr>
          </w:p>
        </w:tc>
        <w:tc>
          <w:tcPr>
            <w:tcW w:w="21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F1463" w:rsidRDefault="00DF1463" w:rsidP="00666DD2">
            <w:pPr>
              <w:jc w:val="center"/>
            </w:pPr>
          </w:p>
        </w:tc>
        <w:tc>
          <w:tcPr>
            <w:tcW w:w="23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F1463" w:rsidRDefault="00DF1463" w:rsidP="00666DD2">
            <w:pPr>
              <w:jc w:val="center"/>
            </w:pPr>
          </w:p>
        </w:tc>
        <w:tc>
          <w:tcPr>
            <w:tcW w:w="12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F1463" w:rsidRDefault="00DF1463" w:rsidP="00666DD2">
            <w:pPr>
              <w:jc w:val="center"/>
            </w:pP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F1463" w:rsidRDefault="00DF1463" w:rsidP="00666DD2">
            <w:pPr>
              <w:jc w:val="center"/>
            </w:pPr>
          </w:p>
        </w:tc>
      </w:tr>
    </w:tbl>
    <w:p w:rsidR="00AA4BB1" w:rsidRDefault="00AA4BB1" w:rsidP="00AA4BB1">
      <w:pPr>
        <w:ind w:left="360" w:hanging="360"/>
      </w:pPr>
    </w:p>
    <w:p w:rsidR="00EE6715" w:rsidRDefault="00EE6715" w:rsidP="00AA4BB1">
      <w:pPr>
        <w:ind w:left="360" w:hanging="360"/>
      </w:pPr>
    </w:p>
    <w:p w:rsidR="00AA4BB1" w:rsidRPr="00094343" w:rsidRDefault="00AA4BB1" w:rsidP="00AA4B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754896">
        <w:rPr>
          <w:b/>
          <w:bCs/>
          <w:sz w:val="28"/>
          <w:szCs w:val="28"/>
        </w:rPr>
        <w:t>rea</w:t>
      </w:r>
      <w:r w:rsidR="00A3596C">
        <w:rPr>
          <w:b/>
          <w:bCs/>
          <w:sz w:val="28"/>
          <w:szCs w:val="28"/>
        </w:rPr>
        <w:t xml:space="preserve"> </w:t>
      </w:r>
      <w:r w:rsidR="00C007AD">
        <w:rPr>
          <w:b/>
          <w:bCs/>
          <w:sz w:val="28"/>
          <w:szCs w:val="28"/>
        </w:rPr>
        <w:t>o</w:t>
      </w:r>
      <w:r w:rsidR="00754896">
        <w:rPr>
          <w:b/>
          <w:bCs/>
          <w:sz w:val="28"/>
          <w:szCs w:val="28"/>
        </w:rPr>
        <w:t>f</w:t>
      </w:r>
      <w:r w:rsidR="00A3596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</w:t>
      </w:r>
      <w:r w:rsidR="00754896">
        <w:rPr>
          <w:b/>
          <w:bCs/>
          <w:sz w:val="28"/>
          <w:szCs w:val="28"/>
        </w:rPr>
        <w:t>nterest</w:t>
      </w:r>
    </w:p>
    <w:p w:rsidR="00094343" w:rsidRDefault="002C44C6" w:rsidP="00094343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AF5C14">
        <w:rPr>
          <w:sz w:val="26"/>
          <w:szCs w:val="26"/>
        </w:rPr>
        <w:t>Web Technology</w:t>
      </w:r>
    </w:p>
    <w:p w:rsidR="00B238EA" w:rsidRDefault="00B238EA" w:rsidP="00B238EA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C007AD">
        <w:rPr>
          <w:sz w:val="26"/>
          <w:szCs w:val="26"/>
        </w:rPr>
        <w:t>Computer</w:t>
      </w:r>
      <w:bookmarkStart w:id="0" w:name="_GoBack"/>
      <w:bookmarkEnd w:id="0"/>
      <w:r w:rsidRPr="00C007AD">
        <w:rPr>
          <w:sz w:val="26"/>
          <w:szCs w:val="26"/>
        </w:rPr>
        <w:t xml:space="preserve"> Networks</w:t>
      </w:r>
    </w:p>
    <w:p w:rsidR="00117043" w:rsidRPr="00C007AD" w:rsidRDefault="00117043" w:rsidP="00117043">
      <w:pPr>
        <w:pStyle w:val="ListParagraph"/>
        <w:ind w:left="1080"/>
        <w:rPr>
          <w:sz w:val="26"/>
          <w:szCs w:val="26"/>
        </w:rPr>
      </w:pPr>
    </w:p>
    <w:p w:rsidR="00F2040B" w:rsidRDefault="00C30A20" w:rsidP="00F204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Project Details</w:t>
      </w:r>
    </w:p>
    <w:p w:rsidR="00CD3E93" w:rsidRPr="00A26DC9" w:rsidRDefault="008F66E2" w:rsidP="00A05DEA">
      <w:pPr>
        <w:pStyle w:val="ListParagraph"/>
        <w:numPr>
          <w:ilvl w:val="0"/>
          <w:numId w:val="38"/>
        </w:numPr>
        <w:tabs>
          <w:tab w:val="right" w:pos="9360"/>
        </w:tabs>
        <w:rPr>
          <w:rFonts w:cs="Calibri"/>
          <w:b/>
          <w:bCs/>
          <w:sz w:val="26"/>
          <w:szCs w:val="26"/>
        </w:rPr>
      </w:pPr>
      <w:r>
        <w:rPr>
          <w:rFonts w:cs="Calibri"/>
          <w:sz w:val="26"/>
          <w:szCs w:val="26"/>
        </w:rPr>
        <w:t>Done a project titled  “WEB SEARCH ENGINE BASED ON SEMANTIC TECHNIQUES TO ACCESS WEB CONTENT</w:t>
      </w:r>
      <w:r w:rsidR="00F2040B" w:rsidRPr="000E0623">
        <w:rPr>
          <w:rFonts w:cs="Calibri"/>
          <w:sz w:val="26"/>
          <w:szCs w:val="26"/>
        </w:rPr>
        <w:t xml:space="preserve">” in the year </w:t>
      </w:r>
      <w:r>
        <w:rPr>
          <w:rFonts w:cs="Calibri"/>
          <w:sz w:val="26"/>
          <w:szCs w:val="26"/>
        </w:rPr>
        <w:t>2012-2013</w:t>
      </w:r>
    </w:p>
    <w:p w:rsidR="00A26DC9" w:rsidRPr="00606E14" w:rsidRDefault="00A26DC9" w:rsidP="00A26DC9">
      <w:pPr>
        <w:pStyle w:val="ListParagraph"/>
        <w:tabs>
          <w:tab w:val="right" w:pos="9360"/>
        </w:tabs>
        <w:ind w:left="1080"/>
        <w:rPr>
          <w:rFonts w:cs="Calibri"/>
          <w:b/>
          <w:bCs/>
          <w:sz w:val="26"/>
          <w:szCs w:val="26"/>
        </w:rPr>
      </w:pPr>
    </w:p>
    <w:p w:rsidR="00A05DEA" w:rsidRDefault="00A05DEA" w:rsidP="00A05DEA">
      <w:pPr>
        <w:tabs>
          <w:tab w:val="right" w:pos="9360"/>
        </w:tabs>
        <w:rPr>
          <w:b/>
          <w:bCs/>
          <w:sz w:val="28"/>
          <w:szCs w:val="28"/>
        </w:rPr>
      </w:pPr>
      <w:r w:rsidRPr="00A05DEA">
        <w:rPr>
          <w:b/>
          <w:bCs/>
          <w:sz w:val="28"/>
          <w:szCs w:val="28"/>
        </w:rPr>
        <w:t>Technical Skills</w:t>
      </w:r>
    </w:p>
    <w:p w:rsidR="00AF5C14" w:rsidRPr="00C65329" w:rsidRDefault="00AF5C14" w:rsidP="00C007AD">
      <w:pPr>
        <w:pStyle w:val="ListParagraph"/>
        <w:widowControl w:val="0"/>
        <w:numPr>
          <w:ilvl w:val="0"/>
          <w:numId w:val="32"/>
        </w:numPr>
        <w:tabs>
          <w:tab w:val="right" w:pos="9360"/>
        </w:tabs>
        <w:autoSpaceDE w:val="0"/>
        <w:spacing w:line="360" w:lineRule="auto"/>
        <w:ind w:left="1080"/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HTML</w:t>
      </w:r>
      <w:r w:rsidR="007E2050">
        <w:rPr>
          <w:bCs/>
          <w:sz w:val="26"/>
          <w:szCs w:val="26"/>
        </w:rPr>
        <w:t>,CSS</w:t>
      </w:r>
    </w:p>
    <w:p w:rsidR="007E2050" w:rsidRPr="00AF5C14" w:rsidRDefault="007E2050" w:rsidP="007E2050">
      <w:pPr>
        <w:pStyle w:val="ListParagraph"/>
        <w:widowControl w:val="0"/>
        <w:numPr>
          <w:ilvl w:val="0"/>
          <w:numId w:val="32"/>
        </w:numPr>
        <w:tabs>
          <w:tab w:val="right" w:pos="9360"/>
        </w:tabs>
        <w:autoSpaceDE w:val="0"/>
        <w:spacing w:line="360" w:lineRule="auto"/>
        <w:ind w:left="1080"/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C, Java</w:t>
      </w:r>
    </w:p>
    <w:p w:rsidR="00FD40BF" w:rsidRPr="00FD40BF" w:rsidRDefault="00FD40BF" w:rsidP="00FD40BF">
      <w:pPr>
        <w:tabs>
          <w:tab w:val="right" w:pos="9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</w:t>
      </w:r>
    </w:p>
    <w:p w:rsidR="00FD40BF" w:rsidRPr="00FD40BF" w:rsidRDefault="00FD40BF" w:rsidP="00FD40BF">
      <w:pPr>
        <w:pStyle w:val="ListParagraph"/>
        <w:widowControl w:val="0"/>
        <w:tabs>
          <w:tab w:val="right" w:pos="9360"/>
        </w:tabs>
        <w:autoSpaceDE w:val="0"/>
        <w:spacing w:line="360" w:lineRule="auto"/>
        <w:ind w:left="1080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D40BF" w:rsidTr="00FD40BF">
        <w:tc>
          <w:tcPr>
            <w:tcW w:w="3192" w:type="dxa"/>
          </w:tcPr>
          <w:p w:rsidR="00FD40BF" w:rsidRPr="00FD40BF" w:rsidRDefault="00FD40BF" w:rsidP="00FD40BF">
            <w:pPr>
              <w:pStyle w:val="ListParagraph"/>
              <w:widowControl w:val="0"/>
              <w:tabs>
                <w:tab w:val="right" w:pos="9360"/>
              </w:tabs>
              <w:autoSpaceDE w:val="0"/>
              <w:spacing w:line="360" w:lineRule="auto"/>
              <w:ind w:left="0"/>
              <w:rPr>
                <w:b/>
                <w:bCs/>
                <w:sz w:val="26"/>
                <w:szCs w:val="26"/>
              </w:rPr>
            </w:pPr>
            <w:r w:rsidRPr="00FD40BF">
              <w:rPr>
                <w:b/>
                <w:bCs/>
                <w:sz w:val="26"/>
                <w:szCs w:val="26"/>
              </w:rPr>
              <w:t>Organization</w:t>
            </w:r>
          </w:p>
        </w:tc>
        <w:tc>
          <w:tcPr>
            <w:tcW w:w="3192" w:type="dxa"/>
          </w:tcPr>
          <w:p w:rsidR="00FD40BF" w:rsidRDefault="00FD40BF" w:rsidP="00FD40BF">
            <w:pPr>
              <w:pStyle w:val="ListParagraph"/>
              <w:widowControl w:val="0"/>
              <w:tabs>
                <w:tab w:val="right" w:pos="9360"/>
              </w:tabs>
              <w:autoSpaceDE w:val="0"/>
              <w:spacing w:line="360" w:lineRule="auto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Designation</w:t>
            </w:r>
          </w:p>
        </w:tc>
        <w:tc>
          <w:tcPr>
            <w:tcW w:w="3192" w:type="dxa"/>
          </w:tcPr>
          <w:p w:rsidR="00FD40BF" w:rsidRDefault="00FD40BF" w:rsidP="00FD40BF">
            <w:pPr>
              <w:pStyle w:val="ListParagraph"/>
              <w:widowControl w:val="0"/>
              <w:tabs>
                <w:tab w:val="right" w:pos="9360"/>
              </w:tabs>
              <w:autoSpaceDE w:val="0"/>
              <w:spacing w:line="360" w:lineRule="auto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Duration</w:t>
            </w:r>
          </w:p>
        </w:tc>
      </w:tr>
      <w:tr w:rsidR="00FD40BF" w:rsidRPr="00FD40BF" w:rsidTr="00FD40BF">
        <w:tc>
          <w:tcPr>
            <w:tcW w:w="3192" w:type="dxa"/>
          </w:tcPr>
          <w:p w:rsidR="00FD40BF" w:rsidRPr="00FD40BF" w:rsidRDefault="00FD40BF" w:rsidP="00FD40BF">
            <w:pPr>
              <w:pStyle w:val="ListParagraph"/>
              <w:widowControl w:val="0"/>
              <w:tabs>
                <w:tab w:val="right" w:pos="9360"/>
              </w:tabs>
              <w:autoSpaceDE w:val="0"/>
              <w:spacing w:line="360" w:lineRule="auto"/>
              <w:ind w:left="0"/>
              <w:rPr>
                <w:bCs/>
                <w:sz w:val="26"/>
                <w:szCs w:val="26"/>
              </w:rPr>
            </w:pPr>
            <w:r w:rsidRPr="00FD40BF">
              <w:rPr>
                <w:bCs/>
                <w:sz w:val="26"/>
                <w:szCs w:val="26"/>
              </w:rPr>
              <w:t xml:space="preserve">TNQ Books and Journals </w:t>
            </w:r>
            <w:proofErr w:type="spellStart"/>
            <w:r w:rsidRPr="00FD40BF">
              <w:rPr>
                <w:bCs/>
                <w:sz w:val="26"/>
                <w:szCs w:val="26"/>
              </w:rPr>
              <w:t>Pvt</w:t>
            </w:r>
            <w:proofErr w:type="spellEnd"/>
            <w:r w:rsidRPr="00FD40BF">
              <w:rPr>
                <w:bCs/>
                <w:sz w:val="26"/>
                <w:szCs w:val="26"/>
              </w:rPr>
              <w:t xml:space="preserve"> Ltd.</w:t>
            </w:r>
          </w:p>
        </w:tc>
        <w:tc>
          <w:tcPr>
            <w:tcW w:w="3192" w:type="dxa"/>
          </w:tcPr>
          <w:p w:rsidR="00FD40BF" w:rsidRPr="00FD40BF" w:rsidRDefault="00FD40BF" w:rsidP="00FD40BF">
            <w:pPr>
              <w:pStyle w:val="ListParagraph"/>
              <w:widowControl w:val="0"/>
              <w:tabs>
                <w:tab w:val="right" w:pos="9360"/>
              </w:tabs>
              <w:autoSpaceDE w:val="0"/>
              <w:spacing w:line="360" w:lineRule="auto"/>
              <w:ind w:left="0"/>
              <w:rPr>
                <w:bCs/>
                <w:sz w:val="26"/>
                <w:szCs w:val="26"/>
              </w:rPr>
            </w:pPr>
            <w:r w:rsidRPr="00FD40BF">
              <w:rPr>
                <w:bCs/>
                <w:sz w:val="26"/>
                <w:szCs w:val="26"/>
              </w:rPr>
              <w:t>Copy Editor</w:t>
            </w:r>
          </w:p>
        </w:tc>
        <w:tc>
          <w:tcPr>
            <w:tcW w:w="3192" w:type="dxa"/>
          </w:tcPr>
          <w:p w:rsidR="00FD40BF" w:rsidRPr="00FD40BF" w:rsidRDefault="00E55F99" w:rsidP="00FD40BF">
            <w:pPr>
              <w:pStyle w:val="ListParagraph"/>
              <w:widowControl w:val="0"/>
              <w:tabs>
                <w:tab w:val="right" w:pos="9360"/>
              </w:tabs>
              <w:autoSpaceDE w:val="0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24-02-2014 to 07-07-15</w:t>
            </w:r>
          </w:p>
        </w:tc>
      </w:tr>
    </w:tbl>
    <w:p w:rsidR="00FD40BF" w:rsidRPr="00E3751D" w:rsidRDefault="00FD40BF" w:rsidP="00FD40BF">
      <w:pPr>
        <w:pStyle w:val="ListParagraph"/>
        <w:widowControl w:val="0"/>
        <w:tabs>
          <w:tab w:val="right" w:pos="9360"/>
        </w:tabs>
        <w:autoSpaceDE w:val="0"/>
        <w:spacing w:line="360" w:lineRule="auto"/>
        <w:ind w:left="1080"/>
        <w:rPr>
          <w:b/>
          <w:bCs/>
          <w:sz w:val="26"/>
          <w:szCs w:val="26"/>
        </w:rPr>
      </w:pPr>
    </w:p>
    <w:p w:rsidR="002805D6" w:rsidRPr="00432B15" w:rsidRDefault="00AA4BB1" w:rsidP="00432B15">
      <w:pPr>
        <w:widowControl w:val="0"/>
        <w:tabs>
          <w:tab w:val="right" w:pos="9360"/>
        </w:tabs>
        <w:autoSpaceDE w:val="0"/>
        <w:spacing w:line="360" w:lineRule="auto"/>
        <w:rPr>
          <w:b/>
          <w:bCs/>
          <w:sz w:val="28"/>
          <w:szCs w:val="28"/>
        </w:rPr>
      </w:pPr>
      <w:r w:rsidRPr="00432B15">
        <w:rPr>
          <w:b/>
          <w:bCs/>
          <w:sz w:val="28"/>
          <w:szCs w:val="28"/>
        </w:rPr>
        <w:t>C</w:t>
      </w:r>
      <w:r w:rsidR="00754896" w:rsidRPr="00432B15">
        <w:rPr>
          <w:b/>
          <w:bCs/>
          <w:sz w:val="28"/>
          <w:szCs w:val="28"/>
        </w:rPr>
        <w:t>o</w:t>
      </w:r>
      <w:r w:rsidR="0051090A" w:rsidRPr="00432B15">
        <w:rPr>
          <w:b/>
          <w:bCs/>
          <w:sz w:val="28"/>
        </w:rPr>
        <w:t>-C</w:t>
      </w:r>
      <w:r w:rsidR="00754896" w:rsidRPr="00432B15">
        <w:rPr>
          <w:b/>
          <w:bCs/>
          <w:sz w:val="28"/>
        </w:rPr>
        <w:t>urricular</w:t>
      </w:r>
      <w:r w:rsidR="0051090A" w:rsidRPr="00432B15">
        <w:rPr>
          <w:b/>
          <w:bCs/>
          <w:sz w:val="28"/>
        </w:rPr>
        <w:t xml:space="preserve"> A</w:t>
      </w:r>
      <w:r w:rsidR="00754896" w:rsidRPr="00432B15">
        <w:rPr>
          <w:b/>
          <w:bCs/>
          <w:sz w:val="28"/>
        </w:rPr>
        <w:t>ctivities</w:t>
      </w:r>
    </w:p>
    <w:p w:rsidR="000C306E" w:rsidRPr="00E3751D" w:rsidRDefault="00087AD6" w:rsidP="00C32C4B">
      <w:pPr>
        <w:widowControl w:val="0"/>
        <w:numPr>
          <w:ilvl w:val="0"/>
          <w:numId w:val="4"/>
        </w:numPr>
        <w:autoSpaceDE w:val="0"/>
        <w:spacing w:line="360" w:lineRule="auto"/>
        <w:rPr>
          <w:sz w:val="26"/>
          <w:szCs w:val="26"/>
        </w:rPr>
      </w:pPr>
      <w:r w:rsidRPr="00E3751D">
        <w:rPr>
          <w:sz w:val="26"/>
          <w:szCs w:val="26"/>
        </w:rPr>
        <w:t xml:space="preserve">Presented a paper on  </w:t>
      </w:r>
      <w:r w:rsidR="009A67BD" w:rsidRPr="00E3751D">
        <w:rPr>
          <w:i/>
          <w:sz w:val="26"/>
          <w:szCs w:val="26"/>
        </w:rPr>
        <w:t>B</w:t>
      </w:r>
      <w:r w:rsidR="00DE6C21" w:rsidRPr="00E3751D">
        <w:rPr>
          <w:i/>
          <w:sz w:val="26"/>
          <w:szCs w:val="26"/>
        </w:rPr>
        <w:t>luetooth</w:t>
      </w:r>
      <w:r w:rsidR="009A67BD" w:rsidRPr="00E3751D">
        <w:rPr>
          <w:i/>
          <w:sz w:val="26"/>
          <w:szCs w:val="26"/>
        </w:rPr>
        <w:t xml:space="preserve"> T</w:t>
      </w:r>
      <w:r w:rsidR="00DE6C21" w:rsidRPr="00E3751D">
        <w:rPr>
          <w:i/>
          <w:sz w:val="26"/>
          <w:szCs w:val="26"/>
        </w:rPr>
        <w:t>echnology</w:t>
      </w:r>
      <w:r w:rsidR="009848D8">
        <w:rPr>
          <w:i/>
          <w:sz w:val="26"/>
          <w:szCs w:val="26"/>
        </w:rPr>
        <w:t xml:space="preserve"> </w:t>
      </w:r>
      <w:r w:rsidR="007D7523" w:rsidRPr="00E3751D">
        <w:rPr>
          <w:sz w:val="26"/>
          <w:szCs w:val="26"/>
        </w:rPr>
        <w:t>at AVS Engineering College,</w:t>
      </w:r>
      <w:r w:rsidR="00DA4E13">
        <w:rPr>
          <w:sz w:val="26"/>
          <w:szCs w:val="26"/>
        </w:rPr>
        <w:t xml:space="preserve"> </w:t>
      </w:r>
      <w:r w:rsidR="007D7523" w:rsidRPr="00E3751D">
        <w:rPr>
          <w:sz w:val="26"/>
          <w:szCs w:val="26"/>
        </w:rPr>
        <w:t>Salem</w:t>
      </w:r>
      <w:r w:rsidR="00CE58C0" w:rsidRPr="00E3751D">
        <w:rPr>
          <w:sz w:val="26"/>
          <w:szCs w:val="26"/>
        </w:rPr>
        <w:t xml:space="preserve"> On 17</w:t>
      </w:r>
      <w:r w:rsidR="00CE58C0" w:rsidRPr="00E3751D">
        <w:rPr>
          <w:sz w:val="26"/>
          <w:szCs w:val="26"/>
          <w:vertAlign w:val="superscript"/>
        </w:rPr>
        <w:t>th</w:t>
      </w:r>
      <w:r w:rsidR="00565373" w:rsidRPr="00E3751D">
        <w:rPr>
          <w:sz w:val="26"/>
          <w:szCs w:val="26"/>
        </w:rPr>
        <w:t>March 2010</w:t>
      </w:r>
    </w:p>
    <w:p w:rsidR="00087AD6" w:rsidRPr="00E3751D" w:rsidRDefault="00087AD6" w:rsidP="00087AD6">
      <w:pPr>
        <w:widowControl w:val="0"/>
        <w:numPr>
          <w:ilvl w:val="0"/>
          <w:numId w:val="4"/>
        </w:numPr>
        <w:autoSpaceDE w:val="0"/>
        <w:spacing w:line="360" w:lineRule="auto"/>
        <w:rPr>
          <w:sz w:val="26"/>
          <w:szCs w:val="26"/>
        </w:rPr>
      </w:pPr>
      <w:r w:rsidRPr="00E3751D">
        <w:rPr>
          <w:sz w:val="26"/>
          <w:szCs w:val="26"/>
        </w:rPr>
        <w:t xml:space="preserve">Attended a workshop on </w:t>
      </w:r>
      <w:r w:rsidRPr="00E3751D">
        <w:rPr>
          <w:i/>
          <w:sz w:val="26"/>
          <w:szCs w:val="26"/>
        </w:rPr>
        <w:t>L</w:t>
      </w:r>
      <w:r w:rsidR="0031620E" w:rsidRPr="00E3751D">
        <w:rPr>
          <w:i/>
          <w:sz w:val="26"/>
          <w:szCs w:val="26"/>
        </w:rPr>
        <w:t>ight</w:t>
      </w:r>
      <w:r w:rsidRPr="00E3751D">
        <w:rPr>
          <w:i/>
          <w:sz w:val="26"/>
          <w:szCs w:val="26"/>
        </w:rPr>
        <w:t xml:space="preserve"> P</w:t>
      </w:r>
      <w:r w:rsidR="0031620E" w:rsidRPr="00E3751D">
        <w:rPr>
          <w:i/>
          <w:sz w:val="26"/>
          <w:szCs w:val="26"/>
        </w:rPr>
        <w:t>ainting</w:t>
      </w:r>
      <w:r w:rsidR="00CD3E93" w:rsidRPr="00E3751D">
        <w:rPr>
          <w:sz w:val="26"/>
          <w:szCs w:val="26"/>
        </w:rPr>
        <w:t xml:space="preserve"> held at</w:t>
      </w:r>
      <w:r w:rsidR="009848D8">
        <w:rPr>
          <w:sz w:val="26"/>
          <w:szCs w:val="26"/>
        </w:rPr>
        <w:t xml:space="preserve"> </w:t>
      </w:r>
      <w:r w:rsidR="000C306E" w:rsidRPr="00E3751D">
        <w:rPr>
          <w:sz w:val="26"/>
          <w:szCs w:val="26"/>
        </w:rPr>
        <w:t>N</w:t>
      </w:r>
      <w:r w:rsidR="0031620E" w:rsidRPr="00E3751D">
        <w:rPr>
          <w:sz w:val="26"/>
          <w:szCs w:val="26"/>
        </w:rPr>
        <w:t>ational</w:t>
      </w:r>
      <w:r w:rsidR="008443B0">
        <w:rPr>
          <w:sz w:val="26"/>
          <w:szCs w:val="26"/>
        </w:rPr>
        <w:t xml:space="preserve"> </w:t>
      </w:r>
      <w:r w:rsidRPr="00E3751D">
        <w:rPr>
          <w:sz w:val="26"/>
          <w:szCs w:val="26"/>
        </w:rPr>
        <w:t>I</w:t>
      </w:r>
      <w:r w:rsidR="0031620E" w:rsidRPr="00E3751D">
        <w:rPr>
          <w:sz w:val="26"/>
          <w:szCs w:val="26"/>
        </w:rPr>
        <w:t>nstitute</w:t>
      </w:r>
      <w:r w:rsidRPr="00E3751D">
        <w:rPr>
          <w:sz w:val="26"/>
          <w:szCs w:val="26"/>
        </w:rPr>
        <w:t xml:space="preserve"> O</w:t>
      </w:r>
      <w:r w:rsidR="0031620E" w:rsidRPr="00E3751D">
        <w:rPr>
          <w:sz w:val="26"/>
          <w:szCs w:val="26"/>
        </w:rPr>
        <w:t xml:space="preserve">f </w:t>
      </w:r>
      <w:r w:rsidRPr="00E3751D">
        <w:rPr>
          <w:sz w:val="26"/>
          <w:szCs w:val="26"/>
        </w:rPr>
        <w:t>T</w:t>
      </w:r>
      <w:r w:rsidR="0031620E" w:rsidRPr="00E3751D">
        <w:rPr>
          <w:sz w:val="26"/>
          <w:szCs w:val="26"/>
        </w:rPr>
        <w:t>echnology</w:t>
      </w:r>
      <w:r w:rsidR="00396FFB" w:rsidRPr="00E3751D">
        <w:rPr>
          <w:sz w:val="26"/>
          <w:szCs w:val="26"/>
        </w:rPr>
        <w:t xml:space="preserve"> ,</w:t>
      </w:r>
      <w:r w:rsidR="00AC3BAF">
        <w:rPr>
          <w:sz w:val="26"/>
          <w:szCs w:val="26"/>
        </w:rPr>
        <w:t xml:space="preserve"> </w:t>
      </w:r>
      <w:proofErr w:type="spellStart"/>
      <w:r w:rsidR="00396FFB" w:rsidRPr="00E3751D">
        <w:rPr>
          <w:sz w:val="26"/>
          <w:szCs w:val="26"/>
        </w:rPr>
        <w:t>T</w:t>
      </w:r>
      <w:r w:rsidR="0031620E" w:rsidRPr="00E3751D">
        <w:rPr>
          <w:sz w:val="26"/>
          <w:szCs w:val="26"/>
        </w:rPr>
        <w:t>richy</w:t>
      </w:r>
      <w:proofErr w:type="spellEnd"/>
    </w:p>
    <w:p w:rsidR="00087AD6" w:rsidRDefault="00087AD6" w:rsidP="00087AD6">
      <w:pPr>
        <w:widowControl w:val="0"/>
        <w:numPr>
          <w:ilvl w:val="0"/>
          <w:numId w:val="4"/>
        </w:numPr>
        <w:autoSpaceDE w:val="0"/>
        <w:spacing w:line="360" w:lineRule="auto"/>
        <w:rPr>
          <w:sz w:val="26"/>
          <w:szCs w:val="26"/>
        </w:rPr>
      </w:pPr>
      <w:r w:rsidRPr="00E3751D">
        <w:rPr>
          <w:sz w:val="26"/>
          <w:szCs w:val="26"/>
        </w:rPr>
        <w:t xml:space="preserve">Undergone In Plant Training on </w:t>
      </w:r>
      <w:r w:rsidRPr="00E3751D">
        <w:rPr>
          <w:i/>
          <w:sz w:val="26"/>
          <w:szCs w:val="26"/>
        </w:rPr>
        <w:t>H</w:t>
      </w:r>
      <w:r w:rsidR="0031620E" w:rsidRPr="00E3751D">
        <w:rPr>
          <w:i/>
          <w:sz w:val="26"/>
          <w:szCs w:val="26"/>
        </w:rPr>
        <w:t>ardware</w:t>
      </w:r>
      <w:r w:rsidRPr="00E3751D">
        <w:rPr>
          <w:i/>
          <w:sz w:val="26"/>
          <w:szCs w:val="26"/>
        </w:rPr>
        <w:t xml:space="preserve"> N</w:t>
      </w:r>
      <w:r w:rsidR="0031620E" w:rsidRPr="00E3751D">
        <w:rPr>
          <w:i/>
          <w:sz w:val="26"/>
          <w:szCs w:val="26"/>
        </w:rPr>
        <w:t>etworking</w:t>
      </w:r>
      <w:r w:rsidRPr="00E3751D">
        <w:rPr>
          <w:sz w:val="26"/>
          <w:szCs w:val="26"/>
        </w:rPr>
        <w:t xml:space="preserve">  at Global </w:t>
      </w:r>
      <w:r w:rsidR="00F35067">
        <w:rPr>
          <w:sz w:val="26"/>
          <w:szCs w:val="26"/>
        </w:rPr>
        <w:t>T</w:t>
      </w:r>
      <w:r w:rsidRPr="00E3751D">
        <w:rPr>
          <w:sz w:val="26"/>
          <w:szCs w:val="26"/>
        </w:rPr>
        <w:t>echnology</w:t>
      </w:r>
      <w:r w:rsidR="00F27662">
        <w:rPr>
          <w:sz w:val="26"/>
          <w:szCs w:val="26"/>
        </w:rPr>
        <w:t>,</w:t>
      </w:r>
      <w:r w:rsidR="00FF1038">
        <w:rPr>
          <w:sz w:val="26"/>
          <w:szCs w:val="26"/>
        </w:rPr>
        <w:t xml:space="preserve"> </w:t>
      </w:r>
      <w:r w:rsidR="00B110E1" w:rsidRPr="00E3751D">
        <w:rPr>
          <w:sz w:val="26"/>
          <w:szCs w:val="26"/>
        </w:rPr>
        <w:t>Salem in the year</w:t>
      </w:r>
      <w:r w:rsidRPr="00E3751D">
        <w:rPr>
          <w:sz w:val="26"/>
          <w:szCs w:val="26"/>
        </w:rPr>
        <w:t xml:space="preserve"> 2011</w:t>
      </w:r>
    </w:p>
    <w:p w:rsidR="00D766ED" w:rsidRPr="00E3751D" w:rsidRDefault="00D766ED" w:rsidP="00D766ED">
      <w:pPr>
        <w:widowControl w:val="0"/>
        <w:autoSpaceDE w:val="0"/>
        <w:spacing w:line="360" w:lineRule="auto"/>
        <w:ind w:left="1080"/>
        <w:rPr>
          <w:sz w:val="26"/>
          <w:szCs w:val="26"/>
        </w:rPr>
      </w:pPr>
    </w:p>
    <w:p w:rsidR="00A81DC2" w:rsidRDefault="00AA4BB1" w:rsidP="00A81DC2">
      <w:pPr>
        <w:widowControl w:val="0"/>
        <w:autoSpaceDE w:val="0"/>
        <w:spacing w:line="360" w:lineRule="auto"/>
        <w:rPr>
          <w:sz w:val="28"/>
          <w:szCs w:val="28"/>
        </w:rPr>
      </w:pPr>
      <w:proofErr w:type="spellStart"/>
      <w:r w:rsidRPr="00200561">
        <w:rPr>
          <w:b/>
          <w:bCs/>
          <w:sz w:val="28"/>
          <w:szCs w:val="28"/>
        </w:rPr>
        <w:t>E</w:t>
      </w:r>
      <w:r w:rsidR="00C32C4B" w:rsidRPr="00200561">
        <w:rPr>
          <w:b/>
          <w:bCs/>
          <w:sz w:val="28"/>
          <w:szCs w:val="28"/>
        </w:rPr>
        <w:t>xtra</w:t>
      </w:r>
      <w:r w:rsidRPr="00200561">
        <w:rPr>
          <w:b/>
          <w:bCs/>
          <w:sz w:val="28"/>
          <w:szCs w:val="28"/>
        </w:rPr>
        <w:t xml:space="preserve"> C</w:t>
      </w:r>
      <w:r w:rsidR="00C32C4B" w:rsidRPr="00200561">
        <w:rPr>
          <w:b/>
          <w:bCs/>
          <w:sz w:val="28"/>
          <w:szCs w:val="28"/>
        </w:rPr>
        <w:t>urricular</w:t>
      </w:r>
      <w:proofErr w:type="spellEnd"/>
      <w:r w:rsidR="00D40092">
        <w:rPr>
          <w:b/>
          <w:bCs/>
          <w:sz w:val="28"/>
          <w:szCs w:val="28"/>
        </w:rPr>
        <w:t xml:space="preserve"> </w:t>
      </w:r>
      <w:r w:rsidR="00190506" w:rsidRPr="00200561">
        <w:rPr>
          <w:b/>
          <w:bCs/>
          <w:sz w:val="28"/>
          <w:szCs w:val="28"/>
        </w:rPr>
        <w:t>Activities</w:t>
      </w:r>
    </w:p>
    <w:p w:rsidR="006908EF" w:rsidRDefault="006908EF" w:rsidP="00AA4BB1">
      <w:pPr>
        <w:numPr>
          <w:ilvl w:val="0"/>
          <w:numId w:val="5"/>
        </w:numPr>
        <w:tabs>
          <w:tab w:val="left" w:pos="288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Participated in </w:t>
      </w:r>
      <w:r w:rsidRPr="006908EF">
        <w:rPr>
          <w:i/>
          <w:sz w:val="26"/>
          <w:szCs w:val="26"/>
        </w:rPr>
        <w:t>Spelling Bee/</w:t>
      </w:r>
      <w:r>
        <w:rPr>
          <w:i/>
          <w:sz w:val="26"/>
          <w:szCs w:val="26"/>
        </w:rPr>
        <w:t xml:space="preserve">Vocabulary </w:t>
      </w:r>
      <w:r>
        <w:t xml:space="preserve">Contest Conducted by PVP College </w:t>
      </w:r>
    </w:p>
    <w:p w:rsidR="00AA4BB1" w:rsidRPr="00E3751D" w:rsidRDefault="009E71FB" w:rsidP="00AA4BB1">
      <w:pPr>
        <w:numPr>
          <w:ilvl w:val="0"/>
          <w:numId w:val="5"/>
        </w:numPr>
        <w:tabs>
          <w:tab w:val="left" w:pos="2880"/>
        </w:tabs>
        <w:spacing w:line="360" w:lineRule="auto"/>
        <w:rPr>
          <w:sz w:val="26"/>
          <w:szCs w:val="26"/>
        </w:rPr>
      </w:pPr>
      <w:r w:rsidRPr="00E3751D">
        <w:rPr>
          <w:sz w:val="26"/>
          <w:szCs w:val="26"/>
        </w:rPr>
        <w:t>Winn</w:t>
      </w:r>
      <w:r w:rsidR="00E03A53" w:rsidRPr="00E3751D">
        <w:rPr>
          <w:sz w:val="26"/>
          <w:szCs w:val="26"/>
        </w:rPr>
        <w:t>er</w:t>
      </w:r>
      <w:r w:rsidRPr="00E3751D">
        <w:rPr>
          <w:sz w:val="26"/>
          <w:szCs w:val="26"/>
        </w:rPr>
        <w:t xml:space="preserve"> in </w:t>
      </w:r>
      <w:r w:rsidR="002805D6" w:rsidRPr="00E3751D">
        <w:rPr>
          <w:i/>
          <w:sz w:val="26"/>
          <w:szCs w:val="26"/>
        </w:rPr>
        <w:t>T</w:t>
      </w:r>
      <w:r w:rsidR="0031620E" w:rsidRPr="00E3751D">
        <w:rPr>
          <w:i/>
          <w:sz w:val="26"/>
          <w:szCs w:val="26"/>
        </w:rPr>
        <w:t>able</w:t>
      </w:r>
      <w:r w:rsidR="002805D6" w:rsidRPr="00E3751D">
        <w:rPr>
          <w:i/>
          <w:sz w:val="26"/>
          <w:szCs w:val="26"/>
        </w:rPr>
        <w:t xml:space="preserve"> T</w:t>
      </w:r>
      <w:r w:rsidR="0031620E" w:rsidRPr="00E3751D">
        <w:rPr>
          <w:i/>
          <w:sz w:val="26"/>
          <w:szCs w:val="26"/>
        </w:rPr>
        <w:t>ennis</w:t>
      </w:r>
      <w:r w:rsidR="00A42CAD" w:rsidRPr="00E3751D">
        <w:rPr>
          <w:i/>
          <w:sz w:val="26"/>
          <w:szCs w:val="26"/>
        </w:rPr>
        <w:t xml:space="preserve"> S</w:t>
      </w:r>
      <w:r w:rsidR="0031620E" w:rsidRPr="00E3751D">
        <w:rPr>
          <w:i/>
          <w:sz w:val="26"/>
          <w:szCs w:val="26"/>
        </w:rPr>
        <w:t>ingles</w:t>
      </w:r>
      <w:r w:rsidR="002805D6" w:rsidRPr="00E3751D">
        <w:rPr>
          <w:sz w:val="26"/>
          <w:szCs w:val="26"/>
        </w:rPr>
        <w:t xml:space="preserve"> Under-19</w:t>
      </w:r>
      <w:r w:rsidRPr="00E3751D">
        <w:rPr>
          <w:sz w:val="26"/>
          <w:szCs w:val="26"/>
        </w:rPr>
        <w:t xml:space="preserve"> Zonal during</w:t>
      </w:r>
      <w:r w:rsidR="002805D6" w:rsidRPr="00E3751D">
        <w:rPr>
          <w:sz w:val="26"/>
          <w:szCs w:val="26"/>
        </w:rPr>
        <w:t xml:space="preserve"> the year </w:t>
      </w:r>
      <w:r w:rsidR="00E03A53" w:rsidRPr="00E3751D">
        <w:rPr>
          <w:sz w:val="26"/>
          <w:szCs w:val="26"/>
        </w:rPr>
        <w:t xml:space="preserve"> 2007-2008</w:t>
      </w:r>
    </w:p>
    <w:p w:rsidR="00E03A53" w:rsidRPr="00E3751D" w:rsidRDefault="00CD3E93" w:rsidP="00AA4BB1">
      <w:pPr>
        <w:numPr>
          <w:ilvl w:val="0"/>
          <w:numId w:val="5"/>
        </w:numPr>
        <w:tabs>
          <w:tab w:val="left" w:pos="2880"/>
        </w:tabs>
        <w:spacing w:line="360" w:lineRule="auto"/>
        <w:rPr>
          <w:sz w:val="26"/>
          <w:szCs w:val="26"/>
        </w:rPr>
      </w:pPr>
      <w:r w:rsidRPr="00E3751D">
        <w:rPr>
          <w:sz w:val="26"/>
          <w:szCs w:val="26"/>
        </w:rPr>
        <w:t>Winner</w:t>
      </w:r>
      <w:r w:rsidR="00E03A53" w:rsidRPr="00E3751D">
        <w:rPr>
          <w:sz w:val="26"/>
          <w:szCs w:val="26"/>
        </w:rPr>
        <w:t xml:space="preserve"> in </w:t>
      </w:r>
      <w:r w:rsidR="00E03A53" w:rsidRPr="00E3751D">
        <w:rPr>
          <w:i/>
          <w:sz w:val="26"/>
          <w:szCs w:val="26"/>
        </w:rPr>
        <w:t>T</w:t>
      </w:r>
      <w:r w:rsidR="0031620E" w:rsidRPr="00E3751D">
        <w:rPr>
          <w:i/>
          <w:sz w:val="26"/>
          <w:szCs w:val="26"/>
        </w:rPr>
        <w:t>able</w:t>
      </w:r>
      <w:r w:rsidR="00E03A53" w:rsidRPr="00E3751D">
        <w:rPr>
          <w:i/>
          <w:sz w:val="26"/>
          <w:szCs w:val="26"/>
        </w:rPr>
        <w:t xml:space="preserve"> T</w:t>
      </w:r>
      <w:r w:rsidR="0031620E" w:rsidRPr="00E3751D">
        <w:rPr>
          <w:i/>
          <w:sz w:val="26"/>
          <w:szCs w:val="26"/>
        </w:rPr>
        <w:t>ennis</w:t>
      </w:r>
      <w:r w:rsidR="00E03A53" w:rsidRPr="00E3751D">
        <w:rPr>
          <w:i/>
          <w:sz w:val="26"/>
          <w:szCs w:val="26"/>
        </w:rPr>
        <w:t xml:space="preserve"> D</w:t>
      </w:r>
      <w:r w:rsidR="0031620E" w:rsidRPr="00E3751D">
        <w:rPr>
          <w:i/>
          <w:sz w:val="26"/>
          <w:szCs w:val="26"/>
        </w:rPr>
        <w:t>oubles</w:t>
      </w:r>
      <w:r w:rsidR="00E03A53" w:rsidRPr="00E3751D">
        <w:rPr>
          <w:sz w:val="26"/>
          <w:szCs w:val="26"/>
        </w:rPr>
        <w:t xml:space="preserve"> Under-19 Zonal during the year 2008-2009</w:t>
      </w:r>
    </w:p>
    <w:p w:rsidR="00F03218" w:rsidRPr="00E3751D" w:rsidRDefault="00CC5215" w:rsidP="00AA4BB1">
      <w:pPr>
        <w:numPr>
          <w:ilvl w:val="0"/>
          <w:numId w:val="5"/>
        </w:numPr>
        <w:tabs>
          <w:tab w:val="left" w:pos="2880"/>
        </w:tabs>
        <w:spacing w:line="360" w:lineRule="auto"/>
        <w:rPr>
          <w:sz w:val="26"/>
          <w:szCs w:val="26"/>
        </w:rPr>
      </w:pPr>
      <w:r w:rsidRPr="00E3751D">
        <w:rPr>
          <w:sz w:val="26"/>
          <w:szCs w:val="26"/>
        </w:rPr>
        <w:t xml:space="preserve">Attended </w:t>
      </w:r>
      <w:r w:rsidR="001E3074">
        <w:rPr>
          <w:sz w:val="26"/>
          <w:szCs w:val="26"/>
        </w:rPr>
        <w:t>program</w:t>
      </w:r>
      <w:r w:rsidR="00CD3E93" w:rsidRPr="00E3751D">
        <w:rPr>
          <w:sz w:val="26"/>
          <w:szCs w:val="26"/>
        </w:rPr>
        <w:t xml:space="preserve"> on </w:t>
      </w:r>
      <w:proofErr w:type="spellStart"/>
      <w:r w:rsidR="00F03218" w:rsidRPr="00E3751D">
        <w:rPr>
          <w:i/>
          <w:sz w:val="26"/>
          <w:szCs w:val="26"/>
        </w:rPr>
        <w:t>M</w:t>
      </w:r>
      <w:r w:rsidR="0031620E" w:rsidRPr="00E3751D">
        <w:rPr>
          <w:i/>
          <w:sz w:val="26"/>
          <w:szCs w:val="26"/>
        </w:rPr>
        <w:t>ind</w:t>
      </w:r>
      <w:r w:rsidR="00F03218" w:rsidRPr="00E3751D">
        <w:rPr>
          <w:i/>
          <w:sz w:val="26"/>
          <w:szCs w:val="26"/>
        </w:rPr>
        <w:t>&amp;</w:t>
      </w:r>
      <w:r w:rsidR="00CD3E93" w:rsidRPr="00E3751D">
        <w:rPr>
          <w:i/>
          <w:sz w:val="26"/>
          <w:szCs w:val="26"/>
        </w:rPr>
        <w:t>M</w:t>
      </w:r>
      <w:r w:rsidR="0031620E" w:rsidRPr="00E3751D">
        <w:rPr>
          <w:i/>
          <w:sz w:val="26"/>
          <w:szCs w:val="26"/>
        </w:rPr>
        <w:t>emory</w:t>
      </w:r>
      <w:proofErr w:type="spellEnd"/>
      <w:r w:rsidR="00CD3E93" w:rsidRPr="00E3751D">
        <w:rPr>
          <w:i/>
          <w:sz w:val="26"/>
          <w:szCs w:val="26"/>
        </w:rPr>
        <w:t xml:space="preserve"> D</w:t>
      </w:r>
      <w:r w:rsidR="0031620E" w:rsidRPr="00E3751D">
        <w:rPr>
          <w:i/>
          <w:sz w:val="26"/>
          <w:szCs w:val="26"/>
        </w:rPr>
        <w:t>evelopment</w:t>
      </w:r>
      <w:r w:rsidR="009848D8">
        <w:rPr>
          <w:i/>
          <w:sz w:val="26"/>
          <w:szCs w:val="26"/>
        </w:rPr>
        <w:t xml:space="preserve"> </w:t>
      </w:r>
      <w:r w:rsidRPr="00E3751D">
        <w:rPr>
          <w:sz w:val="26"/>
          <w:szCs w:val="26"/>
        </w:rPr>
        <w:t>On</w:t>
      </w:r>
      <w:r w:rsidR="002805D6" w:rsidRPr="00E3751D">
        <w:rPr>
          <w:sz w:val="26"/>
          <w:szCs w:val="26"/>
        </w:rPr>
        <w:t xml:space="preserve"> 10</w:t>
      </w:r>
      <w:r w:rsidR="002805D6" w:rsidRPr="00E3751D">
        <w:rPr>
          <w:sz w:val="26"/>
          <w:szCs w:val="26"/>
          <w:vertAlign w:val="superscript"/>
        </w:rPr>
        <w:t xml:space="preserve">th </w:t>
      </w:r>
      <w:r w:rsidRPr="00E3751D">
        <w:rPr>
          <w:sz w:val="26"/>
          <w:szCs w:val="26"/>
        </w:rPr>
        <w:t xml:space="preserve">Jan </w:t>
      </w:r>
      <w:r w:rsidR="008B6AC2" w:rsidRPr="00E3751D">
        <w:rPr>
          <w:sz w:val="26"/>
          <w:szCs w:val="26"/>
        </w:rPr>
        <w:t>2007</w:t>
      </w:r>
    </w:p>
    <w:p w:rsidR="00A16C75" w:rsidRPr="00E3751D" w:rsidRDefault="00396FFB" w:rsidP="001F65F7">
      <w:pPr>
        <w:numPr>
          <w:ilvl w:val="0"/>
          <w:numId w:val="5"/>
        </w:numPr>
        <w:tabs>
          <w:tab w:val="left" w:pos="2880"/>
        </w:tabs>
        <w:spacing w:line="360" w:lineRule="auto"/>
        <w:rPr>
          <w:sz w:val="26"/>
          <w:szCs w:val="26"/>
        </w:rPr>
      </w:pPr>
      <w:r w:rsidRPr="00E3751D">
        <w:rPr>
          <w:sz w:val="26"/>
          <w:szCs w:val="26"/>
        </w:rPr>
        <w:lastRenderedPageBreak/>
        <w:t>Participated in South I</w:t>
      </w:r>
      <w:r w:rsidR="002805D6" w:rsidRPr="00E3751D">
        <w:rPr>
          <w:sz w:val="26"/>
          <w:szCs w:val="26"/>
        </w:rPr>
        <w:t xml:space="preserve">ndia River Camp </w:t>
      </w:r>
      <w:r w:rsidR="007D7523" w:rsidRPr="00E3751D">
        <w:rPr>
          <w:sz w:val="26"/>
          <w:szCs w:val="26"/>
        </w:rPr>
        <w:t xml:space="preserve"> along the River Cauvery in Karnataka during 20-25 May,2007</w:t>
      </w:r>
    </w:p>
    <w:p w:rsidR="007E1A7B" w:rsidRDefault="00F03218" w:rsidP="001F65F7">
      <w:pPr>
        <w:numPr>
          <w:ilvl w:val="0"/>
          <w:numId w:val="5"/>
        </w:numPr>
        <w:tabs>
          <w:tab w:val="left" w:pos="2880"/>
        </w:tabs>
        <w:spacing w:line="360" w:lineRule="auto"/>
        <w:rPr>
          <w:sz w:val="26"/>
          <w:szCs w:val="26"/>
        </w:rPr>
      </w:pPr>
      <w:r w:rsidRPr="007E1A7B">
        <w:rPr>
          <w:sz w:val="26"/>
          <w:szCs w:val="26"/>
        </w:rPr>
        <w:t>Served as a</w:t>
      </w:r>
      <w:r w:rsidR="009848D8" w:rsidRPr="007E1A7B">
        <w:rPr>
          <w:sz w:val="26"/>
          <w:szCs w:val="26"/>
        </w:rPr>
        <w:t xml:space="preserve"> </w:t>
      </w:r>
      <w:r w:rsidR="000E171B" w:rsidRPr="007E1A7B">
        <w:rPr>
          <w:sz w:val="26"/>
          <w:szCs w:val="26"/>
        </w:rPr>
        <w:t>Volunteer of NSS</w:t>
      </w:r>
      <w:r w:rsidR="008415EE" w:rsidRPr="007E1A7B">
        <w:rPr>
          <w:sz w:val="26"/>
          <w:szCs w:val="26"/>
        </w:rPr>
        <w:t xml:space="preserve"> in the School</w:t>
      </w:r>
    </w:p>
    <w:p w:rsidR="008415EE" w:rsidRDefault="008415EE" w:rsidP="001F65F7">
      <w:pPr>
        <w:numPr>
          <w:ilvl w:val="0"/>
          <w:numId w:val="5"/>
        </w:numPr>
        <w:tabs>
          <w:tab w:val="left" w:pos="2880"/>
        </w:tabs>
        <w:spacing w:line="360" w:lineRule="auto"/>
        <w:rPr>
          <w:sz w:val="26"/>
          <w:szCs w:val="26"/>
        </w:rPr>
      </w:pPr>
      <w:r w:rsidRPr="007E1A7B">
        <w:rPr>
          <w:sz w:val="26"/>
          <w:szCs w:val="26"/>
        </w:rPr>
        <w:t>Organized as an Anchor in a Zealous Information Technology Association (ZITA) Function</w:t>
      </w:r>
    </w:p>
    <w:p w:rsidR="00A65D33" w:rsidRDefault="00A65D33" w:rsidP="00A65D33">
      <w:pPr>
        <w:tabs>
          <w:tab w:val="left" w:pos="2880"/>
        </w:tabs>
        <w:spacing w:line="360" w:lineRule="auto"/>
        <w:ind w:left="1080"/>
        <w:rPr>
          <w:sz w:val="26"/>
          <w:szCs w:val="26"/>
        </w:rPr>
      </w:pPr>
    </w:p>
    <w:p w:rsidR="00A65D33" w:rsidRDefault="00A65D33" w:rsidP="00A65D33">
      <w:pPr>
        <w:tabs>
          <w:tab w:val="left" w:pos="2880"/>
        </w:tabs>
        <w:spacing w:line="360" w:lineRule="auto"/>
        <w:ind w:left="1080"/>
        <w:rPr>
          <w:sz w:val="26"/>
          <w:szCs w:val="26"/>
        </w:rPr>
      </w:pPr>
    </w:p>
    <w:p w:rsidR="00A65D33" w:rsidRDefault="00187898" w:rsidP="00A65D33">
      <w:pPr>
        <w:widowControl w:val="0"/>
        <w:autoSpaceDE w:val="0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Strength</w:t>
      </w:r>
    </w:p>
    <w:p w:rsidR="008C178E" w:rsidRPr="008C178E" w:rsidRDefault="008C178E" w:rsidP="008C178E">
      <w:pPr>
        <w:numPr>
          <w:ilvl w:val="0"/>
          <w:numId w:val="5"/>
        </w:numPr>
        <w:tabs>
          <w:tab w:val="left" w:pos="2880"/>
        </w:tabs>
        <w:spacing w:line="360" w:lineRule="auto"/>
        <w:rPr>
          <w:sz w:val="26"/>
          <w:szCs w:val="26"/>
        </w:rPr>
      </w:pPr>
      <w:r w:rsidRPr="008C178E">
        <w:rPr>
          <w:sz w:val="26"/>
          <w:szCs w:val="26"/>
        </w:rPr>
        <w:t>Sincere, hardworking and responsible person with adaptability.</w:t>
      </w:r>
    </w:p>
    <w:p w:rsidR="008C178E" w:rsidRPr="008C178E" w:rsidRDefault="008C178E" w:rsidP="008C178E">
      <w:pPr>
        <w:numPr>
          <w:ilvl w:val="0"/>
          <w:numId w:val="5"/>
        </w:numPr>
        <w:tabs>
          <w:tab w:val="left" w:pos="2880"/>
        </w:tabs>
        <w:spacing w:line="360" w:lineRule="auto"/>
        <w:rPr>
          <w:sz w:val="26"/>
          <w:szCs w:val="26"/>
        </w:rPr>
      </w:pPr>
      <w:r w:rsidRPr="008C178E">
        <w:rPr>
          <w:sz w:val="26"/>
          <w:szCs w:val="26"/>
        </w:rPr>
        <w:t>Ability to work in a team.</w:t>
      </w:r>
    </w:p>
    <w:p w:rsidR="008C178E" w:rsidRPr="008C178E" w:rsidRDefault="008C178E" w:rsidP="008C178E">
      <w:pPr>
        <w:numPr>
          <w:ilvl w:val="0"/>
          <w:numId w:val="5"/>
        </w:numPr>
        <w:tabs>
          <w:tab w:val="left" w:pos="2880"/>
        </w:tabs>
        <w:spacing w:line="360" w:lineRule="auto"/>
        <w:rPr>
          <w:sz w:val="26"/>
          <w:szCs w:val="26"/>
        </w:rPr>
      </w:pPr>
      <w:r w:rsidRPr="008C178E">
        <w:rPr>
          <w:sz w:val="26"/>
          <w:szCs w:val="26"/>
        </w:rPr>
        <w:t>Good communication skills.</w:t>
      </w:r>
    </w:p>
    <w:p w:rsidR="008C178E" w:rsidRPr="008C178E" w:rsidRDefault="008C178E" w:rsidP="008C178E">
      <w:pPr>
        <w:numPr>
          <w:ilvl w:val="0"/>
          <w:numId w:val="5"/>
        </w:numPr>
        <w:tabs>
          <w:tab w:val="left" w:pos="2880"/>
        </w:tabs>
        <w:spacing w:line="360" w:lineRule="auto"/>
        <w:rPr>
          <w:sz w:val="26"/>
          <w:szCs w:val="26"/>
        </w:rPr>
      </w:pPr>
      <w:r w:rsidRPr="008C178E">
        <w:rPr>
          <w:sz w:val="26"/>
          <w:szCs w:val="26"/>
        </w:rPr>
        <w:t>Positive attitude.</w:t>
      </w:r>
    </w:p>
    <w:p w:rsidR="008C178E" w:rsidRPr="008C178E" w:rsidRDefault="008C178E" w:rsidP="008C178E">
      <w:pPr>
        <w:numPr>
          <w:ilvl w:val="0"/>
          <w:numId w:val="5"/>
        </w:numPr>
        <w:tabs>
          <w:tab w:val="left" w:pos="2880"/>
        </w:tabs>
        <w:spacing w:line="360" w:lineRule="auto"/>
        <w:rPr>
          <w:sz w:val="26"/>
          <w:szCs w:val="26"/>
        </w:rPr>
      </w:pPr>
      <w:r w:rsidRPr="008C178E">
        <w:rPr>
          <w:sz w:val="26"/>
          <w:szCs w:val="26"/>
        </w:rPr>
        <w:t>Ability to inspire creativity.</w:t>
      </w:r>
    </w:p>
    <w:p w:rsidR="005502ED" w:rsidRDefault="005502ED" w:rsidP="005502ED">
      <w:pPr>
        <w:tabs>
          <w:tab w:val="left" w:pos="2880"/>
        </w:tabs>
        <w:spacing w:line="360" w:lineRule="auto"/>
        <w:rPr>
          <w:sz w:val="26"/>
          <w:szCs w:val="26"/>
        </w:rPr>
      </w:pPr>
    </w:p>
    <w:p w:rsidR="005502ED" w:rsidRPr="00E3751D" w:rsidRDefault="005502ED" w:rsidP="005502ED">
      <w:pPr>
        <w:tabs>
          <w:tab w:val="left" w:pos="2880"/>
        </w:tabs>
        <w:spacing w:line="360" w:lineRule="auto"/>
        <w:rPr>
          <w:sz w:val="26"/>
          <w:szCs w:val="26"/>
        </w:rPr>
      </w:pPr>
    </w:p>
    <w:p w:rsidR="00AA4BB1" w:rsidRDefault="00AA4BB1" w:rsidP="00CC5215">
      <w:pPr>
        <w:tabs>
          <w:tab w:val="left" w:pos="1440"/>
        </w:tabs>
        <w:spacing w:line="360" w:lineRule="auto"/>
        <w:rPr>
          <w:b/>
          <w:szCs w:val="28"/>
        </w:rPr>
      </w:pPr>
      <w:r>
        <w:rPr>
          <w:b/>
          <w:sz w:val="28"/>
          <w:szCs w:val="28"/>
        </w:rPr>
        <w:t>P</w:t>
      </w:r>
      <w:r w:rsidR="00C32C4B">
        <w:rPr>
          <w:b/>
          <w:sz w:val="28"/>
          <w:szCs w:val="28"/>
        </w:rPr>
        <w:t>ersonal</w:t>
      </w:r>
      <w:r>
        <w:rPr>
          <w:b/>
          <w:sz w:val="28"/>
          <w:szCs w:val="28"/>
        </w:rPr>
        <w:t xml:space="preserve"> D</w:t>
      </w:r>
      <w:r w:rsidR="00C32C4B">
        <w:rPr>
          <w:b/>
          <w:sz w:val="28"/>
          <w:szCs w:val="28"/>
        </w:rPr>
        <w:t>etails</w:t>
      </w:r>
    </w:p>
    <w:p w:rsidR="00AD41CE" w:rsidRPr="00E3751D" w:rsidRDefault="00AA4BB1" w:rsidP="00E86BC4">
      <w:pPr>
        <w:tabs>
          <w:tab w:val="left" w:pos="1800"/>
        </w:tabs>
        <w:spacing w:line="360" w:lineRule="auto"/>
        <w:rPr>
          <w:bCs/>
          <w:sz w:val="26"/>
          <w:szCs w:val="26"/>
        </w:rPr>
      </w:pPr>
      <w:r w:rsidRPr="00E3751D">
        <w:rPr>
          <w:bCs/>
          <w:sz w:val="26"/>
          <w:szCs w:val="26"/>
        </w:rPr>
        <w:t>Date of Birth</w:t>
      </w:r>
      <w:r w:rsidR="00E3751D">
        <w:rPr>
          <w:bCs/>
          <w:sz w:val="26"/>
          <w:szCs w:val="26"/>
        </w:rPr>
        <w:tab/>
      </w:r>
      <w:r w:rsidR="00E3751D">
        <w:rPr>
          <w:bCs/>
          <w:sz w:val="26"/>
          <w:szCs w:val="26"/>
        </w:rPr>
        <w:tab/>
        <w:t>:</w:t>
      </w:r>
      <w:r w:rsidR="00E3751D">
        <w:rPr>
          <w:bCs/>
          <w:sz w:val="26"/>
          <w:szCs w:val="26"/>
        </w:rPr>
        <w:tab/>
      </w:r>
      <w:r w:rsidR="000C0A70" w:rsidRPr="00E3751D">
        <w:rPr>
          <w:bCs/>
          <w:sz w:val="26"/>
          <w:szCs w:val="26"/>
        </w:rPr>
        <w:t>4</w:t>
      </w:r>
      <w:r w:rsidR="000C0A70" w:rsidRPr="00E3751D">
        <w:rPr>
          <w:bCs/>
          <w:sz w:val="26"/>
          <w:szCs w:val="26"/>
          <w:vertAlign w:val="superscript"/>
        </w:rPr>
        <w:t>th</w:t>
      </w:r>
      <w:r w:rsidR="000C0A70" w:rsidRPr="00E3751D">
        <w:rPr>
          <w:bCs/>
          <w:sz w:val="26"/>
          <w:szCs w:val="26"/>
        </w:rPr>
        <w:t xml:space="preserve"> N</w:t>
      </w:r>
      <w:r w:rsidR="009A67BD" w:rsidRPr="00E3751D">
        <w:rPr>
          <w:bCs/>
          <w:sz w:val="26"/>
          <w:szCs w:val="26"/>
        </w:rPr>
        <w:t>ov</w:t>
      </w:r>
      <w:r w:rsidR="00B47A28" w:rsidRPr="00E3751D">
        <w:rPr>
          <w:sz w:val="26"/>
          <w:szCs w:val="26"/>
        </w:rPr>
        <w:t xml:space="preserve"> 1991</w:t>
      </w:r>
    </w:p>
    <w:p w:rsidR="00AA4BB1" w:rsidRPr="00E3751D" w:rsidRDefault="000C0A70" w:rsidP="00CD3E93">
      <w:pPr>
        <w:tabs>
          <w:tab w:val="left" w:pos="1800"/>
        </w:tabs>
        <w:spacing w:line="360" w:lineRule="auto"/>
        <w:rPr>
          <w:sz w:val="26"/>
          <w:szCs w:val="26"/>
        </w:rPr>
      </w:pPr>
      <w:r w:rsidRPr="00E3751D">
        <w:rPr>
          <w:sz w:val="26"/>
          <w:szCs w:val="26"/>
        </w:rPr>
        <w:t xml:space="preserve">Parent’s </w:t>
      </w:r>
      <w:r w:rsidR="00E3751D">
        <w:rPr>
          <w:sz w:val="26"/>
          <w:szCs w:val="26"/>
        </w:rPr>
        <w:t>Name</w:t>
      </w:r>
      <w:r w:rsidR="00E3751D">
        <w:rPr>
          <w:sz w:val="26"/>
          <w:szCs w:val="26"/>
        </w:rPr>
        <w:tab/>
      </w:r>
      <w:r w:rsidR="00123978">
        <w:rPr>
          <w:sz w:val="26"/>
          <w:szCs w:val="26"/>
        </w:rPr>
        <w:t xml:space="preserve">      </w:t>
      </w:r>
      <w:r w:rsidR="00E3751D">
        <w:rPr>
          <w:sz w:val="26"/>
          <w:szCs w:val="26"/>
        </w:rPr>
        <w:t>:</w:t>
      </w:r>
      <w:r w:rsidR="00E3751D">
        <w:rPr>
          <w:sz w:val="26"/>
          <w:szCs w:val="26"/>
        </w:rPr>
        <w:tab/>
      </w:r>
      <w:proofErr w:type="spellStart"/>
      <w:r w:rsidR="009A67BD" w:rsidRPr="00E3751D">
        <w:rPr>
          <w:sz w:val="26"/>
          <w:szCs w:val="26"/>
        </w:rPr>
        <w:t>Mr.K.Samiraj</w:t>
      </w:r>
      <w:proofErr w:type="spellEnd"/>
      <w:r w:rsidR="0005632F">
        <w:rPr>
          <w:sz w:val="26"/>
          <w:szCs w:val="26"/>
        </w:rPr>
        <w:t xml:space="preserve"> </w:t>
      </w:r>
      <w:r w:rsidRPr="00E3751D">
        <w:rPr>
          <w:sz w:val="26"/>
          <w:szCs w:val="26"/>
        </w:rPr>
        <w:t>&amp;</w:t>
      </w:r>
      <w:r w:rsidR="0005632F">
        <w:rPr>
          <w:sz w:val="26"/>
          <w:szCs w:val="26"/>
        </w:rPr>
        <w:t xml:space="preserve"> </w:t>
      </w:r>
      <w:proofErr w:type="spellStart"/>
      <w:r w:rsidRPr="00E3751D">
        <w:rPr>
          <w:sz w:val="26"/>
          <w:szCs w:val="26"/>
        </w:rPr>
        <w:t>Mrs.S.Kungumarani</w:t>
      </w:r>
      <w:proofErr w:type="spellEnd"/>
    </w:p>
    <w:p w:rsidR="00AA4BB1" w:rsidRPr="00E3751D" w:rsidRDefault="00123978" w:rsidP="00993C64">
      <w:pPr>
        <w:tabs>
          <w:tab w:val="left" w:pos="1440"/>
          <w:tab w:val="right" w:pos="936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Nationality              </w:t>
      </w:r>
      <w:r w:rsidR="00E3751D">
        <w:rPr>
          <w:sz w:val="26"/>
          <w:szCs w:val="26"/>
        </w:rPr>
        <w:t xml:space="preserve"> :           </w:t>
      </w:r>
      <w:r w:rsidR="00AA4BB1" w:rsidRPr="00E3751D">
        <w:rPr>
          <w:sz w:val="26"/>
          <w:szCs w:val="26"/>
        </w:rPr>
        <w:t>Indian</w:t>
      </w:r>
      <w:r w:rsidR="00993C64" w:rsidRPr="00E3751D">
        <w:rPr>
          <w:sz w:val="26"/>
          <w:szCs w:val="26"/>
        </w:rPr>
        <w:tab/>
      </w:r>
    </w:p>
    <w:p w:rsidR="00AA4BB1" w:rsidRPr="00E3751D" w:rsidRDefault="00E3751D" w:rsidP="00E86BC4">
      <w:pPr>
        <w:spacing w:line="360" w:lineRule="auto"/>
        <w:rPr>
          <w:sz w:val="26"/>
          <w:szCs w:val="26"/>
        </w:rPr>
      </w:pPr>
      <w:r>
        <w:rPr>
          <w:bCs/>
          <w:sz w:val="26"/>
          <w:szCs w:val="26"/>
        </w:rPr>
        <w:t>Languages Known</w:t>
      </w:r>
      <w:r>
        <w:rPr>
          <w:bCs/>
          <w:sz w:val="26"/>
          <w:szCs w:val="26"/>
        </w:rPr>
        <w:tab/>
        <w:t>:</w:t>
      </w:r>
      <w:r>
        <w:rPr>
          <w:bCs/>
          <w:sz w:val="26"/>
          <w:szCs w:val="26"/>
        </w:rPr>
        <w:tab/>
      </w:r>
      <w:r w:rsidR="00AA4BB1" w:rsidRPr="00E3751D">
        <w:rPr>
          <w:bCs/>
          <w:sz w:val="26"/>
          <w:szCs w:val="26"/>
        </w:rPr>
        <w:t>English</w:t>
      </w:r>
      <w:r w:rsidR="00B112E4" w:rsidRPr="00E3751D">
        <w:rPr>
          <w:bCs/>
          <w:sz w:val="26"/>
          <w:szCs w:val="26"/>
        </w:rPr>
        <w:t>, Tamil</w:t>
      </w:r>
    </w:p>
    <w:p w:rsidR="00E51160" w:rsidRDefault="00E3751D" w:rsidP="004428BD">
      <w:pPr>
        <w:tabs>
          <w:tab w:val="left" w:pos="1440"/>
        </w:tabs>
        <w:spacing w:line="360" w:lineRule="auto"/>
        <w:ind w:left="2160" w:hanging="2160"/>
        <w:rPr>
          <w:bCs/>
          <w:sz w:val="26"/>
          <w:szCs w:val="26"/>
        </w:rPr>
      </w:pPr>
      <w:r>
        <w:rPr>
          <w:bCs/>
          <w:sz w:val="26"/>
          <w:szCs w:val="26"/>
        </w:rPr>
        <w:t>Hobbies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>:</w:t>
      </w:r>
      <w:r>
        <w:rPr>
          <w:bCs/>
          <w:sz w:val="26"/>
          <w:szCs w:val="26"/>
        </w:rPr>
        <w:tab/>
      </w:r>
      <w:r w:rsidR="00404452">
        <w:rPr>
          <w:bCs/>
          <w:sz w:val="26"/>
          <w:szCs w:val="26"/>
        </w:rPr>
        <w:t>Playing Cricket</w:t>
      </w:r>
    </w:p>
    <w:p w:rsidR="00E51160" w:rsidRDefault="00E51160" w:rsidP="004428BD">
      <w:pPr>
        <w:tabs>
          <w:tab w:val="left" w:pos="1440"/>
        </w:tabs>
        <w:spacing w:line="360" w:lineRule="auto"/>
        <w:ind w:left="2160" w:hanging="2160"/>
        <w:rPr>
          <w:bCs/>
          <w:sz w:val="26"/>
          <w:szCs w:val="26"/>
        </w:rPr>
      </w:pPr>
    </w:p>
    <w:p w:rsidR="00E51160" w:rsidRDefault="00E51160" w:rsidP="004428BD">
      <w:pPr>
        <w:tabs>
          <w:tab w:val="left" w:pos="1440"/>
        </w:tabs>
        <w:spacing w:line="360" w:lineRule="auto"/>
        <w:ind w:left="2160" w:hanging="2160"/>
        <w:rPr>
          <w:bCs/>
          <w:sz w:val="26"/>
          <w:szCs w:val="26"/>
        </w:rPr>
      </w:pPr>
    </w:p>
    <w:p w:rsidR="00E51160" w:rsidRDefault="00E51160" w:rsidP="004428BD">
      <w:pPr>
        <w:tabs>
          <w:tab w:val="left" w:pos="1440"/>
        </w:tabs>
        <w:spacing w:line="360" w:lineRule="auto"/>
        <w:ind w:left="2160" w:hanging="2160"/>
        <w:rPr>
          <w:bCs/>
          <w:sz w:val="26"/>
          <w:szCs w:val="26"/>
        </w:rPr>
      </w:pPr>
    </w:p>
    <w:p w:rsidR="00E51160" w:rsidRDefault="00E51160" w:rsidP="004428BD">
      <w:pPr>
        <w:tabs>
          <w:tab w:val="left" w:pos="1440"/>
        </w:tabs>
        <w:spacing w:line="360" w:lineRule="auto"/>
        <w:ind w:left="2160" w:hanging="2160"/>
        <w:rPr>
          <w:bCs/>
          <w:sz w:val="26"/>
          <w:szCs w:val="26"/>
        </w:rPr>
      </w:pPr>
    </w:p>
    <w:p w:rsidR="00E51160" w:rsidRDefault="00E51160" w:rsidP="004428BD">
      <w:pPr>
        <w:tabs>
          <w:tab w:val="left" w:pos="1440"/>
        </w:tabs>
        <w:spacing w:line="360" w:lineRule="auto"/>
        <w:ind w:left="2160" w:hanging="2160"/>
        <w:rPr>
          <w:bCs/>
          <w:sz w:val="26"/>
          <w:szCs w:val="26"/>
        </w:rPr>
      </w:pPr>
    </w:p>
    <w:p w:rsidR="00E51160" w:rsidRDefault="00E51160" w:rsidP="004428BD">
      <w:pPr>
        <w:tabs>
          <w:tab w:val="left" w:pos="1440"/>
        </w:tabs>
        <w:spacing w:line="360" w:lineRule="auto"/>
        <w:ind w:left="2160" w:hanging="2160"/>
        <w:rPr>
          <w:bCs/>
          <w:sz w:val="26"/>
          <w:szCs w:val="26"/>
        </w:rPr>
      </w:pPr>
    </w:p>
    <w:p w:rsidR="00E51160" w:rsidRDefault="00E51160" w:rsidP="004428BD">
      <w:pPr>
        <w:tabs>
          <w:tab w:val="left" w:pos="1440"/>
        </w:tabs>
        <w:spacing w:line="360" w:lineRule="auto"/>
        <w:ind w:left="2160" w:hanging="2160"/>
        <w:rPr>
          <w:bCs/>
          <w:sz w:val="26"/>
          <w:szCs w:val="26"/>
        </w:rPr>
      </w:pPr>
    </w:p>
    <w:p w:rsidR="00E51160" w:rsidRDefault="00E51160" w:rsidP="004428BD">
      <w:pPr>
        <w:tabs>
          <w:tab w:val="left" w:pos="1440"/>
        </w:tabs>
        <w:spacing w:line="360" w:lineRule="auto"/>
        <w:ind w:left="2160" w:hanging="2160"/>
        <w:rPr>
          <w:bCs/>
          <w:sz w:val="26"/>
          <w:szCs w:val="26"/>
        </w:rPr>
      </w:pPr>
    </w:p>
    <w:p w:rsidR="00E51160" w:rsidRDefault="00E51160" w:rsidP="004428BD">
      <w:pPr>
        <w:tabs>
          <w:tab w:val="left" w:pos="1440"/>
        </w:tabs>
        <w:spacing w:line="360" w:lineRule="auto"/>
        <w:ind w:left="2160" w:hanging="2160"/>
        <w:rPr>
          <w:bCs/>
          <w:sz w:val="26"/>
          <w:szCs w:val="26"/>
        </w:rPr>
      </w:pPr>
    </w:p>
    <w:p w:rsidR="00AA4BB1" w:rsidRPr="00960A45" w:rsidRDefault="00AA4BB1" w:rsidP="00960A45">
      <w:pPr>
        <w:tabs>
          <w:tab w:val="left" w:pos="1440"/>
        </w:tabs>
        <w:spacing w:line="360" w:lineRule="auto"/>
        <w:jc w:val="both"/>
        <w:rPr>
          <w:bCs/>
        </w:rPr>
      </w:pPr>
      <w:proofErr w:type="gramStart"/>
      <w:r>
        <w:rPr>
          <w:b/>
          <w:lang w:val="fr-FR"/>
        </w:rPr>
        <w:t>P</w:t>
      </w:r>
      <w:r w:rsidR="000C0A70">
        <w:rPr>
          <w:b/>
          <w:lang w:val="fr-FR"/>
        </w:rPr>
        <w:t>lace</w:t>
      </w:r>
      <w:r w:rsidR="00123978">
        <w:rPr>
          <w:b/>
          <w:lang w:val="fr-FR"/>
        </w:rPr>
        <w:t xml:space="preserve"> </w:t>
      </w:r>
      <w:r w:rsidR="009848D8">
        <w:rPr>
          <w:b/>
          <w:lang w:val="fr-FR"/>
        </w:rPr>
        <w:t xml:space="preserve"> </w:t>
      </w:r>
      <w:r>
        <w:rPr>
          <w:b/>
          <w:lang w:val="fr-FR"/>
        </w:rPr>
        <w:t>:</w:t>
      </w:r>
      <w:proofErr w:type="gramEnd"/>
      <w:r w:rsidR="00C6475F">
        <w:rPr>
          <w:b/>
          <w:lang w:val="fr-FR"/>
        </w:rPr>
        <w:t xml:space="preserve"> </w:t>
      </w:r>
      <w:proofErr w:type="spellStart"/>
      <w:r w:rsidR="00C6475F">
        <w:rPr>
          <w:b/>
          <w:lang w:val="fr-FR"/>
        </w:rPr>
        <w:t>Chennai</w:t>
      </w:r>
      <w:proofErr w:type="spellEnd"/>
      <w:r w:rsidR="00C6475F">
        <w:rPr>
          <w:b/>
          <w:lang w:val="fr-FR"/>
        </w:rPr>
        <w:tab/>
      </w:r>
      <w:r>
        <w:rPr>
          <w:lang w:val="fr-FR"/>
        </w:rPr>
        <w:t xml:space="preserve">                                                                       </w:t>
      </w:r>
    </w:p>
    <w:p w:rsidR="00433434" w:rsidRPr="00DE6C21" w:rsidRDefault="002329F1">
      <w:pPr>
        <w:rPr>
          <w:b/>
          <w:lang w:val="fr-FR"/>
        </w:rPr>
      </w:pPr>
      <w:r>
        <w:rPr>
          <w:b/>
          <w:lang w:val="fr-FR"/>
        </w:rPr>
        <w:t>D</w:t>
      </w:r>
      <w:r w:rsidR="000C0A70">
        <w:rPr>
          <w:b/>
          <w:lang w:val="fr-FR"/>
        </w:rPr>
        <w:t>ate</w:t>
      </w:r>
      <w:r>
        <w:rPr>
          <w:b/>
          <w:lang w:val="fr-FR"/>
        </w:rPr>
        <w:t xml:space="preserve">   :</w:t>
      </w:r>
      <w:r w:rsidR="00123978">
        <w:rPr>
          <w:b/>
          <w:lang w:val="fr-FR"/>
        </w:rPr>
        <w:t xml:space="preserve">  </w:t>
      </w:r>
      <w:r w:rsidR="00C6475F">
        <w:rPr>
          <w:b/>
          <w:lang w:val="fr-FR"/>
        </w:rPr>
        <w:t xml:space="preserve">           </w:t>
      </w:r>
      <w:r w:rsidR="00123978">
        <w:rPr>
          <w:b/>
          <w:lang w:val="fr-FR"/>
        </w:rPr>
        <w:t xml:space="preserve">                                                                   </w:t>
      </w:r>
      <w:r w:rsidR="00835792">
        <w:rPr>
          <w:b/>
          <w:lang w:val="fr-FR"/>
        </w:rPr>
        <w:t xml:space="preserve">                 </w:t>
      </w:r>
      <w:r w:rsidR="00123978">
        <w:rPr>
          <w:b/>
          <w:lang w:val="fr-FR"/>
        </w:rPr>
        <w:t xml:space="preserve"> </w:t>
      </w:r>
      <w:r>
        <w:rPr>
          <w:b/>
          <w:lang w:val="fr-FR"/>
        </w:rPr>
        <w:t xml:space="preserve"> </w:t>
      </w:r>
      <w:r w:rsidR="00396FFB">
        <w:rPr>
          <w:b/>
          <w:lang w:val="fr-FR"/>
        </w:rPr>
        <w:t>(S.SARAVANA PRABU</w:t>
      </w:r>
      <w:r w:rsidR="00AA4BB1">
        <w:rPr>
          <w:b/>
          <w:lang w:val="fr-FR"/>
        </w:rPr>
        <w:t>)</w:t>
      </w:r>
    </w:p>
    <w:sectPr w:rsidR="00433434" w:rsidRPr="00DE6C21" w:rsidSect="00426ED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14B" w:rsidRDefault="0045514B" w:rsidP="001A47D8">
      <w:r>
        <w:separator/>
      </w:r>
    </w:p>
  </w:endnote>
  <w:endnote w:type="continuationSeparator" w:id="0">
    <w:p w:rsidR="0045514B" w:rsidRDefault="0045514B" w:rsidP="001A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14B" w:rsidRDefault="0045514B" w:rsidP="001A47D8">
      <w:r>
        <w:separator/>
      </w:r>
    </w:p>
  </w:footnote>
  <w:footnote w:type="continuationSeparator" w:id="0">
    <w:p w:rsidR="0045514B" w:rsidRDefault="0045514B" w:rsidP="001A47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7D8" w:rsidRDefault="001A47D8">
    <w:pPr>
      <w:pStyle w:val="Header"/>
    </w:pPr>
  </w:p>
  <w:p w:rsidR="001A47D8" w:rsidRDefault="001A47D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3">
    <w:nsid w:val="060E77F0"/>
    <w:multiLevelType w:val="hybridMultilevel"/>
    <w:tmpl w:val="EF10E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EF3577"/>
    <w:multiLevelType w:val="hybridMultilevel"/>
    <w:tmpl w:val="861C6254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>
    <w:nsid w:val="0C0E3881"/>
    <w:multiLevelType w:val="hybridMultilevel"/>
    <w:tmpl w:val="BB3ED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D23E75"/>
    <w:multiLevelType w:val="hybridMultilevel"/>
    <w:tmpl w:val="9D1A6E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5BF69F2"/>
    <w:multiLevelType w:val="hybridMultilevel"/>
    <w:tmpl w:val="4AA4F9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9BA2D5F"/>
    <w:multiLevelType w:val="hybridMultilevel"/>
    <w:tmpl w:val="BE6E3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B25C19"/>
    <w:multiLevelType w:val="hybridMultilevel"/>
    <w:tmpl w:val="FF282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1B62B6"/>
    <w:multiLevelType w:val="hybridMultilevel"/>
    <w:tmpl w:val="412A7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C2B592E"/>
    <w:multiLevelType w:val="hybridMultilevel"/>
    <w:tmpl w:val="A0C67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865FE9"/>
    <w:multiLevelType w:val="multilevel"/>
    <w:tmpl w:val="6ACA4020"/>
    <w:lvl w:ilvl="0">
      <w:start w:val="93"/>
      <w:numFmt w:val="decimal"/>
      <w:lvlText w:val="%1"/>
      <w:lvlJc w:val="left"/>
      <w:pPr>
        <w:ind w:left="420" w:hanging="420"/>
      </w:pPr>
    </w:lvl>
    <w:lvl w:ilvl="1">
      <w:start w:val="6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3">
    <w:nsid w:val="1F5376BC"/>
    <w:multiLevelType w:val="hybridMultilevel"/>
    <w:tmpl w:val="A726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B06163"/>
    <w:multiLevelType w:val="hybridMultilevel"/>
    <w:tmpl w:val="D278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4F2F27"/>
    <w:multiLevelType w:val="hybridMultilevel"/>
    <w:tmpl w:val="3D80A5F2"/>
    <w:lvl w:ilvl="0" w:tplc="00000002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8C3DE4"/>
    <w:multiLevelType w:val="hybridMultilevel"/>
    <w:tmpl w:val="D340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EC1657"/>
    <w:multiLevelType w:val="hybridMultilevel"/>
    <w:tmpl w:val="7390B9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E3607BF"/>
    <w:multiLevelType w:val="hybridMultilevel"/>
    <w:tmpl w:val="BF105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5082C43"/>
    <w:multiLevelType w:val="hybridMultilevel"/>
    <w:tmpl w:val="83667F0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371F6A1D"/>
    <w:multiLevelType w:val="hybridMultilevel"/>
    <w:tmpl w:val="5DE6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D91E1A"/>
    <w:multiLevelType w:val="hybridMultilevel"/>
    <w:tmpl w:val="E356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2D1EB8"/>
    <w:multiLevelType w:val="hybridMultilevel"/>
    <w:tmpl w:val="46300BA6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3">
    <w:nsid w:val="44B064F5"/>
    <w:multiLevelType w:val="hybridMultilevel"/>
    <w:tmpl w:val="DF52E35E"/>
    <w:lvl w:ilvl="0" w:tplc="00000002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9C4891"/>
    <w:multiLevelType w:val="hybridMultilevel"/>
    <w:tmpl w:val="55727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6FD6874"/>
    <w:multiLevelType w:val="hybridMultilevel"/>
    <w:tmpl w:val="0DB8AC8A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6">
    <w:nsid w:val="57FF1E19"/>
    <w:multiLevelType w:val="hybridMultilevel"/>
    <w:tmpl w:val="EB3A9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7">
    <w:nsid w:val="5AF37868"/>
    <w:multiLevelType w:val="hybridMultilevel"/>
    <w:tmpl w:val="28D26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883A14"/>
    <w:multiLevelType w:val="hybridMultilevel"/>
    <w:tmpl w:val="7C98337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>
    <w:nsid w:val="5F627F87"/>
    <w:multiLevelType w:val="hybridMultilevel"/>
    <w:tmpl w:val="7AE2C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FCF63D9"/>
    <w:multiLevelType w:val="hybridMultilevel"/>
    <w:tmpl w:val="81E6D954"/>
    <w:lvl w:ilvl="0" w:tplc="00000002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E16ADE"/>
    <w:multiLevelType w:val="hybridMultilevel"/>
    <w:tmpl w:val="0F3AA16A"/>
    <w:lvl w:ilvl="0" w:tplc="00000002">
      <w:start w:val="1"/>
      <w:numFmt w:val="bullet"/>
      <w:lvlText w:val="·"/>
      <w:lvlJc w:val="left"/>
      <w:pPr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6477C81"/>
    <w:multiLevelType w:val="hybridMultilevel"/>
    <w:tmpl w:val="434C243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3">
    <w:nsid w:val="684736C6"/>
    <w:multiLevelType w:val="hybridMultilevel"/>
    <w:tmpl w:val="0558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780991"/>
    <w:multiLevelType w:val="hybridMultilevel"/>
    <w:tmpl w:val="3BEA0E68"/>
    <w:lvl w:ilvl="0" w:tplc="00000002">
      <w:start w:val="1"/>
      <w:numFmt w:val="bullet"/>
      <w:lvlText w:val="·"/>
      <w:lvlJc w:val="left"/>
      <w:pPr>
        <w:ind w:left="10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5">
    <w:nsid w:val="74681C25"/>
    <w:multiLevelType w:val="hybridMultilevel"/>
    <w:tmpl w:val="BC081A98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6">
    <w:nsid w:val="78D97E06"/>
    <w:multiLevelType w:val="hybridMultilevel"/>
    <w:tmpl w:val="1BB45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B2C1032"/>
    <w:multiLevelType w:val="hybridMultilevel"/>
    <w:tmpl w:val="216468FA"/>
    <w:lvl w:ilvl="0" w:tplc="00000002">
      <w:start w:val="1"/>
      <w:numFmt w:val="bullet"/>
      <w:lvlText w:val="·"/>
      <w:lvlJc w:val="left"/>
      <w:pPr>
        <w:ind w:left="179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93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"/>
  </w:num>
  <w:num w:numId="4">
    <w:abstractNumId w:val="1"/>
  </w:num>
  <w:num w:numId="5">
    <w:abstractNumId w:val="0"/>
  </w:num>
  <w:num w:numId="6">
    <w:abstractNumId w:val="27"/>
  </w:num>
  <w:num w:numId="7">
    <w:abstractNumId w:val="19"/>
  </w:num>
  <w:num w:numId="8">
    <w:abstractNumId w:val="10"/>
  </w:num>
  <w:num w:numId="9">
    <w:abstractNumId w:val="7"/>
  </w:num>
  <w:num w:numId="10">
    <w:abstractNumId w:val="13"/>
  </w:num>
  <w:num w:numId="11">
    <w:abstractNumId w:val="14"/>
  </w:num>
  <w:num w:numId="12">
    <w:abstractNumId w:val="5"/>
  </w:num>
  <w:num w:numId="13">
    <w:abstractNumId w:val="36"/>
  </w:num>
  <w:num w:numId="14">
    <w:abstractNumId w:val="33"/>
  </w:num>
  <w:num w:numId="15">
    <w:abstractNumId w:val="21"/>
  </w:num>
  <w:num w:numId="16">
    <w:abstractNumId w:val="9"/>
  </w:num>
  <w:num w:numId="17">
    <w:abstractNumId w:val="8"/>
  </w:num>
  <w:num w:numId="18">
    <w:abstractNumId w:val="24"/>
  </w:num>
  <w:num w:numId="19">
    <w:abstractNumId w:val="20"/>
  </w:num>
  <w:num w:numId="20">
    <w:abstractNumId w:val="3"/>
  </w:num>
  <w:num w:numId="21">
    <w:abstractNumId w:val="35"/>
  </w:num>
  <w:num w:numId="22">
    <w:abstractNumId w:val="28"/>
  </w:num>
  <w:num w:numId="23">
    <w:abstractNumId w:val="22"/>
  </w:num>
  <w:num w:numId="24">
    <w:abstractNumId w:val="32"/>
  </w:num>
  <w:num w:numId="25">
    <w:abstractNumId w:val="4"/>
  </w:num>
  <w:num w:numId="26">
    <w:abstractNumId w:val="37"/>
  </w:num>
  <w:num w:numId="27">
    <w:abstractNumId w:val="23"/>
  </w:num>
  <w:num w:numId="28">
    <w:abstractNumId w:val="31"/>
  </w:num>
  <w:num w:numId="29">
    <w:abstractNumId w:val="15"/>
  </w:num>
  <w:num w:numId="30">
    <w:abstractNumId w:val="30"/>
  </w:num>
  <w:num w:numId="31">
    <w:abstractNumId w:val="11"/>
  </w:num>
  <w:num w:numId="32">
    <w:abstractNumId w:val="18"/>
  </w:num>
  <w:num w:numId="33">
    <w:abstractNumId w:val="17"/>
  </w:num>
  <w:num w:numId="34">
    <w:abstractNumId w:val="16"/>
  </w:num>
  <w:num w:numId="35">
    <w:abstractNumId w:val="29"/>
  </w:num>
  <w:num w:numId="36">
    <w:abstractNumId w:val="6"/>
  </w:num>
  <w:num w:numId="37">
    <w:abstractNumId w:val="25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4BB1"/>
    <w:rsid w:val="00000762"/>
    <w:rsid w:val="0001307B"/>
    <w:rsid w:val="000315A5"/>
    <w:rsid w:val="00042E1A"/>
    <w:rsid w:val="0005368D"/>
    <w:rsid w:val="00054BBD"/>
    <w:rsid w:val="0005632F"/>
    <w:rsid w:val="00080F8A"/>
    <w:rsid w:val="00087AD6"/>
    <w:rsid w:val="00094343"/>
    <w:rsid w:val="000A4FFF"/>
    <w:rsid w:val="000A5136"/>
    <w:rsid w:val="000C0A70"/>
    <w:rsid w:val="000C306E"/>
    <w:rsid w:val="000E0623"/>
    <w:rsid w:val="000E171B"/>
    <w:rsid w:val="00107296"/>
    <w:rsid w:val="00117043"/>
    <w:rsid w:val="00123978"/>
    <w:rsid w:val="001261D0"/>
    <w:rsid w:val="0013585F"/>
    <w:rsid w:val="00137204"/>
    <w:rsid w:val="001525F2"/>
    <w:rsid w:val="001601CC"/>
    <w:rsid w:val="00176BB4"/>
    <w:rsid w:val="0018129B"/>
    <w:rsid w:val="00187898"/>
    <w:rsid w:val="00190506"/>
    <w:rsid w:val="00191756"/>
    <w:rsid w:val="001A330B"/>
    <w:rsid w:val="001A47D8"/>
    <w:rsid w:val="001B5383"/>
    <w:rsid w:val="001C2504"/>
    <w:rsid w:val="001C254F"/>
    <w:rsid w:val="001D1C51"/>
    <w:rsid w:val="001E3074"/>
    <w:rsid w:val="001F0380"/>
    <w:rsid w:val="001F65F7"/>
    <w:rsid w:val="00200561"/>
    <w:rsid w:val="002329F1"/>
    <w:rsid w:val="00247A79"/>
    <w:rsid w:val="002805D6"/>
    <w:rsid w:val="00284184"/>
    <w:rsid w:val="002A2586"/>
    <w:rsid w:val="002A385C"/>
    <w:rsid w:val="002C44C6"/>
    <w:rsid w:val="0031585F"/>
    <w:rsid w:val="0031620E"/>
    <w:rsid w:val="003200F5"/>
    <w:rsid w:val="00327D83"/>
    <w:rsid w:val="003630E3"/>
    <w:rsid w:val="00396FFB"/>
    <w:rsid w:val="003A459A"/>
    <w:rsid w:val="003B364F"/>
    <w:rsid w:val="003C27CB"/>
    <w:rsid w:val="003D0ADD"/>
    <w:rsid w:val="003D3F69"/>
    <w:rsid w:val="00404452"/>
    <w:rsid w:val="00426ED1"/>
    <w:rsid w:val="00432B15"/>
    <w:rsid w:val="00433434"/>
    <w:rsid w:val="004428BD"/>
    <w:rsid w:val="00442B40"/>
    <w:rsid w:val="00452AC3"/>
    <w:rsid w:val="0045514B"/>
    <w:rsid w:val="00466483"/>
    <w:rsid w:val="00471B0F"/>
    <w:rsid w:val="004842A0"/>
    <w:rsid w:val="00496297"/>
    <w:rsid w:val="004C136A"/>
    <w:rsid w:val="004C79FB"/>
    <w:rsid w:val="004F1F3F"/>
    <w:rsid w:val="004F7FF5"/>
    <w:rsid w:val="0050050C"/>
    <w:rsid w:val="0051090A"/>
    <w:rsid w:val="00545DC2"/>
    <w:rsid w:val="005502ED"/>
    <w:rsid w:val="00565373"/>
    <w:rsid w:val="006062F1"/>
    <w:rsid w:val="00606E14"/>
    <w:rsid w:val="00632A79"/>
    <w:rsid w:val="006513ED"/>
    <w:rsid w:val="00662370"/>
    <w:rsid w:val="00664C92"/>
    <w:rsid w:val="00666DD2"/>
    <w:rsid w:val="006720A6"/>
    <w:rsid w:val="006908EF"/>
    <w:rsid w:val="006C62BA"/>
    <w:rsid w:val="006D78DF"/>
    <w:rsid w:val="00703B02"/>
    <w:rsid w:val="00754896"/>
    <w:rsid w:val="007609C6"/>
    <w:rsid w:val="007660F4"/>
    <w:rsid w:val="0078300C"/>
    <w:rsid w:val="007B4105"/>
    <w:rsid w:val="007B42C7"/>
    <w:rsid w:val="007D3141"/>
    <w:rsid w:val="007D7523"/>
    <w:rsid w:val="007E1A7B"/>
    <w:rsid w:val="007E2050"/>
    <w:rsid w:val="008347DC"/>
    <w:rsid w:val="00835792"/>
    <w:rsid w:val="008415EE"/>
    <w:rsid w:val="008443B0"/>
    <w:rsid w:val="008475E1"/>
    <w:rsid w:val="008621A3"/>
    <w:rsid w:val="008622ED"/>
    <w:rsid w:val="008766F5"/>
    <w:rsid w:val="008B6AC2"/>
    <w:rsid w:val="008B7D44"/>
    <w:rsid w:val="008C178E"/>
    <w:rsid w:val="008F6390"/>
    <w:rsid w:val="008F66E2"/>
    <w:rsid w:val="00925C2B"/>
    <w:rsid w:val="00926021"/>
    <w:rsid w:val="00932254"/>
    <w:rsid w:val="00960A45"/>
    <w:rsid w:val="0096417F"/>
    <w:rsid w:val="00981EAC"/>
    <w:rsid w:val="00983887"/>
    <w:rsid w:val="009848D8"/>
    <w:rsid w:val="00993C64"/>
    <w:rsid w:val="009A67BD"/>
    <w:rsid w:val="009B325D"/>
    <w:rsid w:val="009C19B4"/>
    <w:rsid w:val="009C6CA2"/>
    <w:rsid w:val="009E4200"/>
    <w:rsid w:val="009E71FB"/>
    <w:rsid w:val="00A03E95"/>
    <w:rsid w:val="00A05BD3"/>
    <w:rsid w:val="00A05DEA"/>
    <w:rsid w:val="00A06F88"/>
    <w:rsid w:val="00A1604B"/>
    <w:rsid w:val="00A16C75"/>
    <w:rsid w:val="00A243E6"/>
    <w:rsid w:val="00A244FE"/>
    <w:rsid w:val="00A26DC9"/>
    <w:rsid w:val="00A353E7"/>
    <w:rsid w:val="00A3596C"/>
    <w:rsid w:val="00A42CAD"/>
    <w:rsid w:val="00A547E9"/>
    <w:rsid w:val="00A65D33"/>
    <w:rsid w:val="00A74173"/>
    <w:rsid w:val="00A81DC2"/>
    <w:rsid w:val="00A86B6D"/>
    <w:rsid w:val="00AA46EA"/>
    <w:rsid w:val="00AA4BB1"/>
    <w:rsid w:val="00AC3704"/>
    <w:rsid w:val="00AC3BAF"/>
    <w:rsid w:val="00AD41CE"/>
    <w:rsid w:val="00AD5103"/>
    <w:rsid w:val="00AD6220"/>
    <w:rsid w:val="00AE475F"/>
    <w:rsid w:val="00AF22DC"/>
    <w:rsid w:val="00AF5325"/>
    <w:rsid w:val="00AF5C14"/>
    <w:rsid w:val="00B0033A"/>
    <w:rsid w:val="00B110E1"/>
    <w:rsid w:val="00B112E4"/>
    <w:rsid w:val="00B238EA"/>
    <w:rsid w:val="00B320C8"/>
    <w:rsid w:val="00B460B3"/>
    <w:rsid w:val="00B47A28"/>
    <w:rsid w:val="00B579C5"/>
    <w:rsid w:val="00B65EB5"/>
    <w:rsid w:val="00B669C5"/>
    <w:rsid w:val="00BA101F"/>
    <w:rsid w:val="00BD2478"/>
    <w:rsid w:val="00C007AD"/>
    <w:rsid w:val="00C01E03"/>
    <w:rsid w:val="00C109E4"/>
    <w:rsid w:val="00C206E1"/>
    <w:rsid w:val="00C20F09"/>
    <w:rsid w:val="00C2611D"/>
    <w:rsid w:val="00C30A20"/>
    <w:rsid w:val="00C321E2"/>
    <w:rsid w:val="00C32C4B"/>
    <w:rsid w:val="00C362DD"/>
    <w:rsid w:val="00C41776"/>
    <w:rsid w:val="00C54698"/>
    <w:rsid w:val="00C6475F"/>
    <w:rsid w:val="00C65329"/>
    <w:rsid w:val="00C807FF"/>
    <w:rsid w:val="00C93395"/>
    <w:rsid w:val="00CC3496"/>
    <w:rsid w:val="00CC5215"/>
    <w:rsid w:val="00CD17EA"/>
    <w:rsid w:val="00CD3E93"/>
    <w:rsid w:val="00CE58C0"/>
    <w:rsid w:val="00D0112F"/>
    <w:rsid w:val="00D12C2C"/>
    <w:rsid w:val="00D171ED"/>
    <w:rsid w:val="00D265F2"/>
    <w:rsid w:val="00D26CDE"/>
    <w:rsid w:val="00D374E6"/>
    <w:rsid w:val="00D40092"/>
    <w:rsid w:val="00D508CB"/>
    <w:rsid w:val="00D51737"/>
    <w:rsid w:val="00D52912"/>
    <w:rsid w:val="00D73B1A"/>
    <w:rsid w:val="00D766ED"/>
    <w:rsid w:val="00D82B22"/>
    <w:rsid w:val="00DA0FA8"/>
    <w:rsid w:val="00DA4E13"/>
    <w:rsid w:val="00DE20F3"/>
    <w:rsid w:val="00DE6C21"/>
    <w:rsid w:val="00DF1463"/>
    <w:rsid w:val="00E03A53"/>
    <w:rsid w:val="00E20A5A"/>
    <w:rsid w:val="00E22C79"/>
    <w:rsid w:val="00E339EE"/>
    <w:rsid w:val="00E343A6"/>
    <w:rsid w:val="00E3751D"/>
    <w:rsid w:val="00E41140"/>
    <w:rsid w:val="00E51160"/>
    <w:rsid w:val="00E55F99"/>
    <w:rsid w:val="00E61FC0"/>
    <w:rsid w:val="00E668B7"/>
    <w:rsid w:val="00E86BC4"/>
    <w:rsid w:val="00EB7E0F"/>
    <w:rsid w:val="00EC23AA"/>
    <w:rsid w:val="00EC46A2"/>
    <w:rsid w:val="00ED750E"/>
    <w:rsid w:val="00ED7593"/>
    <w:rsid w:val="00EE602A"/>
    <w:rsid w:val="00EE6715"/>
    <w:rsid w:val="00EE6EE6"/>
    <w:rsid w:val="00F03218"/>
    <w:rsid w:val="00F03F29"/>
    <w:rsid w:val="00F2040B"/>
    <w:rsid w:val="00F27662"/>
    <w:rsid w:val="00F32968"/>
    <w:rsid w:val="00F35067"/>
    <w:rsid w:val="00F4413A"/>
    <w:rsid w:val="00F47337"/>
    <w:rsid w:val="00F66904"/>
    <w:rsid w:val="00FA7D18"/>
    <w:rsid w:val="00FB439A"/>
    <w:rsid w:val="00FD40BF"/>
    <w:rsid w:val="00FF1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B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A28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2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2BA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1A47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7D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A47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7D8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FD40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B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A28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28BAD-0527-41CB-8622-D43EF7E9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kambli</dc:creator>
  <cp:lastModifiedBy>saran</cp:lastModifiedBy>
  <cp:revision>152</cp:revision>
  <cp:lastPrinted>2012-10-08T11:03:00Z</cp:lastPrinted>
  <dcterms:created xsi:type="dcterms:W3CDTF">2012-09-27T08:01:00Z</dcterms:created>
  <dcterms:modified xsi:type="dcterms:W3CDTF">2015-08-14T03:19:00Z</dcterms:modified>
</cp:coreProperties>
</file>