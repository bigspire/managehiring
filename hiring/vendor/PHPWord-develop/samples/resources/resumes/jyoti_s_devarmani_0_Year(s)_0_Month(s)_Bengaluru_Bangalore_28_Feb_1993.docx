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1C67" w:rsidRDefault="009B1C67">
      <w:pPr>
        <w:pStyle w:val="Heading2"/>
        <w:pBdr>
          <w:bottom w:val="single" w:sz="4" w:space="1" w:color="auto"/>
        </w:pBdr>
        <w:tabs>
          <w:tab w:val="clear" w:pos="0"/>
        </w:tabs>
      </w:pPr>
    </w:p>
    <w:tbl>
      <w:tblPr>
        <w:tblpPr w:leftFromText="180" w:rightFromText="180" w:vertAnchor="text" w:horzAnchor="margin" w:tblpY="1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0112"/>
      </w:tblGrid>
      <w:tr w:rsidR="009B1C67">
        <w:tc>
          <w:tcPr>
            <w:tcW w:w="10112" w:type="dxa"/>
            <w:shd w:val="clear" w:color="auto" w:fill="D9D9D9"/>
          </w:tcPr>
          <w:p w:rsidR="009B1C67" w:rsidRDefault="0075186A">
            <w:pPr>
              <w:pStyle w:val="Heading2"/>
              <w:tabs>
                <w:tab w:val="clear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CURRICULUM VITAE</w:t>
            </w:r>
          </w:p>
        </w:tc>
      </w:tr>
    </w:tbl>
    <w:p w:rsidR="009B1C67" w:rsidRDefault="00C53364">
      <w:pPr>
        <w:pStyle w:val="Heading2"/>
        <w:tabs>
          <w:tab w:val="clear" w:pos="0"/>
        </w:tabs>
        <w:spacing w:line="276" w:lineRule="auto"/>
        <w:rPr>
          <w:sz w:val="22"/>
        </w:rPr>
      </w:pPr>
      <w:r>
        <w:rPr>
          <w:sz w:val="22"/>
        </w:rPr>
        <w:t>JYOTI S DEVARMANI</w:t>
      </w:r>
      <w:r w:rsidR="0075186A">
        <w:rPr>
          <w:sz w:val="22"/>
        </w:rPr>
        <w:tab/>
      </w:r>
      <w:r w:rsidR="0075186A">
        <w:rPr>
          <w:sz w:val="22"/>
        </w:rPr>
        <w:tab/>
        <w:t xml:space="preserve">                                      Contact Address:</w:t>
      </w:r>
    </w:p>
    <w:p w:rsidR="00C53364" w:rsidRDefault="0075186A">
      <w:pPr>
        <w:ind w:right="-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e-mail</w:t>
      </w:r>
      <w:r>
        <w:rPr>
          <w:rFonts w:ascii="Verdana" w:hAnsi="Verdana"/>
          <w:i/>
          <w:sz w:val="20"/>
          <w:szCs w:val="20"/>
        </w:rPr>
        <w:t>:</w:t>
      </w:r>
      <w:r w:rsidR="00FC23B6" w:rsidRPr="00867EE8">
        <w:rPr>
          <w:rFonts w:ascii="Verdana" w:hAnsi="Verdana"/>
          <w:b/>
          <w:i/>
          <w:color w:val="FF0000"/>
          <w:sz w:val="20"/>
          <w:szCs w:val="20"/>
        </w:rPr>
        <w:t>Jyotisdevarman</w:t>
      </w:r>
      <w:r w:rsidR="00867EE8">
        <w:rPr>
          <w:rFonts w:ascii="Verdana" w:hAnsi="Verdana"/>
          <w:b/>
          <w:i/>
          <w:color w:val="FF0000"/>
          <w:sz w:val="20"/>
          <w:szCs w:val="20"/>
        </w:rPr>
        <w:t>i@gmail.com</w:t>
      </w:r>
      <w:r>
        <w:rPr>
          <w:rFonts w:ascii="Verdana" w:hAnsi="Verdana"/>
          <w:sz w:val="20"/>
          <w:szCs w:val="20"/>
        </w:rPr>
        <w:t xml:space="preserve"> </w:t>
      </w:r>
      <w:r w:rsidR="00FC23B6">
        <w:rPr>
          <w:rFonts w:ascii="Verdana" w:hAnsi="Verdana"/>
          <w:sz w:val="20"/>
          <w:szCs w:val="20"/>
        </w:rPr>
        <w:t xml:space="preserve">                                  plot </w:t>
      </w:r>
      <w:r>
        <w:rPr>
          <w:rFonts w:ascii="Verdana" w:hAnsi="Verdana"/>
          <w:sz w:val="20"/>
          <w:szCs w:val="20"/>
        </w:rPr>
        <w:t>No-</w:t>
      </w:r>
      <w:r w:rsidR="00C53364">
        <w:rPr>
          <w:rFonts w:ascii="Verdana" w:hAnsi="Verdana"/>
          <w:sz w:val="20"/>
          <w:szCs w:val="20"/>
        </w:rPr>
        <w:t xml:space="preserve">#2-387 upper Lane </w:t>
      </w:r>
      <w:proofErr w:type="spellStart"/>
      <w:r w:rsidR="00C53364">
        <w:rPr>
          <w:rFonts w:ascii="Verdana" w:hAnsi="Verdana"/>
          <w:sz w:val="20"/>
          <w:szCs w:val="20"/>
        </w:rPr>
        <w:t>opp</w:t>
      </w:r>
      <w:proofErr w:type="spellEnd"/>
      <w:r w:rsidR="00956537">
        <w:rPr>
          <w:rFonts w:ascii="Verdana" w:hAnsi="Verdana"/>
          <w:sz w:val="20"/>
          <w:szCs w:val="20"/>
        </w:rPr>
        <w:t>,</w:t>
      </w:r>
    </w:p>
    <w:p w:rsidR="00C53364" w:rsidRDefault="00D579A2">
      <w:pPr>
        <w:ind w:right="-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</w:t>
      </w:r>
      <w:r w:rsidR="00867EE8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r w:rsidR="00867EE8">
        <w:rPr>
          <w:rFonts w:ascii="Verdana" w:hAnsi="Verdana"/>
          <w:sz w:val="20"/>
          <w:szCs w:val="20"/>
        </w:rPr>
        <w:t xml:space="preserve"> </w:t>
      </w:r>
      <w:r w:rsidR="00C53364">
        <w:rPr>
          <w:rFonts w:ascii="Verdana" w:hAnsi="Verdana"/>
          <w:sz w:val="20"/>
          <w:szCs w:val="20"/>
        </w:rPr>
        <w:t>Akkamahadevi</w:t>
      </w:r>
      <w:bookmarkStart w:id="0" w:name="_GoBack"/>
      <w:bookmarkEnd w:id="0"/>
      <w:r w:rsidR="00C53364">
        <w:rPr>
          <w:rFonts w:ascii="Verdana" w:hAnsi="Verdana"/>
          <w:sz w:val="20"/>
          <w:szCs w:val="20"/>
        </w:rPr>
        <w:t xml:space="preserve"> Temple</w:t>
      </w:r>
      <w:r w:rsidR="00956537">
        <w:rPr>
          <w:rFonts w:ascii="Verdana" w:hAnsi="Verdana"/>
          <w:sz w:val="20"/>
          <w:szCs w:val="20"/>
        </w:rPr>
        <w:t>,</w:t>
      </w:r>
      <w:r w:rsidR="00C53364">
        <w:rPr>
          <w:rFonts w:ascii="Verdana" w:hAnsi="Verdana"/>
          <w:sz w:val="20"/>
          <w:szCs w:val="20"/>
        </w:rPr>
        <w:t>jagat</w:t>
      </w:r>
      <w:r w:rsidR="00956537">
        <w:rPr>
          <w:rFonts w:ascii="Verdana" w:hAnsi="Verdana"/>
          <w:sz w:val="20"/>
          <w:szCs w:val="20"/>
        </w:rPr>
        <w:t>,</w:t>
      </w:r>
      <w:r w:rsidR="00C53364">
        <w:rPr>
          <w:rFonts w:ascii="Verdana" w:hAnsi="Verdana"/>
          <w:sz w:val="20"/>
          <w:szCs w:val="20"/>
        </w:rPr>
        <w:t xml:space="preserve"> Gulbarga</w:t>
      </w:r>
    </w:p>
    <w:p w:rsidR="009B1C67" w:rsidRPr="00956537" w:rsidRDefault="00D579A2" w:rsidP="00C53364">
      <w:pPr>
        <w:ind w:right="-57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</w:t>
      </w:r>
      <w:r w:rsidR="00867EE8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 </w:t>
      </w:r>
      <w:r w:rsidR="00FC23B6">
        <w:rPr>
          <w:rFonts w:ascii="Verdana" w:hAnsi="Verdana"/>
          <w:sz w:val="20"/>
          <w:szCs w:val="20"/>
        </w:rPr>
        <w:t>Karnataka</w:t>
      </w:r>
      <w:r w:rsidR="00C53364">
        <w:rPr>
          <w:rFonts w:ascii="Verdana" w:hAnsi="Verdana"/>
          <w:sz w:val="20"/>
          <w:szCs w:val="20"/>
        </w:rPr>
        <w:t xml:space="preserve"> 585101                                  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</w:t>
      </w:r>
      <w:r w:rsidR="00FC23B6">
        <w:rPr>
          <w:rFonts w:ascii="Verdana" w:hAnsi="Verdana"/>
          <w:sz w:val="20"/>
          <w:szCs w:val="20"/>
        </w:rPr>
        <w:t xml:space="preserve">        </w:t>
      </w:r>
      <w:r w:rsidR="00FC23B6">
        <w:rPr>
          <w:rFonts w:ascii="Verdana" w:hAnsi="Verdana"/>
          <w:color w:val="000000"/>
          <w:sz w:val="20"/>
          <w:szCs w:val="20"/>
        </w:rPr>
        <w:t>Contact Number: +91</w:t>
      </w:r>
      <w:r>
        <w:rPr>
          <w:rFonts w:ascii="Verdana" w:hAnsi="Verdana"/>
          <w:color w:val="000000"/>
          <w:sz w:val="20"/>
          <w:szCs w:val="20"/>
        </w:rPr>
        <w:t>7204775123</w:t>
      </w:r>
      <w:r w:rsidR="00C53364">
        <w:rPr>
          <w:rFonts w:ascii="Verdana" w:hAnsi="Verdana"/>
          <w:color w:val="000000"/>
          <w:sz w:val="20"/>
          <w:szCs w:val="20"/>
        </w:rPr>
        <w:t xml:space="preserve"> </w:t>
      </w:r>
    </w:p>
    <w:p w:rsidR="009B1C67" w:rsidRDefault="00867EE8">
      <w:pPr>
        <w:pStyle w:val="Title"/>
        <w:jc w:val="left"/>
        <w:rPr>
          <w:rFonts w:ascii="Verdana" w:hAnsi="Verdana"/>
        </w:rPr>
      </w:pPr>
      <w:r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6286500" cy="0"/>
                <wp:effectExtent l="38100" t="33655" r="38100" b="3302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2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2.4pt" to="4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" strokeweight="4.51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271780</wp:posOffset>
                </wp:positionV>
                <wp:extent cx="0" cy="0"/>
                <wp:effectExtent l="9525" t="5080" r="9525" b="1397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8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68pt,21.4pt" to="46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" strokeweight=".74pt">
                <v:stroke joinstyle="miter"/>
              </v:line>
            </w:pict>
          </mc:Fallback>
        </mc:AlternateContent>
      </w:r>
      <w:r w:rsidR="0075186A">
        <w:rPr>
          <w:rFonts w:ascii="Verdana" w:hAnsi="Verdana"/>
        </w:rPr>
        <w:tab/>
      </w:r>
      <w:r w:rsidR="0075186A">
        <w:rPr>
          <w:rFonts w:ascii="Verdana" w:hAnsi="Verdana"/>
        </w:rPr>
        <w:tab/>
      </w:r>
      <w:r w:rsidR="0075186A">
        <w:rPr>
          <w:rFonts w:ascii="Verdana" w:hAnsi="Verdana"/>
        </w:rPr>
        <w:tab/>
      </w:r>
    </w:p>
    <w:tbl>
      <w:tblPr>
        <w:tblW w:w="0" w:type="auto"/>
        <w:tblInd w:w="108" w:type="dxa"/>
        <w:tblLayout w:type="fixed"/>
        <w:tblLook w:val="0400" w:firstRow="0" w:lastRow="0" w:firstColumn="0" w:lastColumn="0" w:noHBand="0" w:noVBand="1"/>
      </w:tblPr>
      <w:tblGrid>
        <w:gridCol w:w="9950"/>
      </w:tblGrid>
      <w:tr w:rsidR="009B1C67">
        <w:trPr>
          <w:trHeight w:hRule="exact" w:val="290"/>
        </w:trPr>
        <w:tc>
          <w:tcPr>
            <w:tcW w:w="9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:rsidR="009B1C67" w:rsidRDefault="007518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OBJECTIVE </w:t>
            </w:r>
          </w:p>
          <w:p w:rsidR="009B1C67" w:rsidRDefault="009B1C6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:rsidR="009B1C67" w:rsidRDefault="0075186A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To seek a challenging and responsible position in a professionally managed organization, I            can effectively contribute my skills Professional for the continued growth of the company, colleagues and myself.</w:t>
      </w:r>
    </w:p>
    <w:tbl>
      <w:tblPr>
        <w:tblW w:w="0" w:type="auto"/>
        <w:tblInd w:w="108" w:type="dxa"/>
        <w:tblLayout w:type="fixed"/>
        <w:tblLook w:val="0400" w:firstRow="0" w:lastRow="0" w:firstColumn="0" w:lastColumn="0" w:noHBand="0" w:noVBand="1"/>
      </w:tblPr>
      <w:tblGrid>
        <w:gridCol w:w="9929"/>
      </w:tblGrid>
      <w:tr w:rsidR="009B1C67">
        <w:trPr>
          <w:trHeight w:hRule="exact" w:val="325"/>
        </w:trPr>
        <w:tc>
          <w:tcPr>
            <w:tcW w:w="9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B1C67" w:rsidRDefault="007518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EDUCATIONAL QUALIFICATIONS</w:t>
            </w:r>
          </w:p>
        </w:tc>
      </w:tr>
    </w:tbl>
    <w:tbl>
      <w:tblPr>
        <w:tblpPr w:leftFromText="180" w:rightFromText="180" w:vertAnchor="text" w:horzAnchor="margin" w:tblpX="163" w:tblpY="372"/>
        <w:tblOverlap w:val="never"/>
        <w:tblW w:w="9794" w:type="dxa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52"/>
        <w:gridCol w:w="3113"/>
        <w:gridCol w:w="1900"/>
        <w:gridCol w:w="2129"/>
      </w:tblGrid>
      <w:tr w:rsidR="009B1C67">
        <w:trPr>
          <w:trHeight w:val="251"/>
          <w:tblCellSpacing w:w="20" w:type="dxa"/>
        </w:trPr>
        <w:tc>
          <w:tcPr>
            <w:tcW w:w="2592" w:type="dxa"/>
            <w:shd w:val="clear" w:color="auto" w:fill="auto"/>
          </w:tcPr>
          <w:p w:rsidR="009B1C67" w:rsidRDefault="0075186A">
            <w:pPr>
              <w:ind w:firstLine="720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Degree</w:t>
            </w:r>
          </w:p>
        </w:tc>
        <w:tc>
          <w:tcPr>
            <w:tcW w:w="3073" w:type="dxa"/>
            <w:shd w:val="clear" w:color="auto" w:fill="auto"/>
          </w:tcPr>
          <w:p w:rsidR="009B1C67" w:rsidRDefault="0075186A">
            <w:pPr>
              <w:ind w:firstLine="720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School/College</w:t>
            </w:r>
          </w:p>
        </w:tc>
        <w:tc>
          <w:tcPr>
            <w:tcW w:w="1860" w:type="dxa"/>
            <w:shd w:val="clear" w:color="auto" w:fill="auto"/>
          </w:tcPr>
          <w:p w:rsidR="009B1C67" w:rsidRDefault="0075186A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Year of Passing</w:t>
            </w:r>
          </w:p>
        </w:tc>
        <w:tc>
          <w:tcPr>
            <w:tcW w:w="2069" w:type="dxa"/>
            <w:shd w:val="clear" w:color="auto" w:fill="auto"/>
          </w:tcPr>
          <w:p w:rsidR="009B1C67" w:rsidRDefault="0075186A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Percentage</w:t>
            </w:r>
          </w:p>
        </w:tc>
      </w:tr>
      <w:tr w:rsidR="009B1C67">
        <w:trPr>
          <w:trHeight w:val="1762"/>
          <w:tblCellSpacing w:w="20" w:type="dxa"/>
        </w:trPr>
        <w:tc>
          <w:tcPr>
            <w:tcW w:w="2592" w:type="dxa"/>
            <w:shd w:val="clear" w:color="auto" w:fill="auto"/>
          </w:tcPr>
          <w:p w:rsidR="009B1C67" w:rsidRDefault="009B1C6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75186A" w:rsidP="0095653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B.E in </w:t>
            </w:r>
            <w:r w:rsidR="00956537">
              <w:rPr>
                <w:rFonts w:ascii="Verdana" w:hAnsi="Verdana"/>
                <w:sz w:val="20"/>
                <w:szCs w:val="20"/>
              </w:rPr>
              <w:t>ELECTRONICS &amp;COMMUNICATION</w:t>
            </w:r>
            <w:r>
              <w:rPr>
                <w:rFonts w:ascii="Verdana" w:hAnsi="Verdana"/>
                <w:sz w:val="20"/>
                <w:szCs w:val="20"/>
              </w:rPr>
              <w:t xml:space="preserve"> Engineering.</w:t>
            </w:r>
          </w:p>
        </w:tc>
        <w:tc>
          <w:tcPr>
            <w:tcW w:w="3073" w:type="dxa"/>
            <w:shd w:val="clear" w:color="auto" w:fill="auto"/>
          </w:tcPr>
          <w:p w:rsidR="009B1C67" w:rsidRDefault="00FF2A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SHETTY INSTITUTE OFTECHNOLOGY</w:t>
            </w:r>
            <w:r w:rsidR="0075186A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 xml:space="preserve">GULBARGA </w:t>
            </w:r>
            <w:r w:rsidR="0075186A">
              <w:rPr>
                <w:rFonts w:ascii="Verdana" w:hAnsi="Verdana"/>
                <w:sz w:val="20"/>
                <w:szCs w:val="20"/>
              </w:rPr>
              <w:t>585105  (VTU KARNATAKA)</w:t>
            </w:r>
          </w:p>
          <w:p w:rsidR="009B1C67" w:rsidRDefault="009B1C67">
            <w:pPr>
              <w:rPr>
                <w:rFonts w:ascii="Verdana" w:hAnsi="Verdana"/>
                <w:sz w:val="20"/>
                <w:szCs w:val="20"/>
              </w:rPr>
            </w:pPr>
          </w:p>
          <w:p w:rsidR="009B1C67" w:rsidRDefault="009B1C6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</w:tcPr>
          <w:p w:rsidR="009B1C67" w:rsidRDefault="009B1C67">
            <w:pPr>
              <w:ind w:firstLine="72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9B1C6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7518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2015</w:t>
            </w:r>
          </w:p>
        </w:tc>
        <w:tc>
          <w:tcPr>
            <w:tcW w:w="2069" w:type="dxa"/>
            <w:shd w:val="clear" w:color="auto" w:fill="auto"/>
          </w:tcPr>
          <w:p w:rsidR="009B1C67" w:rsidRDefault="009B1C67">
            <w:pPr>
              <w:ind w:firstLine="72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9B1C6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C53364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69%</w:t>
            </w:r>
          </w:p>
        </w:tc>
      </w:tr>
      <w:tr w:rsidR="009B1C67">
        <w:trPr>
          <w:trHeight w:val="883"/>
          <w:tblCellSpacing w:w="20" w:type="dxa"/>
        </w:trPr>
        <w:tc>
          <w:tcPr>
            <w:tcW w:w="2592" w:type="dxa"/>
            <w:shd w:val="clear" w:color="auto" w:fill="auto"/>
          </w:tcPr>
          <w:p w:rsidR="009B1C67" w:rsidRDefault="009B1C6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7518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P.U.C from Karnataka P.U Board</w:t>
            </w:r>
          </w:p>
        </w:tc>
        <w:tc>
          <w:tcPr>
            <w:tcW w:w="3073" w:type="dxa"/>
            <w:shd w:val="clear" w:color="auto" w:fill="auto"/>
          </w:tcPr>
          <w:p w:rsidR="007F6706" w:rsidRDefault="007F6706" w:rsidP="007F6706">
            <w:pPr>
              <w:pStyle w:val="Achievement"/>
              <w:numPr>
                <w:ilvl w:val="0"/>
                <w:numId w:val="0"/>
              </w:numPr>
              <w:spacing w:after="0" w:line="276" w:lineRule="auto"/>
              <w:ind w:left="-10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GOVT PU COLLEGE FOR</w:t>
            </w:r>
          </w:p>
          <w:p w:rsidR="009B1C67" w:rsidRDefault="007F6706" w:rsidP="007F6706">
            <w:pPr>
              <w:pStyle w:val="Achievement"/>
              <w:numPr>
                <w:ilvl w:val="0"/>
                <w:numId w:val="0"/>
              </w:numPr>
              <w:spacing w:after="0" w:line="276" w:lineRule="auto"/>
              <w:ind w:left="-10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GIRLS GULBARGA</w:t>
            </w:r>
          </w:p>
        </w:tc>
        <w:tc>
          <w:tcPr>
            <w:tcW w:w="1860" w:type="dxa"/>
            <w:shd w:val="clear" w:color="auto" w:fill="auto"/>
          </w:tcPr>
          <w:p w:rsidR="009B1C67" w:rsidRDefault="009B1C67">
            <w:pPr>
              <w:ind w:firstLine="72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7518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2011</w:t>
            </w:r>
          </w:p>
        </w:tc>
        <w:tc>
          <w:tcPr>
            <w:tcW w:w="2069" w:type="dxa"/>
            <w:shd w:val="clear" w:color="auto" w:fill="auto"/>
          </w:tcPr>
          <w:p w:rsidR="009B1C67" w:rsidRDefault="009B1C67">
            <w:pPr>
              <w:ind w:firstLine="72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7F67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</w:rPr>
              <w:t>53.66%</w:t>
            </w:r>
          </w:p>
        </w:tc>
      </w:tr>
      <w:tr w:rsidR="009B1C67">
        <w:trPr>
          <w:trHeight w:val="1008"/>
          <w:tblCellSpacing w:w="20" w:type="dxa"/>
        </w:trPr>
        <w:tc>
          <w:tcPr>
            <w:tcW w:w="2592" w:type="dxa"/>
            <w:shd w:val="clear" w:color="auto" w:fill="auto"/>
          </w:tcPr>
          <w:p w:rsidR="009B1C67" w:rsidRDefault="009B1C67">
            <w:pPr>
              <w:ind w:firstLine="72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9B1C6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75186A">
            <w:pPr>
              <w:ind w:left="720" w:hanging="7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S.S.L.C (KARNATAKA)</w:t>
            </w:r>
          </w:p>
        </w:tc>
        <w:tc>
          <w:tcPr>
            <w:tcW w:w="3073" w:type="dxa"/>
            <w:shd w:val="clear" w:color="auto" w:fill="auto"/>
          </w:tcPr>
          <w:p w:rsidR="009B1C67" w:rsidRDefault="009B1C6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7F6706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BHARAT EDUCATION SOCIETY</w:t>
            </w:r>
          </w:p>
          <w:p w:rsidR="009B1C67" w:rsidRDefault="009B1C6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</w:tcPr>
          <w:p w:rsidR="009B1C67" w:rsidRDefault="009B1C67">
            <w:pPr>
              <w:ind w:firstLine="72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9B1C67">
            <w:pPr>
              <w:ind w:firstLine="72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7518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2009</w:t>
            </w:r>
          </w:p>
        </w:tc>
        <w:tc>
          <w:tcPr>
            <w:tcW w:w="2069" w:type="dxa"/>
            <w:shd w:val="clear" w:color="auto" w:fill="auto"/>
          </w:tcPr>
          <w:p w:rsidR="009B1C67" w:rsidRDefault="009B1C67">
            <w:pPr>
              <w:ind w:firstLine="72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9B1C67">
            <w:pPr>
              <w:ind w:firstLine="72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B1C67" w:rsidRDefault="007F67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</w:rPr>
              <w:t>66.08</w:t>
            </w:r>
            <w:r w:rsidR="0075186A">
              <w:rPr>
                <w:rFonts w:ascii="Verdana" w:hAnsi="Verdana"/>
                <w:bCs/>
                <w:sz w:val="20"/>
              </w:rPr>
              <w:t>%</w:t>
            </w:r>
          </w:p>
        </w:tc>
      </w:tr>
    </w:tbl>
    <w:p w:rsidR="009B1C67" w:rsidRDefault="009B1C67">
      <w:pPr>
        <w:ind w:right="-871"/>
        <w:jc w:val="center"/>
        <w:rPr>
          <w:rFonts w:ascii="Verdana" w:hAnsi="Verdana"/>
          <w:b/>
          <w:sz w:val="20"/>
          <w:szCs w:val="20"/>
        </w:rPr>
      </w:pPr>
    </w:p>
    <w:p w:rsidR="009B1C67" w:rsidRDefault="009B1C67">
      <w:pPr>
        <w:ind w:right="-871"/>
        <w:rPr>
          <w:rFonts w:ascii="Verdana" w:hAnsi="Verdana"/>
          <w:b/>
          <w:sz w:val="20"/>
          <w:szCs w:val="20"/>
        </w:rPr>
      </w:pPr>
    </w:p>
    <w:p w:rsidR="009B1C67" w:rsidRDefault="009B1C67">
      <w:pPr>
        <w:ind w:right="-871"/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00" w:firstRow="0" w:lastRow="0" w:firstColumn="0" w:lastColumn="0" w:noHBand="0" w:noVBand="1"/>
      </w:tblPr>
      <w:tblGrid>
        <w:gridCol w:w="9959"/>
      </w:tblGrid>
      <w:tr w:rsidR="009B1C67">
        <w:trPr>
          <w:trHeight w:hRule="exact" w:val="326"/>
        </w:trPr>
        <w:tc>
          <w:tcPr>
            <w:tcW w:w="9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B1C67" w:rsidRDefault="0075186A">
            <w:pPr>
              <w:pStyle w:val="Heading3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SKILLS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9B1C67" w:rsidRDefault="009B1C67">
            <w:pPr>
              <w:rPr>
                <w:rFonts w:ascii="Verdana" w:hAnsi="Verdana"/>
                <w:b/>
              </w:rPr>
            </w:pPr>
          </w:p>
        </w:tc>
      </w:tr>
    </w:tbl>
    <w:p w:rsidR="009B1C67" w:rsidRDefault="009B1C67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268"/>
      </w:tblGrid>
      <w:tr w:rsidR="009B1C67">
        <w:trPr>
          <w:trHeight w:val="111"/>
        </w:trPr>
        <w:tc>
          <w:tcPr>
            <w:tcW w:w="9268" w:type="dxa"/>
          </w:tcPr>
          <w:p w:rsidR="009B1C67" w:rsidRDefault="005B750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</w:t>
            </w:r>
          </w:p>
          <w:p w:rsidR="009B1C67" w:rsidRDefault="005B750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C+</w:t>
            </w:r>
            <w:r w:rsidR="00863C85">
              <w:rPr>
                <w:rFonts w:ascii="Verdana" w:hAnsi="Verdana"/>
                <w:sz w:val="20"/>
              </w:rPr>
              <w:t>+</w:t>
            </w:r>
            <w:r w:rsidR="0075186A">
              <w:rPr>
                <w:rFonts w:ascii="Verdana" w:hAnsi="Verdana"/>
                <w:sz w:val="20"/>
              </w:rPr>
              <w:t>.</w:t>
            </w:r>
          </w:p>
          <w:p w:rsidR="009B1C67" w:rsidRPr="00D579A2" w:rsidRDefault="00D579A2" w:rsidP="00D579A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JAVA</w:t>
            </w:r>
          </w:p>
        </w:tc>
      </w:tr>
    </w:tbl>
    <w:p w:rsidR="009B1C67" w:rsidRDefault="009B1C67">
      <w:pPr>
        <w:ind w:left="360"/>
      </w:pPr>
    </w:p>
    <w:tbl>
      <w:tblPr>
        <w:tblpPr w:leftFromText="180" w:rightFromText="180" w:vertAnchor="text" w:horzAnchor="margin" w:tblpX="108" w:tblpY="-6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9821"/>
      </w:tblGrid>
      <w:tr w:rsidR="009B1C67">
        <w:trPr>
          <w:trHeight w:hRule="exact" w:val="373"/>
        </w:trPr>
        <w:tc>
          <w:tcPr>
            <w:tcW w:w="9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B1C67" w:rsidRDefault="0075186A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PROJECT  DETAILS</w:t>
            </w:r>
          </w:p>
        </w:tc>
      </w:tr>
    </w:tbl>
    <w:p w:rsidR="009B1C67" w:rsidRDefault="0075186A">
      <w:pPr>
        <w:spacing w:line="360" w:lineRule="auto"/>
        <w:jc w:val="center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B.E final year project on </w:t>
      </w:r>
      <w:r w:rsidR="00863C85">
        <w:rPr>
          <w:rFonts w:ascii="Verdana" w:hAnsi="Verdana"/>
          <w:b/>
          <w:sz w:val="20"/>
          <w:szCs w:val="20"/>
        </w:rPr>
        <w:t>“DESIGN AND IMPLIMATION OF ALU ON FGPA</w:t>
      </w:r>
      <w:r>
        <w:rPr>
          <w:rFonts w:ascii="Verdana" w:hAnsi="Verdana"/>
          <w:b/>
          <w:sz w:val="20"/>
          <w:szCs w:val="20"/>
        </w:rPr>
        <w:t>’’.</w:t>
      </w:r>
      <w:proofErr w:type="gramEnd"/>
    </w:p>
    <w:p w:rsidR="009B1C67" w:rsidRDefault="009B1C67">
      <w:pPr>
        <w:pStyle w:val="Achievement"/>
        <w:numPr>
          <w:ilvl w:val="0"/>
          <w:numId w:val="0"/>
        </w:numPr>
        <w:rPr>
          <w:rFonts w:ascii="Verdana" w:hAnsi="Verdana"/>
          <w:bCs/>
          <w:sz w:val="20"/>
        </w:rPr>
      </w:pPr>
    </w:p>
    <w:p w:rsidR="009B1C67" w:rsidRDefault="0075186A">
      <w:pPr>
        <w:pStyle w:val="ListParagraph"/>
        <w:keepNext/>
        <w:pBdr>
          <w:top w:val="single" w:sz="4" w:space="0" w:color="808080"/>
          <w:left w:val="single" w:sz="4" w:space="31" w:color="808080"/>
          <w:bottom w:val="single" w:sz="4" w:space="1" w:color="808080"/>
          <w:right w:val="single" w:sz="4" w:space="0" w:color="808080"/>
        </w:pBdr>
        <w:shd w:val="clear" w:color="auto" w:fill="CCCCCC"/>
        <w:tabs>
          <w:tab w:val="right" w:pos="8640"/>
        </w:tabs>
        <w:autoSpaceDE w:val="0"/>
        <w:ind w:left="630"/>
        <w:rPr>
          <w:b/>
        </w:rPr>
      </w:pPr>
      <w:r>
        <w:rPr>
          <w:b/>
          <w:lang w:val="en-GB"/>
        </w:rPr>
        <w:t>STRENGTHS</w:t>
      </w:r>
    </w:p>
    <w:p w:rsidR="009B1C67" w:rsidRDefault="009B1C67">
      <w:pPr>
        <w:pStyle w:val="Achievement"/>
        <w:numPr>
          <w:ilvl w:val="0"/>
          <w:numId w:val="0"/>
        </w:numPr>
        <w:spacing w:line="360" w:lineRule="auto"/>
        <w:ind w:left="634"/>
        <w:rPr>
          <w:rFonts w:ascii="Verdana" w:hAnsi="Verdana"/>
          <w:sz w:val="20"/>
          <w:szCs w:val="24"/>
          <w:lang w:eastAsia="ar-SA"/>
        </w:rPr>
      </w:pPr>
    </w:p>
    <w:p w:rsidR="009B1C67" w:rsidRDefault="0075186A">
      <w:pPr>
        <w:pStyle w:val="Achievement"/>
        <w:numPr>
          <w:ilvl w:val="0"/>
          <w:numId w:val="21"/>
        </w:numPr>
        <w:spacing w:line="360" w:lineRule="auto"/>
        <w:ind w:left="634"/>
        <w:rPr>
          <w:rFonts w:ascii="Verdana" w:hAnsi="Verdana"/>
          <w:sz w:val="20"/>
          <w:szCs w:val="24"/>
          <w:lang w:eastAsia="ar-SA"/>
        </w:rPr>
      </w:pPr>
      <w:r>
        <w:rPr>
          <w:rFonts w:ascii="Verdana" w:hAnsi="Verdana"/>
          <w:sz w:val="20"/>
          <w:szCs w:val="24"/>
          <w:lang w:eastAsia="ar-SA"/>
        </w:rPr>
        <w:t>Confidence, Communication Skills, Patience.</w:t>
      </w:r>
    </w:p>
    <w:p w:rsidR="009B1C67" w:rsidRDefault="0075186A">
      <w:pPr>
        <w:pStyle w:val="Achievement"/>
        <w:numPr>
          <w:ilvl w:val="0"/>
          <w:numId w:val="21"/>
        </w:numPr>
        <w:spacing w:line="360" w:lineRule="auto"/>
        <w:ind w:left="634"/>
        <w:rPr>
          <w:rFonts w:ascii="Verdana" w:hAnsi="Verdana"/>
          <w:sz w:val="20"/>
          <w:szCs w:val="24"/>
          <w:lang w:eastAsia="ar-SA"/>
        </w:rPr>
      </w:pPr>
      <w:r>
        <w:rPr>
          <w:rFonts w:ascii="Verdana" w:hAnsi="Verdana"/>
          <w:sz w:val="20"/>
          <w:szCs w:val="24"/>
          <w:lang w:eastAsia="ar-SA"/>
        </w:rPr>
        <w:t>Have good problem solving with analytic thinking.</w:t>
      </w:r>
    </w:p>
    <w:p w:rsidR="009B1C67" w:rsidRDefault="0075186A">
      <w:pPr>
        <w:pStyle w:val="Achievement"/>
        <w:numPr>
          <w:ilvl w:val="0"/>
          <w:numId w:val="21"/>
        </w:numPr>
        <w:spacing w:line="360" w:lineRule="auto"/>
        <w:ind w:left="634"/>
        <w:rPr>
          <w:rFonts w:ascii="Verdana" w:hAnsi="Verdana"/>
          <w:sz w:val="20"/>
          <w:szCs w:val="24"/>
          <w:lang w:eastAsia="ar-SA"/>
        </w:rPr>
      </w:pPr>
      <w:r>
        <w:rPr>
          <w:rFonts w:ascii="Verdana" w:hAnsi="Verdana"/>
          <w:sz w:val="20"/>
          <w:szCs w:val="24"/>
          <w:lang w:eastAsia="ar-SA"/>
        </w:rPr>
        <w:t>Open minded to work in complex environment and projects.</w:t>
      </w:r>
    </w:p>
    <w:p w:rsidR="009B1C67" w:rsidRDefault="0075186A">
      <w:pPr>
        <w:pStyle w:val="Achievement"/>
        <w:numPr>
          <w:ilvl w:val="0"/>
          <w:numId w:val="21"/>
        </w:numPr>
        <w:spacing w:line="360" w:lineRule="auto"/>
        <w:ind w:left="634"/>
        <w:rPr>
          <w:rFonts w:ascii="Verdana" w:hAnsi="Verdana"/>
          <w:sz w:val="20"/>
          <w:szCs w:val="24"/>
          <w:lang w:eastAsia="ar-SA"/>
        </w:rPr>
      </w:pPr>
      <w:r>
        <w:rPr>
          <w:rFonts w:ascii="Verdana" w:hAnsi="Verdana"/>
          <w:sz w:val="20"/>
          <w:szCs w:val="24"/>
          <w:lang w:eastAsia="ar-SA"/>
        </w:rPr>
        <w:lastRenderedPageBreak/>
        <w:t>Quick Learner, Hard Worker, Dedicated and Honesty.</w:t>
      </w:r>
    </w:p>
    <w:p w:rsidR="009B1C67" w:rsidRDefault="009B1C67">
      <w:pPr>
        <w:suppressAutoHyphens w:val="0"/>
        <w:rPr>
          <w:rFonts w:ascii="Verdana" w:hAnsi="Verdana"/>
          <w:b/>
          <w:sz w:val="20"/>
          <w:szCs w:val="20"/>
        </w:rPr>
      </w:pPr>
    </w:p>
    <w:p w:rsidR="009B1C67" w:rsidRDefault="0075186A">
      <w:pPr>
        <w:keepNext/>
        <w:pBdr>
          <w:top w:val="single" w:sz="4" w:space="0" w:color="808080"/>
          <w:left w:val="single" w:sz="4" w:space="3" w:color="808080"/>
          <w:bottom w:val="single" w:sz="4" w:space="1" w:color="808080"/>
          <w:right w:val="single" w:sz="4" w:space="0" w:color="808080"/>
        </w:pBdr>
        <w:shd w:val="clear" w:color="auto" w:fill="CCCCCC"/>
        <w:tabs>
          <w:tab w:val="right" w:pos="8640"/>
        </w:tabs>
        <w:autoSpaceDE w:val="0"/>
        <w:rPr>
          <w:rFonts w:ascii="Verdana" w:hAnsi="Verdana" w:cs="Arial"/>
          <w:b/>
          <w:bCs/>
          <w:sz w:val="20"/>
          <w:szCs w:val="20"/>
          <w:lang w:val="en-GB"/>
        </w:rPr>
      </w:pPr>
      <w:r>
        <w:rPr>
          <w:rFonts w:ascii="Verdana" w:hAnsi="Verdana" w:cs="Arial"/>
          <w:b/>
          <w:bCs/>
          <w:sz w:val="20"/>
          <w:szCs w:val="20"/>
          <w:lang w:val="en-GB"/>
        </w:rPr>
        <w:t>HOBBIES</w:t>
      </w:r>
      <w:r>
        <w:rPr>
          <w:rFonts w:ascii="Verdana" w:hAnsi="Verdana" w:cs="Arial"/>
          <w:b/>
          <w:bCs/>
          <w:sz w:val="20"/>
          <w:szCs w:val="20"/>
          <w:lang w:val="en-GB"/>
        </w:rPr>
        <w:tab/>
      </w:r>
    </w:p>
    <w:p w:rsidR="009B1C67" w:rsidRDefault="009B1C67">
      <w:pPr>
        <w:suppressAutoHyphens w:val="0"/>
        <w:ind w:left="360"/>
        <w:rPr>
          <w:rFonts w:ascii="Verdana" w:hAnsi="Verdana"/>
          <w:sz w:val="20"/>
          <w:szCs w:val="20"/>
        </w:rPr>
      </w:pPr>
    </w:p>
    <w:p w:rsidR="009B1C67" w:rsidRDefault="0075186A">
      <w:pPr>
        <w:numPr>
          <w:ilvl w:val="0"/>
          <w:numId w:val="10"/>
        </w:numPr>
        <w:suppressAutoHyphens w:val="0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Playing Chess, </w:t>
      </w:r>
    </w:p>
    <w:p w:rsidR="009B1C67" w:rsidRDefault="0075186A">
      <w:pPr>
        <w:numPr>
          <w:ilvl w:val="0"/>
          <w:numId w:val="10"/>
        </w:numPr>
        <w:suppressAutoHyphens w:val="0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Learning new and innovative things.</w:t>
      </w:r>
    </w:p>
    <w:p w:rsidR="009B1C67" w:rsidRDefault="009B1C67">
      <w:pPr>
        <w:suppressAutoHyphens w:val="0"/>
        <w:spacing w:line="360" w:lineRule="auto"/>
        <w:ind w:left="720"/>
        <w:rPr>
          <w:rFonts w:ascii="Verdana" w:hAnsi="Verdana"/>
          <w:sz w:val="20"/>
          <w:szCs w:val="20"/>
        </w:rPr>
      </w:pPr>
    </w:p>
    <w:p w:rsidR="009B1C67" w:rsidRDefault="0075186A">
      <w:pPr>
        <w:keepNext/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clear" w:color="auto" w:fill="CCCCCC"/>
        <w:autoSpaceDE w:val="0"/>
        <w:ind w:left="4320" w:hanging="4320"/>
        <w:rPr>
          <w:rFonts w:ascii="Verdana" w:hAnsi="Verdana" w:cs="Arial"/>
          <w:b/>
          <w:bCs/>
          <w:sz w:val="20"/>
          <w:szCs w:val="20"/>
          <w:lang w:val="en-GB"/>
        </w:rPr>
      </w:pPr>
      <w:r>
        <w:rPr>
          <w:rFonts w:ascii="Verdana" w:hAnsi="Verdana" w:cs="Arial"/>
          <w:b/>
          <w:bCs/>
          <w:sz w:val="20"/>
          <w:szCs w:val="20"/>
          <w:lang w:val="en-GB"/>
        </w:rPr>
        <w:t>PERSONAL PROFILE</w:t>
      </w:r>
    </w:p>
    <w:p w:rsidR="009B1C67" w:rsidRDefault="0075186A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</w:rPr>
        <w:tab/>
      </w:r>
    </w:p>
    <w:p w:rsidR="009B1C67" w:rsidRDefault="0075186A">
      <w:pPr>
        <w:tabs>
          <w:tab w:val="left" w:pos="4410"/>
          <w:tab w:val="left" w:pos="558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Name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956537">
        <w:rPr>
          <w:rFonts w:ascii="Verdana" w:hAnsi="Verdana"/>
          <w:sz w:val="20"/>
          <w:szCs w:val="20"/>
        </w:rPr>
        <w:t>JYOTI</w:t>
      </w:r>
    </w:p>
    <w:p w:rsidR="009B1C67" w:rsidRDefault="0075186A">
      <w:pPr>
        <w:tabs>
          <w:tab w:val="left" w:pos="4410"/>
          <w:tab w:val="left" w:pos="5580"/>
        </w:tabs>
        <w:spacing w:line="36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Father’s Name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956537">
        <w:rPr>
          <w:rFonts w:ascii="Verdana" w:hAnsi="Verdana"/>
          <w:sz w:val="20"/>
          <w:szCs w:val="20"/>
        </w:rPr>
        <w:t>SHANTAPPA DEVARMANI</w:t>
      </w:r>
    </w:p>
    <w:p w:rsidR="009B1C67" w:rsidRDefault="0075186A">
      <w:pPr>
        <w:tabs>
          <w:tab w:val="left" w:pos="4410"/>
          <w:tab w:val="left" w:pos="5580"/>
        </w:tabs>
        <w:spacing w:line="36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Date of Birth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956537">
        <w:rPr>
          <w:rFonts w:ascii="Verdana" w:hAnsi="Verdana"/>
          <w:sz w:val="20"/>
          <w:szCs w:val="20"/>
        </w:rPr>
        <w:t>28 FEB 1993</w:t>
      </w:r>
    </w:p>
    <w:p w:rsidR="009B1C67" w:rsidRDefault="0075186A">
      <w:pPr>
        <w:tabs>
          <w:tab w:val="left" w:pos="4410"/>
          <w:tab w:val="left" w:pos="5580"/>
        </w:tabs>
        <w:spacing w:line="36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Gender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956537">
        <w:rPr>
          <w:rFonts w:ascii="Verdana" w:hAnsi="Verdana"/>
          <w:sz w:val="20"/>
          <w:szCs w:val="20"/>
        </w:rPr>
        <w:t>Female</w:t>
      </w:r>
    </w:p>
    <w:p w:rsidR="009B1C67" w:rsidRDefault="0075186A">
      <w:pPr>
        <w:tabs>
          <w:tab w:val="left" w:pos="4410"/>
          <w:tab w:val="left" w:pos="5580"/>
        </w:tabs>
        <w:spacing w:line="36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Languages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 xml:space="preserve">English, Kannada, </w:t>
      </w:r>
      <w:r w:rsidR="00FC23B6">
        <w:rPr>
          <w:rFonts w:ascii="Verdana" w:hAnsi="Verdana"/>
          <w:sz w:val="20"/>
          <w:szCs w:val="20"/>
        </w:rPr>
        <w:t>Hindi</w:t>
      </w:r>
    </w:p>
    <w:p w:rsidR="009B1C67" w:rsidRDefault="0075186A">
      <w:pPr>
        <w:tabs>
          <w:tab w:val="left" w:pos="4410"/>
          <w:tab w:val="left" w:pos="5580"/>
        </w:tabs>
        <w:spacing w:line="480" w:lineRule="auto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 Nationality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Indian</w:t>
      </w:r>
    </w:p>
    <w:p w:rsidR="009B1C67" w:rsidRDefault="0075186A">
      <w:pPr>
        <w:keepNext/>
        <w:pBdr>
          <w:top w:val="single" w:sz="4" w:space="0" w:color="808080"/>
          <w:left w:val="single" w:sz="4" w:space="0" w:color="808080"/>
          <w:bottom w:val="single" w:sz="4" w:space="1" w:color="808080"/>
          <w:right w:val="single" w:sz="4" w:space="0" w:color="808080"/>
        </w:pBdr>
        <w:shd w:val="clear" w:color="auto" w:fill="CCCCCC"/>
        <w:tabs>
          <w:tab w:val="right" w:pos="8640"/>
        </w:tabs>
        <w:autoSpaceDE w:val="0"/>
        <w:rPr>
          <w:rFonts w:ascii="Verdana" w:hAnsi="Verdana" w:cs="Arial"/>
          <w:b/>
          <w:bCs/>
          <w:sz w:val="20"/>
          <w:szCs w:val="20"/>
          <w:lang w:val="en-GB"/>
        </w:rPr>
      </w:pPr>
      <w:r>
        <w:rPr>
          <w:rFonts w:ascii="Verdana" w:hAnsi="Verdana" w:cs="Arial"/>
          <w:b/>
          <w:bCs/>
          <w:sz w:val="20"/>
          <w:szCs w:val="20"/>
          <w:lang w:val="en-GB"/>
        </w:rPr>
        <w:t xml:space="preserve"> Declaration</w:t>
      </w:r>
      <w:r>
        <w:rPr>
          <w:rFonts w:ascii="Verdana" w:hAnsi="Verdana" w:cs="Arial"/>
          <w:b/>
          <w:bCs/>
          <w:sz w:val="20"/>
          <w:szCs w:val="20"/>
          <w:lang w:val="en-GB"/>
        </w:rPr>
        <w:tab/>
      </w:r>
    </w:p>
    <w:p w:rsidR="009B1C67" w:rsidRDefault="009B1C67">
      <w:pPr>
        <w:suppressAutoHyphens w:val="0"/>
        <w:rPr>
          <w:rFonts w:ascii="Verdana" w:hAnsi="Verdana"/>
          <w:sz w:val="20"/>
          <w:szCs w:val="20"/>
        </w:rPr>
      </w:pPr>
    </w:p>
    <w:p w:rsidR="009B1C67" w:rsidRDefault="0075186A">
      <w:pPr>
        <w:suppressAutoHyphens w:val="0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 hereby declare that the above mentioned information is true as per my knowledge and I shall take liability of the above.</w:t>
      </w:r>
    </w:p>
    <w:p w:rsidR="009B1C67" w:rsidRDefault="009B1C67">
      <w:pPr>
        <w:suppressAutoHyphens w:val="0"/>
        <w:rPr>
          <w:rFonts w:ascii="Verdana" w:hAnsi="Verdana"/>
          <w:sz w:val="20"/>
          <w:szCs w:val="20"/>
        </w:rPr>
      </w:pPr>
    </w:p>
    <w:p w:rsidR="009B1C67" w:rsidRDefault="00956537">
      <w:pPr>
        <w:suppressAutoHyphens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</w:t>
      </w:r>
      <w:r>
        <w:rPr>
          <w:rFonts w:ascii="Verdana" w:hAnsi="Verdana"/>
          <w:sz w:val="20"/>
          <w:szCs w:val="20"/>
        </w:rPr>
        <w:tab/>
        <w:t>:    GULBARGA</w:t>
      </w:r>
      <w:r w:rsidR="00607507">
        <w:rPr>
          <w:rFonts w:ascii="Verdana" w:hAnsi="Verdana"/>
          <w:sz w:val="20"/>
          <w:szCs w:val="20"/>
        </w:rPr>
        <w:t xml:space="preserve">                                                                     </w:t>
      </w:r>
      <w:r>
        <w:rPr>
          <w:rFonts w:ascii="Verdana" w:hAnsi="Verdana"/>
        </w:rPr>
        <w:t>(JYOTI S DEVARMANI</w:t>
      </w:r>
      <w:r w:rsidR="0075186A">
        <w:rPr>
          <w:rFonts w:ascii="Verdana" w:hAnsi="Verdana"/>
        </w:rPr>
        <w:t>)</w:t>
      </w:r>
    </w:p>
    <w:p w:rsidR="009B1C67" w:rsidRDefault="0075186A">
      <w:pPr>
        <w:suppressAutoHyphens w:val="0"/>
      </w:pPr>
      <w:r>
        <w:rPr>
          <w:rFonts w:ascii="Verdana" w:hAnsi="Verdana"/>
          <w:sz w:val="20"/>
          <w:szCs w:val="20"/>
        </w:rPr>
        <w:t>Date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>
        <w:tab/>
      </w:r>
    </w:p>
    <w:sectPr w:rsidR="009B1C67" w:rsidSect="00AE5983">
      <w:headerReference w:type="default" r:id="rId8"/>
      <w:footerReference w:type="default" r:id="rId9"/>
      <w:pgSz w:w="11905" w:h="16837" w:code="9"/>
      <w:pgMar w:top="284" w:right="929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65B" w:rsidRDefault="0045465B">
      <w:r>
        <w:separator/>
      </w:r>
    </w:p>
  </w:endnote>
  <w:endnote w:type="continuationSeparator" w:id="0">
    <w:p w:rsidR="0045465B" w:rsidRDefault="0045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Ɛ">
    <w:altName w:val="Times New Roman"/>
    <w:charset w:val="02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CG Times"/>
    <w:charset w:val="00"/>
    <w:family w:val="roman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C67" w:rsidRDefault="00867EE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4930" cy="173355"/>
              <wp:effectExtent l="0" t="635" r="1270" b="6985"/>
              <wp:wrapSquare wrapText="largest"/>
              <wp:docPr id="1" name="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C67" w:rsidRDefault="00AE598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 w:rsidR="0075186A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0023C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 w:rsidR="009B1C67" w:rsidRDefault="009B1C6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074" o:spid="_x0000_s1026" type="#_x0000_t202" style="position:absolute;margin-left:0;margin-top:.05pt;width:5.9pt;height:13.65pt;z-index: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" stroked="f">
              <v:fill opacity="0"/>
              <v:textbox inset="0,0,0,0">
                <w:txbxContent>
                  <w:p w:rsidR="009B1C67" w:rsidRDefault="00AE5983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 w:rsidR="0075186A"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0023C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 w:rsidR="009B1C67" w:rsidRDefault="009B1C67"/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65B" w:rsidRDefault="0045465B">
      <w:r>
        <w:separator/>
      </w:r>
    </w:p>
  </w:footnote>
  <w:footnote w:type="continuationSeparator" w:id="0">
    <w:p w:rsidR="0045465B" w:rsidRDefault="00454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C67" w:rsidRDefault="009B1C67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144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1440"/>
        </w:tabs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1440"/>
        </w:tabs>
      </w:pPr>
      <w:rPr>
        <w:rFonts w:ascii="Symbol" w:hAnsi="Symbol"/>
      </w:rPr>
    </w:lvl>
  </w:abstractNum>
  <w:abstractNum w:abstractNumId="5">
    <w:nsid w:val="00000006"/>
    <w:multiLevelType w:val="hybridMultilevel"/>
    <w:tmpl w:val="2BDAD02A"/>
    <w:lvl w:ilvl="0" w:tplc="3F9CB124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52B6734A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64AC8C7A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ABCE97D0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A03A53CE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966E6C98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9342C09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DC124DC8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74185B5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172B0BA"/>
    <w:lvl w:ilvl="0" w:tplc="F85696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A650F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BC5E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CC8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CA2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61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03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A4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384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6BA7AB6"/>
    <w:lvl w:ilvl="0" w:tplc="EA78AFF6">
      <w:start w:val="1"/>
      <w:numFmt w:val="bullet"/>
      <w:lvlText w:val=""/>
      <w:lvlJc w:val="left"/>
      <w:pPr>
        <w:tabs>
          <w:tab w:val="left" w:pos="1785"/>
        </w:tabs>
        <w:ind w:left="1785" w:hanging="360"/>
      </w:pPr>
      <w:rPr>
        <w:rFonts w:ascii="Wingdings" w:hAnsi="Wingdings" w:hint="default"/>
      </w:rPr>
    </w:lvl>
    <w:lvl w:ilvl="1" w:tplc="F6826FB6" w:tentative="1">
      <w:start w:val="1"/>
      <w:numFmt w:val="bullet"/>
      <w:lvlText w:val="o"/>
      <w:lvlJc w:val="left"/>
      <w:pPr>
        <w:tabs>
          <w:tab w:val="left" w:pos="2505"/>
        </w:tabs>
        <w:ind w:left="2505" w:hanging="360"/>
      </w:pPr>
      <w:rPr>
        <w:rFonts w:ascii="Courier New" w:hAnsi="Courier New" w:cs="Courier New" w:hint="default"/>
      </w:rPr>
    </w:lvl>
    <w:lvl w:ilvl="2" w:tplc="FEFA6A94" w:tentative="1">
      <w:start w:val="1"/>
      <w:numFmt w:val="bullet"/>
      <w:lvlText w:val=""/>
      <w:lvlJc w:val="left"/>
      <w:pPr>
        <w:tabs>
          <w:tab w:val="left" w:pos="3225"/>
        </w:tabs>
        <w:ind w:left="3225" w:hanging="360"/>
      </w:pPr>
      <w:rPr>
        <w:rFonts w:ascii="Wingdings" w:hAnsi="Wingdings" w:hint="default"/>
      </w:rPr>
    </w:lvl>
    <w:lvl w:ilvl="3" w:tplc="522A94D8" w:tentative="1">
      <w:start w:val="1"/>
      <w:numFmt w:val="bullet"/>
      <w:lvlText w:val=""/>
      <w:lvlJc w:val="left"/>
      <w:pPr>
        <w:tabs>
          <w:tab w:val="left" w:pos="3945"/>
        </w:tabs>
        <w:ind w:left="3945" w:hanging="360"/>
      </w:pPr>
      <w:rPr>
        <w:rFonts w:ascii="Symbol" w:hAnsi="Symbol" w:hint="default"/>
      </w:rPr>
    </w:lvl>
    <w:lvl w:ilvl="4" w:tplc="B5982C46" w:tentative="1">
      <w:start w:val="1"/>
      <w:numFmt w:val="bullet"/>
      <w:lvlText w:val="o"/>
      <w:lvlJc w:val="left"/>
      <w:pPr>
        <w:tabs>
          <w:tab w:val="left" w:pos="4665"/>
        </w:tabs>
        <w:ind w:left="4665" w:hanging="360"/>
      </w:pPr>
      <w:rPr>
        <w:rFonts w:ascii="Courier New" w:hAnsi="Courier New" w:cs="Courier New" w:hint="default"/>
      </w:rPr>
    </w:lvl>
    <w:lvl w:ilvl="5" w:tplc="D30E6B9A" w:tentative="1">
      <w:start w:val="1"/>
      <w:numFmt w:val="bullet"/>
      <w:lvlText w:val=""/>
      <w:lvlJc w:val="left"/>
      <w:pPr>
        <w:tabs>
          <w:tab w:val="left" w:pos="5385"/>
        </w:tabs>
        <w:ind w:left="5385" w:hanging="360"/>
      </w:pPr>
      <w:rPr>
        <w:rFonts w:ascii="Wingdings" w:hAnsi="Wingdings" w:hint="default"/>
      </w:rPr>
    </w:lvl>
    <w:lvl w:ilvl="6" w:tplc="92347586" w:tentative="1">
      <w:start w:val="1"/>
      <w:numFmt w:val="bullet"/>
      <w:lvlText w:val=""/>
      <w:lvlJc w:val="left"/>
      <w:pPr>
        <w:tabs>
          <w:tab w:val="left" w:pos="6105"/>
        </w:tabs>
        <w:ind w:left="6105" w:hanging="360"/>
      </w:pPr>
      <w:rPr>
        <w:rFonts w:ascii="Symbol" w:hAnsi="Symbol" w:hint="default"/>
      </w:rPr>
    </w:lvl>
    <w:lvl w:ilvl="7" w:tplc="F774DFE0" w:tentative="1">
      <w:start w:val="1"/>
      <w:numFmt w:val="bullet"/>
      <w:lvlText w:val="o"/>
      <w:lvlJc w:val="left"/>
      <w:pPr>
        <w:tabs>
          <w:tab w:val="left" w:pos="6825"/>
        </w:tabs>
        <w:ind w:left="6825" w:hanging="360"/>
      </w:pPr>
      <w:rPr>
        <w:rFonts w:ascii="Courier New" w:hAnsi="Courier New" w:cs="Courier New" w:hint="default"/>
      </w:rPr>
    </w:lvl>
    <w:lvl w:ilvl="8" w:tplc="219491C2" w:tentative="1">
      <w:start w:val="1"/>
      <w:numFmt w:val="bullet"/>
      <w:lvlText w:val=""/>
      <w:lvlJc w:val="left"/>
      <w:pPr>
        <w:tabs>
          <w:tab w:val="left" w:pos="7545"/>
        </w:tabs>
        <w:ind w:left="754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DE08F52"/>
    <w:lvl w:ilvl="0" w:tplc="24645D1A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0AD2701A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2" w:tplc="34E8126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CD057A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BB6570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87C544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9DEEA0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FA0B42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E5E1B4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000000A"/>
    <w:multiLevelType w:val="hybridMultilevel"/>
    <w:tmpl w:val="4A169F64"/>
    <w:lvl w:ilvl="0" w:tplc="F6E66EF6">
      <w:start w:val="1"/>
      <w:numFmt w:val="bullet"/>
      <w:lvlText w:val=""/>
      <w:lvlJc w:val="left"/>
      <w:pPr>
        <w:tabs>
          <w:tab w:val="left" w:pos="1830"/>
        </w:tabs>
        <w:ind w:left="1830" w:hanging="360"/>
      </w:pPr>
      <w:rPr>
        <w:rFonts w:ascii="Wingdings" w:hAnsi="Wingdings" w:hint="default"/>
      </w:rPr>
    </w:lvl>
    <w:lvl w:ilvl="1" w:tplc="3402BF6E" w:tentative="1">
      <w:start w:val="1"/>
      <w:numFmt w:val="bullet"/>
      <w:lvlText w:val="o"/>
      <w:lvlJc w:val="left"/>
      <w:pPr>
        <w:tabs>
          <w:tab w:val="left" w:pos="2550"/>
        </w:tabs>
        <w:ind w:left="2550" w:hanging="360"/>
      </w:pPr>
      <w:rPr>
        <w:rFonts w:ascii="Courier New" w:hAnsi="Courier New" w:cs="Courier New" w:hint="default"/>
      </w:rPr>
    </w:lvl>
    <w:lvl w:ilvl="2" w:tplc="678AB84C" w:tentative="1">
      <w:start w:val="1"/>
      <w:numFmt w:val="bullet"/>
      <w:lvlText w:val=""/>
      <w:lvlJc w:val="left"/>
      <w:pPr>
        <w:tabs>
          <w:tab w:val="left" w:pos="3270"/>
        </w:tabs>
        <w:ind w:left="3270" w:hanging="360"/>
      </w:pPr>
      <w:rPr>
        <w:rFonts w:ascii="Wingdings" w:hAnsi="Wingdings" w:hint="default"/>
      </w:rPr>
    </w:lvl>
    <w:lvl w:ilvl="3" w:tplc="CB38BC58" w:tentative="1">
      <w:start w:val="1"/>
      <w:numFmt w:val="bullet"/>
      <w:lvlText w:val=""/>
      <w:lvlJc w:val="left"/>
      <w:pPr>
        <w:tabs>
          <w:tab w:val="left" w:pos="3990"/>
        </w:tabs>
        <w:ind w:left="3990" w:hanging="360"/>
      </w:pPr>
      <w:rPr>
        <w:rFonts w:ascii="Symbol" w:hAnsi="Symbol" w:hint="default"/>
      </w:rPr>
    </w:lvl>
    <w:lvl w:ilvl="4" w:tplc="31644C10" w:tentative="1">
      <w:start w:val="1"/>
      <w:numFmt w:val="bullet"/>
      <w:lvlText w:val="o"/>
      <w:lvlJc w:val="left"/>
      <w:pPr>
        <w:tabs>
          <w:tab w:val="left" w:pos="4710"/>
        </w:tabs>
        <w:ind w:left="4710" w:hanging="360"/>
      </w:pPr>
      <w:rPr>
        <w:rFonts w:ascii="Courier New" w:hAnsi="Courier New" w:cs="Courier New" w:hint="default"/>
      </w:rPr>
    </w:lvl>
    <w:lvl w:ilvl="5" w:tplc="8BC8EC22" w:tentative="1">
      <w:start w:val="1"/>
      <w:numFmt w:val="bullet"/>
      <w:lvlText w:val=""/>
      <w:lvlJc w:val="left"/>
      <w:pPr>
        <w:tabs>
          <w:tab w:val="left" w:pos="5430"/>
        </w:tabs>
        <w:ind w:left="5430" w:hanging="360"/>
      </w:pPr>
      <w:rPr>
        <w:rFonts w:ascii="Wingdings" w:hAnsi="Wingdings" w:hint="default"/>
      </w:rPr>
    </w:lvl>
    <w:lvl w:ilvl="6" w:tplc="62ACB5C8" w:tentative="1">
      <w:start w:val="1"/>
      <w:numFmt w:val="bullet"/>
      <w:lvlText w:val=""/>
      <w:lvlJc w:val="left"/>
      <w:pPr>
        <w:tabs>
          <w:tab w:val="left" w:pos="6150"/>
        </w:tabs>
        <w:ind w:left="6150" w:hanging="360"/>
      </w:pPr>
      <w:rPr>
        <w:rFonts w:ascii="Symbol" w:hAnsi="Symbol" w:hint="default"/>
      </w:rPr>
    </w:lvl>
    <w:lvl w:ilvl="7" w:tplc="4D865EF4" w:tentative="1">
      <w:start w:val="1"/>
      <w:numFmt w:val="bullet"/>
      <w:lvlText w:val="o"/>
      <w:lvlJc w:val="left"/>
      <w:pPr>
        <w:tabs>
          <w:tab w:val="left" w:pos="6870"/>
        </w:tabs>
        <w:ind w:left="6870" w:hanging="360"/>
      </w:pPr>
      <w:rPr>
        <w:rFonts w:ascii="Courier New" w:hAnsi="Courier New" w:cs="Courier New" w:hint="default"/>
      </w:rPr>
    </w:lvl>
    <w:lvl w:ilvl="8" w:tplc="37FC13FC" w:tentative="1">
      <w:start w:val="1"/>
      <w:numFmt w:val="bullet"/>
      <w:lvlText w:val=""/>
      <w:lvlJc w:val="left"/>
      <w:pPr>
        <w:tabs>
          <w:tab w:val="left" w:pos="7590"/>
        </w:tabs>
        <w:ind w:left="759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A366066"/>
    <w:lvl w:ilvl="0" w:tplc="221AAAA2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818AF8FC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642AFFDA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FEAF636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50CCA8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D902AB40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6046BFD2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88245B54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20E5372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4F68A1E"/>
    <w:lvl w:ilvl="0" w:tplc="C1BA8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4805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2CB5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2224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9E07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1C3F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4AAC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566D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B90A7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62A92D4"/>
    <w:lvl w:ilvl="0" w:tplc="CD6E6A7E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5F2640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BD4A2AA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0EE0340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5F2763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AFC52F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60503E4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73C02D2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8EF4AFAA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022718C"/>
    <w:lvl w:ilvl="0" w:tplc="C22224BE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E366827A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E7F2F064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C22A6144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C82CBC08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DB41144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D4AECE7C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FAAAE12E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1C08A516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4B62F66"/>
    <w:lvl w:ilvl="0" w:tplc="EE76BCEA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F2402DD2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2FC3910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83781F8C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C02A8526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70E09F2A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B2CA948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244AE26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5C56BD54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47AE5D6"/>
    <w:lvl w:ilvl="0" w:tplc="FEF21402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67AC008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87F8997C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94F4BCD0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EF9021DA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2A18641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19D8E75E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C85602A2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7EB670B0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A8E4C94"/>
    <w:lvl w:ilvl="0" w:tplc="806EA5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CECBE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7C8D0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D41B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FC2D1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07B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2ADC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B9487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21431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726804C"/>
    <w:lvl w:ilvl="0" w:tplc="9BF23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FC1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28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20C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856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BEE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E2D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6CF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0EA9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7DEB496"/>
    <w:lvl w:ilvl="0" w:tplc="470601AA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83CA600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C7B86FB4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B232B2A0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3D02094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A720F416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966A0760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32B0E794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C5B44128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1BEBED0"/>
    <w:lvl w:ilvl="0" w:tplc="F4700828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636A5158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8BAB3A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FB544A9A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5C303A8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9FF88E62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ED08E468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F5206EE0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B0C3FA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00000016"/>
    <w:multiLevelType w:val="hybridMultilevel"/>
    <w:tmpl w:val="ADAC5280"/>
    <w:lvl w:ilvl="0" w:tplc="A05EB4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D065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956410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0250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DC2C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6BA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D49F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E4CF4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A98FE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CA41724"/>
    <w:lvl w:ilvl="0" w:tplc="CBD07F54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51FA67C8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CFDCCA9C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732264BE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95CB6E0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E40A5E4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BD0AC372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61EAEE0C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E410DED2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72C8F476"/>
    <w:lvl w:ilvl="0" w:tplc="EC2846B0">
      <w:start w:val="1"/>
      <w:numFmt w:val="bullet"/>
      <w:lvlText w:val=""/>
      <w:lvlJc w:val="left"/>
      <w:pPr>
        <w:tabs>
          <w:tab w:val="left" w:pos="2025"/>
        </w:tabs>
        <w:ind w:left="2025" w:hanging="360"/>
      </w:pPr>
      <w:rPr>
        <w:rFonts w:ascii="Wingdings" w:hAnsi="Wingdings" w:hint="default"/>
      </w:rPr>
    </w:lvl>
    <w:lvl w:ilvl="1" w:tplc="48F8E618" w:tentative="1">
      <w:start w:val="1"/>
      <w:numFmt w:val="bullet"/>
      <w:lvlText w:val="o"/>
      <w:lvlJc w:val="left"/>
      <w:pPr>
        <w:tabs>
          <w:tab w:val="left" w:pos="2745"/>
        </w:tabs>
        <w:ind w:left="2745" w:hanging="360"/>
      </w:pPr>
      <w:rPr>
        <w:rFonts w:ascii="Courier New" w:hAnsi="Courier New" w:hint="default"/>
      </w:rPr>
    </w:lvl>
    <w:lvl w:ilvl="2" w:tplc="D340DAD6" w:tentative="1">
      <w:start w:val="1"/>
      <w:numFmt w:val="bullet"/>
      <w:lvlText w:val=""/>
      <w:lvlJc w:val="left"/>
      <w:pPr>
        <w:tabs>
          <w:tab w:val="left" w:pos="3465"/>
        </w:tabs>
        <w:ind w:left="3465" w:hanging="360"/>
      </w:pPr>
      <w:rPr>
        <w:rFonts w:ascii="Wingdings" w:hAnsi="Wingdings" w:hint="default"/>
      </w:rPr>
    </w:lvl>
    <w:lvl w:ilvl="3" w:tplc="D57CAE28" w:tentative="1">
      <w:start w:val="1"/>
      <w:numFmt w:val="bullet"/>
      <w:lvlText w:val=""/>
      <w:lvlJc w:val="left"/>
      <w:pPr>
        <w:tabs>
          <w:tab w:val="left" w:pos="4185"/>
        </w:tabs>
        <w:ind w:left="4185" w:hanging="360"/>
      </w:pPr>
      <w:rPr>
        <w:rFonts w:ascii="Symbol" w:hAnsi="Symbol" w:hint="default"/>
      </w:rPr>
    </w:lvl>
    <w:lvl w:ilvl="4" w:tplc="C1F2D908" w:tentative="1">
      <w:start w:val="1"/>
      <w:numFmt w:val="bullet"/>
      <w:lvlText w:val="o"/>
      <w:lvlJc w:val="left"/>
      <w:pPr>
        <w:tabs>
          <w:tab w:val="left" w:pos="4905"/>
        </w:tabs>
        <w:ind w:left="4905" w:hanging="360"/>
      </w:pPr>
      <w:rPr>
        <w:rFonts w:ascii="Courier New" w:hAnsi="Courier New" w:hint="default"/>
      </w:rPr>
    </w:lvl>
    <w:lvl w:ilvl="5" w:tplc="B34E6566" w:tentative="1">
      <w:start w:val="1"/>
      <w:numFmt w:val="bullet"/>
      <w:lvlText w:val=""/>
      <w:lvlJc w:val="left"/>
      <w:pPr>
        <w:tabs>
          <w:tab w:val="left" w:pos="5625"/>
        </w:tabs>
        <w:ind w:left="5625" w:hanging="360"/>
      </w:pPr>
      <w:rPr>
        <w:rFonts w:ascii="Wingdings" w:hAnsi="Wingdings" w:hint="default"/>
      </w:rPr>
    </w:lvl>
    <w:lvl w:ilvl="6" w:tplc="6584E8EC" w:tentative="1">
      <w:start w:val="1"/>
      <w:numFmt w:val="bullet"/>
      <w:lvlText w:val=""/>
      <w:lvlJc w:val="left"/>
      <w:pPr>
        <w:tabs>
          <w:tab w:val="left" w:pos="6345"/>
        </w:tabs>
        <w:ind w:left="6345" w:hanging="360"/>
      </w:pPr>
      <w:rPr>
        <w:rFonts w:ascii="Symbol" w:hAnsi="Symbol" w:hint="default"/>
      </w:rPr>
    </w:lvl>
    <w:lvl w:ilvl="7" w:tplc="465215CA" w:tentative="1">
      <w:start w:val="1"/>
      <w:numFmt w:val="bullet"/>
      <w:lvlText w:val="o"/>
      <w:lvlJc w:val="left"/>
      <w:pPr>
        <w:tabs>
          <w:tab w:val="left" w:pos="7065"/>
        </w:tabs>
        <w:ind w:left="7065" w:hanging="360"/>
      </w:pPr>
      <w:rPr>
        <w:rFonts w:ascii="Courier New" w:hAnsi="Courier New" w:hint="default"/>
      </w:rPr>
    </w:lvl>
    <w:lvl w:ilvl="8" w:tplc="57DE6B96" w:tentative="1">
      <w:start w:val="1"/>
      <w:numFmt w:val="bullet"/>
      <w:lvlText w:val=""/>
      <w:lvlJc w:val="left"/>
      <w:pPr>
        <w:tabs>
          <w:tab w:val="left" w:pos="7785"/>
        </w:tabs>
        <w:ind w:left="7785" w:hanging="360"/>
      </w:pPr>
      <w:rPr>
        <w:rFonts w:ascii="Wingdings" w:hAnsi="Wingdings" w:hint="default"/>
      </w:rPr>
    </w:lvl>
  </w:abstractNum>
  <w:abstractNum w:abstractNumId="24">
    <w:nsid w:val="19311254"/>
    <w:multiLevelType w:val="singleLevel"/>
    <w:tmpl w:val="FFFFFFFF"/>
    <w:lvl w:ilvl="0">
      <w:start w:val="1"/>
      <w:numFmt w:val="decimal"/>
      <w:pStyle w:val="Achievement"/>
      <w:lvlText w:val="*"/>
      <w:lvlJc w:val="left"/>
    </w:lvl>
  </w:abstractNum>
  <w:num w:numId="1">
    <w:abstractNumId w:val="24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23"/>
  </w:num>
  <w:num w:numId="9">
    <w:abstractNumId w:val="7"/>
  </w:num>
  <w:num w:numId="10">
    <w:abstractNumId w:val="15"/>
  </w:num>
  <w:num w:numId="11">
    <w:abstractNumId w:val="9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8"/>
  </w:num>
  <w:num w:numId="15">
    <w:abstractNumId w:val="14"/>
  </w:num>
  <w:num w:numId="16">
    <w:abstractNumId w:val="12"/>
  </w:num>
  <w:num w:numId="17">
    <w:abstractNumId w:val="13"/>
  </w:num>
  <w:num w:numId="18">
    <w:abstractNumId w:val="19"/>
  </w:num>
  <w:num w:numId="19">
    <w:abstractNumId w:val="10"/>
  </w:num>
  <w:num w:numId="20">
    <w:abstractNumId w:val="17"/>
  </w:num>
  <w:num w:numId="21">
    <w:abstractNumId w:val="22"/>
  </w:num>
  <w:num w:numId="22">
    <w:abstractNumId w:val="6"/>
  </w:num>
  <w:num w:numId="23">
    <w:abstractNumId w:val="21"/>
  </w:num>
  <w:num w:numId="24">
    <w:abstractNumId w:val="16"/>
  </w:num>
  <w:num w:numId="25">
    <w:abstractNumId w:val="24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67"/>
    <w:rsid w:val="000240E4"/>
    <w:rsid w:val="0010023C"/>
    <w:rsid w:val="0045465B"/>
    <w:rsid w:val="00582050"/>
    <w:rsid w:val="005B7506"/>
    <w:rsid w:val="00607507"/>
    <w:rsid w:val="006D3682"/>
    <w:rsid w:val="0075186A"/>
    <w:rsid w:val="007F6706"/>
    <w:rsid w:val="00863C85"/>
    <w:rsid w:val="00867EE8"/>
    <w:rsid w:val="00956537"/>
    <w:rsid w:val="009B1C67"/>
    <w:rsid w:val="00AE5983"/>
    <w:rsid w:val="00B044A4"/>
    <w:rsid w:val="00B54845"/>
    <w:rsid w:val="00C53364"/>
    <w:rsid w:val="00C929F8"/>
    <w:rsid w:val="00D12B1B"/>
    <w:rsid w:val="00D579A2"/>
    <w:rsid w:val="00EA171F"/>
    <w:rsid w:val="00ED42EC"/>
    <w:rsid w:val="00EF1240"/>
    <w:rsid w:val="00FC23B6"/>
    <w:rsid w:val="00FF2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8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E5983"/>
    <w:pPr>
      <w:keepNext/>
      <w:tabs>
        <w:tab w:val="left" w:pos="0"/>
      </w:tabs>
      <w:ind w:left="43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E5983"/>
    <w:pPr>
      <w:keepNext/>
      <w:tabs>
        <w:tab w:val="left" w:pos="0"/>
      </w:tabs>
      <w:outlineLvl w:val="1"/>
    </w:pPr>
    <w:rPr>
      <w:rFonts w:ascii="Verdana" w:hAnsi="Verdana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AE5983"/>
    <w:pPr>
      <w:keepNext/>
      <w:tabs>
        <w:tab w:val="left" w:pos="0"/>
      </w:tabs>
      <w:ind w:right="-871"/>
      <w:outlineLvl w:val="2"/>
    </w:pPr>
    <w:rPr>
      <w:rFonts w:ascii="Verdana" w:hAnsi="Verdana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AE5983"/>
    <w:pPr>
      <w:keepNext/>
      <w:tabs>
        <w:tab w:val="left" w:pos="0"/>
      </w:tabs>
      <w:ind w:right="-871"/>
      <w:outlineLvl w:val="4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AE5983"/>
    <w:pPr>
      <w:keepNext/>
      <w:tabs>
        <w:tab w:val="left" w:pos="0"/>
      </w:tabs>
      <w:ind w:left="60" w:right="-871"/>
      <w:outlineLvl w:val="6"/>
    </w:pPr>
    <w:rPr>
      <w:rFonts w:ascii="Verdana" w:hAnsi="Verdana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AE5983"/>
    <w:pPr>
      <w:keepNext/>
      <w:tabs>
        <w:tab w:val="left" w:pos="0"/>
      </w:tabs>
      <w:ind w:right="-1080"/>
      <w:outlineLvl w:val="7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E5983"/>
    <w:rPr>
      <w:rFonts w:ascii="Wingdings" w:hAnsi="Wingdings"/>
    </w:rPr>
  </w:style>
  <w:style w:type="character" w:customStyle="1" w:styleId="WW8Num3z0">
    <w:name w:val="WW8Num3z0"/>
    <w:rsid w:val="00AE5983"/>
    <w:rPr>
      <w:rFonts w:ascii="Ɛ" w:hAnsi="Ɛ"/>
      <w:color w:val="auto"/>
    </w:rPr>
  </w:style>
  <w:style w:type="character" w:customStyle="1" w:styleId="WW8Num4z0">
    <w:name w:val="WW8Num4z0"/>
    <w:rsid w:val="00AE5983"/>
    <w:rPr>
      <w:rFonts w:ascii="Symbol" w:hAnsi="Symbol"/>
    </w:rPr>
  </w:style>
  <w:style w:type="character" w:customStyle="1" w:styleId="WW8Num5z0">
    <w:name w:val="WW8Num5z0"/>
    <w:rsid w:val="00AE5983"/>
    <w:rPr>
      <w:rFonts w:ascii="Symbol" w:hAnsi="Symbol"/>
    </w:rPr>
  </w:style>
  <w:style w:type="character" w:customStyle="1" w:styleId="Absatz-Standardschriftart">
    <w:name w:val="Absatz-Standardschriftart"/>
    <w:rsid w:val="00AE5983"/>
  </w:style>
  <w:style w:type="character" w:customStyle="1" w:styleId="WW-Absatz-Standardschriftart">
    <w:name w:val="WW-Absatz-Standardschriftart"/>
    <w:rsid w:val="00AE5983"/>
  </w:style>
  <w:style w:type="character" w:customStyle="1" w:styleId="WW8Num1z0">
    <w:name w:val="WW8Num1z0"/>
    <w:rsid w:val="00AE5983"/>
    <w:rPr>
      <w:rFonts w:ascii="Wingdings" w:hAnsi="Wingdings"/>
    </w:rPr>
  </w:style>
  <w:style w:type="character" w:customStyle="1" w:styleId="WW8Num1z1">
    <w:name w:val="WW8Num1z1"/>
    <w:rsid w:val="00AE5983"/>
    <w:rPr>
      <w:rFonts w:ascii="Courier New" w:hAnsi="Courier New"/>
    </w:rPr>
  </w:style>
  <w:style w:type="character" w:customStyle="1" w:styleId="WW8Num1z3">
    <w:name w:val="WW8Num1z3"/>
    <w:rsid w:val="00AE5983"/>
    <w:rPr>
      <w:rFonts w:ascii="Symbol" w:hAnsi="Symbol"/>
    </w:rPr>
  </w:style>
  <w:style w:type="character" w:customStyle="1" w:styleId="WW8Num2z1">
    <w:name w:val="WW8Num2z1"/>
    <w:rsid w:val="00AE5983"/>
    <w:rPr>
      <w:rFonts w:ascii="Courier New" w:hAnsi="Courier New"/>
    </w:rPr>
  </w:style>
  <w:style w:type="character" w:customStyle="1" w:styleId="WW8Num2z3">
    <w:name w:val="WW8Num2z3"/>
    <w:rsid w:val="00AE5983"/>
    <w:rPr>
      <w:rFonts w:ascii="Symbol" w:hAnsi="Symbol"/>
    </w:rPr>
  </w:style>
  <w:style w:type="character" w:customStyle="1" w:styleId="WW8Num4z1">
    <w:name w:val="WW8Num4z1"/>
    <w:rsid w:val="00AE5983"/>
    <w:rPr>
      <w:rFonts w:ascii="Courier New" w:hAnsi="Courier New" w:cs="Courier New"/>
    </w:rPr>
  </w:style>
  <w:style w:type="character" w:customStyle="1" w:styleId="WW8Num4z2">
    <w:name w:val="WW8Num4z2"/>
    <w:rsid w:val="00AE5983"/>
    <w:rPr>
      <w:rFonts w:ascii="Wingdings" w:hAnsi="Wingdings"/>
    </w:rPr>
  </w:style>
  <w:style w:type="character" w:customStyle="1" w:styleId="WW8Num5z1">
    <w:name w:val="WW8Num5z1"/>
    <w:rsid w:val="00AE5983"/>
    <w:rPr>
      <w:rFonts w:ascii="Courier New" w:hAnsi="Courier New" w:cs="Courier New"/>
    </w:rPr>
  </w:style>
  <w:style w:type="character" w:customStyle="1" w:styleId="WW8Num5z2">
    <w:name w:val="WW8Num5z2"/>
    <w:rsid w:val="00AE5983"/>
    <w:rPr>
      <w:rFonts w:ascii="Wingdings" w:hAnsi="Wingdings"/>
    </w:rPr>
  </w:style>
  <w:style w:type="character" w:customStyle="1" w:styleId="WW8Num6z0">
    <w:name w:val="WW8Num6z0"/>
    <w:rsid w:val="00AE5983"/>
    <w:rPr>
      <w:rFonts w:ascii="Symbol" w:hAnsi="Symbol"/>
    </w:rPr>
  </w:style>
  <w:style w:type="character" w:customStyle="1" w:styleId="WW8Num6z1">
    <w:name w:val="WW8Num6z1"/>
    <w:rsid w:val="00AE5983"/>
    <w:rPr>
      <w:rFonts w:ascii="Courier New" w:hAnsi="Courier New" w:cs="Courier New"/>
    </w:rPr>
  </w:style>
  <w:style w:type="character" w:customStyle="1" w:styleId="WW8Num6z2">
    <w:name w:val="WW8Num6z2"/>
    <w:rsid w:val="00AE5983"/>
    <w:rPr>
      <w:rFonts w:ascii="Wingdings" w:hAnsi="Wingdings"/>
    </w:rPr>
  </w:style>
  <w:style w:type="character" w:customStyle="1" w:styleId="WW8Num7z0">
    <w:name w:val="WW8Num7z0"/>
    <w:rsid w:val="00AE5983"/>
    <w:rPr>
      <w:rFonts w:ascii="Symbol" w:hAnsi="Symbol"/>
    </w:rPr>
  </w:style>
  <w:style w:type="character" w:customStyle="1" w:styleId="WW8Num7z1">
    <w:name w:val="WW8Num7z1"/>
    <w:rsid w:val="00AE5983"/>
    <w:rPr>
      <w:rFonts w:ascii="Courier New" w:hAnsi="Courier New" w:cs="Courier New"/>
    </w:rPr>
  </w:style>
  <w:style w:type="character" w:customStyle="1" w:styleId="WW8Num7z2">
    <w:name w:val="WW8Num7z2"/>
    <w:rsid w:val="00AE5983"/>
    <w:rPr>
      <w:rFonts w:ascii="Wingdings" w:hAnsi="Wingdings"/>
    </w:rPr>
  </w:style>
  <w:style w:type="character" w:customStyle="1" w:styleId="WW8Num8z0">
    <w:name w:val="WW8Num8z0"/>
    <w:rsid w:val="00AE5983"/>
    <w:rPr>
      <w:rFonts w:ascii="Symbol" w:hAnsi="Symbol"/>
    </w:rPr>
  </w:style>
  <w:style w:type="character" w:customStyle="1" w:styleId="WW8Num8z1">
    <w:name w:val="WW8Num8z1"/>
    <w:rsid w:val="00AE5983"/>
    <w:rPr>
      <w:rFonts w:ascii="Courier New" w:hAnsi="Courier New" w:cs="Courier New"/>
    </w:rPr>
  </w:style>
  <w:style w:type="character" w:customStyle="1" w:styleId="WW8Num8z2">
    <w:name w:val="WW8Num8z2"/>
    <w:rsid w:val="00AE5983"/>
    <w:rPr>
      <w:rFonts w:ascii="Wingdings" w:hAnsi="Wingdings"/>
    </w:rPr>
  </w:style>
  <w:style w:type="character" w:customStyle="1" w:styleId="WW8Num9z0">
    <w:name w:val="WW8Num9z0"/>
    <w:rsid w:val="00AE5983"/>
    <w:rPr>
      <w:rFonts w:ascii="Symbol" w:hAnsi="Symbol"/>
    </w:rPr>
  </w:style>
  <w:style w:type="character" w:customStyle="1" w:styleId="WW8Num9z1">
    <w:name w:val="WW8Num9z1"/>
    <w:rsid w:val="00AE5983"/>
    <w:rPr>
      <w:rFonts w:ascii="Courier New" w:hAnsi="Courier New" w:cs="Courier New"/>
    </w:rPr>
  </w:style>
  <w:style w:type="character" w:customStyle="1" w:styleId="WW8Num9z2">
    <w:name w:val="WW8Num9z2"/>
    <w:rsid w:val="00AE5983"/>
    <w:rPr>
      <w:rFonts w:ascii="Wingdings" w:hAnsi="Wingdings"/>
    </w:rPr>
  </w:style>
  <w:style w:type="character" w:customStyle="1" w:styleId="WW8Num10z0">
    <w:name w:val="WW8Num10z0"/>
    <w:rsid w:val="00AE5983"/>
    <w:rPr>
      <w:rFonts w:ascii="Symbol" w:hAnsi="Symbol"/>
    </w:rPr>
  </w:style>
  <w:style w:type="character" w:customStyle="1" w:styleId="WW8Num10z1">
    <w:name w:val="WW8Num10z1"/>
    <w:rsid w:val="00AE5983"/>
    <w:rPr>
      <w:rFonts w:ascii="Courier New" w:hAnsi="Courier New" w:cs="Courier New"/>
    </w:rPr>
  </w:style>
  <w:style w:type="character" w:customStyle="1" w:styleId="WW8Num10z2">
    <w:name w:val="WW8Num10z2"/>
    <w:rsid w:val="00AE5983"/>
    <w:rPr>
      <w:rFonts w:ascii="Wingdings" w:hAnsi="Wingdings"/>
    </w:rPr>
  </w:style>
  <w:style w:type="character" w:customStyle="1" w:styleId="WW8Num11z0">
    <w:name w:val="WW8Num11z0"/>
    <w:rsid w:val="00AE5983"/>
    <w:rPr>
      <w:rFonts w:ascii="Wingdings" w:hAnsi="Wingdings"/>
    </w:rPr>
  </w:style>
  <w:style w:type="character" w:customStyle="1" w:styleId="WW8Num11z1">
    <w:name w:val="WW8Num11z1"/>
    <w:rsid w:val="00AE5983"/>
    <w:rPr>
      <w:rFonts w:ascii="Courier New" w:hAnsi="Courier New"/>
    </w:rPr>
  </w:style>
  <w:style w:type="character" w:customStyle="1" w:styleId="WW8Num11z3">
    <w:name w:val="WW8Num11z3"/>
    <w:rsid w:val="00AE5983"/>
    <w:rPr>
      <w:rFonts w:ascii="Symbol" w:hAnsi="Symbol"/>
    </w:rPr>
  </w:style>
  <w:style w:type="character" w:styleId="PageNumber">
    <w:name w:val="page number"/>
    <w:basedOn w:val="DefaultParagraphFont"/>
    <w:rsid w:val="00AE5983"/>
  </w:style>
  <w:style w:type="character" w:customStyle="1" w:styleId="fields11">
    <w:name w:val="fields11"/>
    <w:basedOn w:val="DefaultParagraphFont"/>
    <w:rsid w:val="00AE5983"/>
    <w:rPr>
      <w:rFonts w:ascii="Verdana" w:hAnsi="Verdana"/>
      <w:b w:val="0"/>
      <w:bCs w:val="0"/>
      <w:color w:val="333333"/>
      <w:sz w:val="15"/>
      <w:szCs w:val="15"/>
      <w:u w:val="none"/>
    </w:rPr>
  </w:style>
  <w:style w:type="character" w:styleId="Hyperlink">
    <w:name w:val="Hyperlink"/>
    <w:basedOn w:val="DefaultParagraphFont"/>
    <w:rsid w:val="00AE5983"/>
    <w:rPr>
      <w:color w:val="0000FF"/>
      <w:u w:val="single"/>
    </w:rPr>
  </w:style>
  <w:style w:type="character" w:styleId="FollowedHyperlink">
    <w:name w:val="FollowedHyperlink"/>
    <w:basedOn w:val="DefaultParagraphFont"/>
    <w:rsid w:val="00AE5983"/>
    <w:rPr>
      <w:color w:val="800080"/>
      <w:u w:val="single"/>
    </w:rPr>
  </w:style>
  <w:style w:type="character" w:customStyle="1" w:styleId="balasubramanir">
    <w:name w:val="balasubramani.r"/>
    <w:basedOn w:val="DefaultParagraphFont"/>
    <w:rsid w:val="00AE5983"/>
    <w:rPr>
      <w:rFonts w:ascii="Arial" w:hAnsi="Arial" w:cs="Arial"/>
      <w:color w:val="000080"/>
      <w:sz w:val="20"/>
      <w:szCs w:val="20"/>
    </w:rPr>
  </w:style>
  <w:style w:type="paragraph" w:customStyle="1" w:styleId="Heading">
    <w:name w:val="Heading"/>
    <w:basedOn w:val="Normal"/>
    <w:next w:val="BodyText"/>
    <w:rsid w:val="00AE598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E5983"/>
    <w:pPr>
      <w:jc w:val="both"/>
    </w:pPr>
  </w:style>
  <w:style w:type="paragraph" w:styleId="List">
    <w:name w:val="List"/>
    <w:basedOn w:val="BodyText"/>
    <w:rsid w:val="00AE5983"/>
    <w:rPr>
      <w:rFonts w:cs="Tahoma"/>
    </w:rPr>
  </w:style>
  <w:style w:type="paragraph" w:styleId="Caption">
    <w:name w:val="caption"/>
    <w:basedOn w:val="Normal"/>
    <w:qFormat/>
    <w:rsid w:val="00AE598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E5983"/>
    <w:pPr>
      <w:suppressLineNumbers/>
    </w:pPr>
    <w:rPr>
      <w:rFonts w:cs="Tahoma"/>
    </w:rPr>
  </w:style>
  <w:style w:type="paragraph" w:styleId="HTMLPreformatted">
    <w:name w:val="HTML Preformatted"/>
    <w:basedOn w:val="Normal"/>
    <w:rsid w:val="00AE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paragraph" w:styleId="Footer">
    <w:name w:val="footer"/>
    <w:basedOn w:val="Normal"/>
    <w:rsid w:val="00AE5983"/>
    <w:pPr>
      <w:tabs>
        <w:tab w:val="center" w:pos="4320"/>
        <w:tab w:val="right" w:pos="8640"/>
      </w:tabs>
    </w:pPr>
  </w:style>
  <w:style w:type="paragraph" w:customStyle="1" w:styleId="Preformatted">
    <w:name w:val="Preformatted"/>
    <w:basedOn w:val="Normal"/>
    <w:rsid w:val="00AE598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BodyText2">
    <w:name w:val="Body Text 2"/>
    <w:basedOn w:val="Normal"/>
    <w:rsid w:val="00AE5983"/>
    <w:pPr>
      <w:jc w:val="both"/>
    </w:pPr>
    <w:rPr>
      <w:rFonts w:ascii="Verdana" w:hAnsi="Verdana"/>
      <w:sz w:val="20"/>
    </w:rPr>
  </w:style>
  <w:style w:type="paragraph" w:styleId="PlainText">
    <w:name w:val="Plain Text"/>
    <w:basedOn w:val="Normal"/>
    <w:rsid w:val="00AE5983"/>
    <w:rPr>
      <w:rFonts w:ascii="Courier New" w:hAnsi="Courier New"/>
      <w:sz w:val="20"/>
      <w:szCs w:val="20"/>
    </w:rPr>
  </w:style>
  <w:style w:type="paragraph" w:customStyle="1" w:styleId="NormalWeb1">
    <w:name w:val="Normal (Web)1"/>
    <w:basedOn w:val="Normal"/>
    <w:rsid w:val="00AE5983"/>
    <w:pPr>
      <w:spacing w:before="280" w:after="280"/>
    </w:pPr>
    <w:rPr>
      <w:rFonts w:ascii="Arial" w:hAnsi="Arial" w:cs="Arial"/>
      <w:color w:val="000000"/>
      <w:sz w:val="20"/>
      <w:szCs w:val="20"/>
    </w:rPr>
  </w:style>
  <w:style w:type="paragraph" w:styleId="ListBullet">
    <w:name w:val="List Bullet"/>
    <w:basedOn w:val="Normal"/>
    <w:rsid w:val="00AE5983"/>
    <w:pPr>
      <w:widowControl w:val="0"/>
      <w:jc w:val="both"/>
    </w:pPr>
    <w:rPr>
      <w:sz w:val="26"/>
      <w:szCs w:val="20"/>
    </w:rPr>
  </w:style>
  <w:style w:type="paragraph" w:styleId="NormalWeb">
    <w:name w:val="Normal (Web)"/>
    <w:basedOn w:val="Normal"/>
    <w:rsid w:val="00AE5983"/>
    <w:pPr>
      <w:spacing w:before="280" w:after="280"/>
    </w:pPr>
    <w:rPr>
      <w:rFonts w:ascii="Arial" w:hAnsi="Arial" w:cs="Arial"/>
      <w:color w:val="000000"/>
      <w:sz w:val="18"/>
      <w:szCs w:val="18"/>
    </w:rPr>
  </w:style>
  <w:style w:type="paragraph" w:styleId="Title">
    <w:name w:val="Title"/>
    <w:basedOn w:val="Normal"/>
    <w:next w:val="Subtitle"/>
    <w:qFormat/>
    <w:rsid w:val="00AE5983"/>
    <w:pPr>
      <w:jc w:val="center"/>
    </w:pPr>
    <w:rPr>
      <w:b/>
      <w:szCs w:val="20"/>
    </w:rPr>
  </w:style>
  <w:style w:type="paragraph" w:styleId="Subtitle">
    <w:name w:val="Subtitle"/>
    <w:basedOn w:val="Heading"/>
    <w:next w:val="BodyText"/>
    <w:qFormat/>
    <w:rsid w:val="00AE5983"/>
    <w:pPr>
      <w:jc w:val="center"/>
    </w:pPr>
    <w:rPr>
      <w:i/>
      <w:iCs/>
    </w:rPr>
  </w:style>
  <w:style w:type="paragraph" w:customStyle="1" w:styleId="2ColBold">
    <w:name w:val="2ColBold"/>
    <w:basedOn w:val="Normal"/>
    <w:rsid w:val="00AE5983"/>
    <w:pPr>
      <w:tabs>
        <w:tab w:val="left" w:pos="2160"/>
        <w:tab w:val="left" w:pos="3600"/>
        <w:tab w:val="left" w:pos="5040"/>
        <w:tab w:val="left" w:pos="6480"/>
      </w:tabs>
      <w:ind w:right="180"/>
      <w:jc w:val="both"/>
    </w:pPr>
    <w:rPr>
      <w:rFonts w:ascii="Tms Rmn" w:hAnsi="Tms Rmn"/>
      <w:b/>
      <w:szCs w:val="20"/>
    </w:rPr>
  </w:style>
  <w:style w:type="paragraph" w:customStyle="1" w:styleId="projtext">
    <w:name w:val="projtext"/>
    <w:basedOn w:val="Normal"/>
    <w:rsid w:val="00AE5983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ind w:left="180" w:right="716"/>
      <w:jc w:val="both"/>
    </w:pPr>
    <w:rPr>
      <w:rFonts w:ascii="CG Times" w:hAnsi="CG Times"/>
      <w:szCs w:val="20"/>
    </w:rPr>
  </w:style>
  <w:style w:type="paragraph" w:styleId="BalloonText">
    <w:name w:val="Balloon Text"/>
    <w:basedOn w:val="Normal"/>
    <w:rsid w:val="00AE59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AE5983"/>
    <w:pPr>
      <w:suppressLineNumbers/>
    </w:pPr>
  </w:style>
  <w:style w:type="paragraph" w:customStyle="1" w:styleId="TableHeading">
    <w:name w:val="Table Heading"/>
    <w:basedOn w:val="TableContents"/>
    <w:rsid w:val="00AE598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AE5983"/>
  </w:style>
  <w:style w:type="table" w:styleId="TableGrid">
    <w:name w:val="Table Grid"/>
    <w:basedOn w:val="TableNormal"/>
    <w:rsid w:val="00AE598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AE5983"/>
    <w:pPr>
      <w:numPr>
        <w:numId w:val="1"/>
      </w:numPr>
      <w:suppressAutoHyphens w:val="0"/>
      <w:spacing w:after="60" w:line="24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link w:val="HeaderChar"/>
    <w:rsid w:val="00AE59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E5983"/>
    <w:rPr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AE5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8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E5983"/>
    <w:pPr>
      <w:keepNext/>
      <w:tabs>
        <w:tab w:val="left" w:pos="0"/>
      </w:tabs>
      <w:ind w:left="43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E5983"/>
    <w:pPr>
      <w:keepNext/>
      <w:tabs>
        <w:tab w:val="left" w:pos="0"/>
      </w:tabs>
      <w:outlineLvl w:val="1"/>
    </w:pPr>
    <w:rPr>
      <w:rFonts w:ascii="Verdana" w:hAnsi="Verdana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AE5983"/>
    <w:pPr>
      <w:keepNext/>
      <w:tabs>
        <w:tab w:val="left" w:pos="0"/>
      </w:tabs>
      <w:ind w:right="-871"/>
      <w:outlineLvl w:val="2"/>
    </w:pPr>
    <w:rPr>
      <w:rFonts w:ascii="Verdana" w:hAnsi="Verdana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AE5983"/>
    <w:pPr>
      <w:keepNext/>
      <w:tabs>
        <w:tab w:val="left" w:pos="0"/>
      </w:tabs>
      <w:ind w:right="-871"/>
      <w:outlineLvl w:val="4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AE5983"/>
    <w:pPr>
      <w:keepNext/>
      <w:tabs>
        <w:tab w:val="left" w:pos="0"/>
      </w:tabs>
      <w:ind w:left="60" w:right="-871"/>
      <w:outlineLvl w:val="6"/>
    </w:pPr>
    <w:rPr>
      <w:rFonts w:ascii="Verdana" w:hAnsi="Verdana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AE5983"/>
    <w:pPr>
      <w:keepNext/>
      <w:tabs>
        <w:tab w:val="left" w:pos="0"/>
      </w:tabs>
      <w:ind w:right="-1080"/>
      <w:outlineLvl w:val="7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E5983"/>
    <w:rPr>
      <w:rFonts w:ascii="Wingdings" w:hAnsi="Wingdings"/>
    </w:rPr>
  </w:style>
  <w:style w:type="character" w:customStyle="1" w:styleId="WW8Num3z0">
    <w:name w:val="WW8Num3z0"/>
    <w:rsid w:val="00AE5983"/>
    <w:rPr>
      <w:rFonts w:ascii="Ɛ" w:hAnsi="Ɛ"/>
      <w:color w:val="auto"/>
    </w:rPr>
  </w:style>
  <w:style w:type="character" w:customStyle="1" w:styleId="WW8Num4z0">
    <w:name w:val="WW8Num4z0"/>
    <w:rsid w:val="00AE5983"/>
    <w:rPr>
      <w:rFonts w:ascii="Symbol" w:hAnsi="Symbol"/>
    </w:rPr>
  </w:style>
  <w:style w:type="character" w:customStyle="1" w:styleId="WW8Num5z0">
    <w:name w:val="WW8Num5z0"/>
    <w:rsid w:val="00AE5983"/>
    <w:rPr>
      <w:rFonts w:ascii="Symbol" w:hAnsi="Symbol"/>
    </w:rPr>
  </w:style>
  <w:style w:type="character" w:customStyle="1" w:styleId="Absatz-Standardschriftart">
    <w:name w:val="Absatz-Standardschriftart"/>
    <w:rsid w:val="00AE5983"/>
  </w:style>
  <w:style w:type="character" w:customStyle="1" w:styleId="WW-Absatz-Standardschriftart">
    <w:name w:val="WW-Absatz-Standardschriftart"/>
    <w:rsid w:val="00AE5983"/>
  </w:style>
  <w:style w:type="character" w:customStyle="1" w:styleId="WW8Num1z0">
    <w:name w:val="WW8Num1z0"/>
    <w:rsid w:val="00AE5983"/>
    <w:rPr>
      <w:rFonts w:ascii="Wingdings" w:hAnsi="Wingdings"/>
    </w:rPr>
  </w:style>
  <w:style w:type="character" w:customStyle="1" w:styleId="WW8Num1z1">
    <w:name w:val="WW8Num1z1"/>
    <w:rsid w:val="00AE5983"/>
    <w:rPr>
      <w:rFonts w:ascii="Courier New" w:hAnsi="Courier New"/>
    </w:rPr>
  </w:style>
  <w:style w:type="character" w:customStyle="1" w:styleId="WW8Num1z3">
    <w:name w:val="WW8Num1z3"/>
    <w:rsid w:val="00AE5983"/>
    <w:rPr>
      <w:rFonts w:ascii="Symbol" w:hAnsi="Symbol"/>
    </w:rPr>
  </w:style>
  <w:style w:type="character" w:customStyle="1" w:styleId="WW8Num2z1">
    <w:name w:val="WW8Num2z1"/>
    <w:rsid w:val="00AE5983"/>
    <w:rPr>
      <w:rFonts w:ascii="Courier New" w:hAnsi="Courier New"/>
    </w:rPr>
  </w:style>
  <w:style w:type="character" w:customStyle="1" w:styleId="WW8Num2z3">
    <w:name w:val="WW8Num2z3"/>
    <w:rsid w:val="00AE5983"/>
    <w:rPr>
      <w:rFonts w:ascii="Symbol" w:hAnsi="Symbol"/>
    </w:rPr>
  </w:style>
  <w:style w:type="character" w:customStyle="1" w:styleId="WW8Num4z1">
    <w:name w:val="WW8Num4z1"/>
    <w:rsid w:val="00AE5983"/>
    <w:rPr>
      <w:rFonts w:ascii="Courier New" w:hAnsi="Courier New" w:cs="Courier New"/>
    </w:rPr>
  </w:style>
  <w:style w:type="character" w:customStyle="1" w:styleId="WW8Num4z2">
    <w:name w:val="WW8Num4z2"/>
    <w:rsid w:val="00AE5983"/>
    <w:rPr>
      <w:rFonts w:ascii="Wingdings" w:hAnsi="Wingdings"/>
    </w:rPr>
  </w:style>
  <w:style w:type="character" w:customStyle="1" w:styleId="WW8Num5z1">
    <w:name w:val="WW8Num5z1"/>
    <w:rsid w:val="00AE5983"/>
    <w:rPr>
      <w:rFonts w:ascii="Courier New" w:hAnsi="Courier New" w:cs="Courier New"/>
    </w:rPr>
  </w:style>
  <w:style w:type="character" w:customStyle="1" w:styleId="WW8Num5z2">
    <w:name w:val="WW8Num5z2"/>
    <w:rsid w:val="00AE5983"/>
    <w:rPr>
      <w:rFonts w:ascii="Wingdings" w:hAnsi="Wingdings"/>
    </w:rPr>
  </w:style>
  <w:style w:type="character" w:customStyle="1" w:styleId="WW8Num6z0">
    <w:name w:val="WW8Num6z0"/>
    <w:rsid w:val="00AE5983"/>
    <w:rPr>
      <w:rFonts w:ascii="Symbol" w:hAnsi="Symbol"/>
    </w:rPr>
  </w:style>
  <w:style w:type="character" w:customStyle="1" w:styleId="WW8Num6z1">
    <w:name w:val="WW8Num6z1"/>
    <w:rsid w:val="00AE5983"/>
    <w:rPr>
      <w:rFonts w:ascii="Courier New" w:hAnsi="Courier New" w:cs="Courier New"/>
    </w:rPr>
  </w:style>
  <w:style w:type="character" w:customStyle="1" w:styleId="WW8Num6z2">
    <w:name w:val="WW8Num6z2"/>
    <w:rsid w:val="00AE5983"/>
    <w:rPr>
      <w:rFonts w:ascii="Wingdings" w:hAnsi="Wingdings"/>
    </w:rPr>
  </w:style>
  <w:style w:type="character" w:customStyle="1" w:styleId="WW8Num7z0">
    <w:name w:val="WW8Num7z0"/>
    <w:rsid w:val="00AE5983"/>
    <w:rPr>
      <w:rFonts w:ascii="Symbol" w:hAnsi="Symbol"/>
    </w:rPr>
  </w:style>
  <w:style w:type="character" w:customStyle="1" w:styleId="WW8Num7z1">
    <w:name w:val="WW8Num7z1"/>
    <w:rsid w:val="00AE5983"/>
    <w:rPr>
      <w:rFonts w:ascii="Courier New" w:hAnsi="Courier New" w:cs="Courier New"/>
    </w:rPr>
  </w:style>
  <w:style w:type="character" w:customStyle="1" w:styleId="WW8Num7z2">
    <w:name w:val="WW8Num7z2"/>
    <w:rsid w:val="00AE5983"/>
    <w:rPr>
      <w:rFonts w:ascii="Wingdings" w:hAnsi="Wingdings"/>
    </w:rPr>
  </w:style>
  <w:style w:type="character" w:customStyle="1" w:styleId="WW8Num8z0">
    <w:name w:val="WW8Num8z0"/>
    <w:rsid w:val="00AE5983"/>
    <w:rPr>
      <w:rFonts w:ascii="Symbol" w:hAnsi="Symbol"/>
    </w:rPr>
  </w:style>
  <w:style w:type="character" w:customStyle="1" w:styleId="WW8Num8z1">
    <w:name w:val="WW8Num8z1"/>
    <w:rsid w:val="00AE5983"/>
    <w:rPr>
      <w:rFonts w:ascii="Courier New" w:hAnsi="Courier New" w:cs="Courier New"/>
    </w:rPr>
  </w:style>
  <w:style w:type="character" w:customStyle="1" w:styleId="WW8Num8z2">
    <w:name w:val="WW8Num8z2"/>
    <w:rsid w:val="00AE5983"/>
    <w:rPr>
      <w:rFonts w:ascii="Wingdings" w:hAnsi="Wingdings"/>
    </w:rPr>
  </w:style>
  <w:style w:type="character" w:customStyle="1" w:styleId="WW8Num9z0">
    <w:name w:val="WW8Num9z0"/>
    <w:rsid w:val="00AE5983"/>
    <w:rPr>
      <w:rFonts w:ascii="Symbol" w:hAnsi="Symbol"/>
    </w:rPr>
  </w:style>
  <w:style w:type="character" w:customStyle="1" w:styleId="WW8Num9z1">
    <w:name w:val="WW8Num9z1"/>
    <w:rsid w:val="00AE5983"/>
    <w:rPr>
      <w:rFonts w:ascii="Courier New" w:hAnsi="Courier New" w:cs="Courier New"/>
    </w:rPr>
  </w:style>
  <w:style w:type="character" w:customStyle="1" w:styleId="WW8Num9z2">
    <w:name w:val="WW8Num9z2"/>
    <w:rsid w:val="00AE5983"/>
    <w:rPr>
      <w:rFonts w:ascii="Wingdings" w:hAnsi="Wingdings"/>
    </w:rPr>
  </w:style>
  <w:style w:type="character" w:customStyle="1" w:styleId="WW8Num10z0">
    <w:name w:val="WW8Num10z0"/>
    <w:rsid w:val="00AE5983"/>
    <w:rPr>
      <w:rFonts w:ascii="Symbol" w:hAnsi="Symbol"/>
    </w:rPr>
  </w:style>
  <w:style w:type="character" w:customStyle="1" w:styleId="WW8Num10z1">
    <w:name w:val="WW8Num10z1"/>
    <w:rsid w:val="00AE5983"/>
    <w:rPr>
      <w:rFonts w:ascii="Courier New" w:hAnsi="Courier New" w:cs="Courier New"/>
    </w:rPr>
  </w:style>
  <w:style w:type="character" w:customStyle="1" w:styleId="WW8Num10z2">
    <w:name w:val="WW8Num10z2"/>
    <w:rsid w:val="00AE5983"/>
    <w:rPr>
      <w:rFonts w:ascii="Wingdings" w:hAnsi="Wingdings"/>
    </w:rPr>
  </w:style>
  <w:style w:type="character" w:customStyle="1" w:styleId="WW8Num11z0">
    <w:name w:val="WW8Num11z0"/>
    <w:rsid w:val="00AE5983"/>
    <w:rPr>
      <w:rFonts w:ascii="Wingdings" w:hAnsi="Wingdings"/>
    </w:rPr>
  </w:style>
  <w:style w:type="character" w:customStyle="1" w:styleId="WW8Num11z1">
    <w:name w:val="WW8Num11z1"/>
    <w:rsid w:val="00AE5983"/>
    <w:rPr>
      <w:rFonts w:ascii="Courier New" w:hAnsi="Courier New"/>
    </w:rPr>
  </w:style>
  <w:style w:type="character" w:customStyle="1" w:styleId="WW8Num11z3">
    <w:name w:val="WW8Num11z3"/>
    <w:rsid w:val="00AE5983"/>
    <w:rPr>
      <w:rFonts w:ascii="Symbol" w:hAnsi="Symbol"/>
    </w:rPr>
  </w:style>
  <w:style w:type="character" w:styleId="PageNumber">
    <w:name w:val="page number"/>
    <w:basedOn w:val="DefaultParagraphFont"/>
    <w:rsid w:val="00AE5983"/>
  </w:style>
  <w:style w:type="character" w:customStyle="1" w:styleId="fields11">
    <w:name w:val="fields11"/>
    <w:basedOn w:val="DefaultParagraphFont"/>
    <w:rsid w:val="00AE5983"/>
    <w:rPr>
      <w:rFonts w:ascii="Verdana" w:hAnsi="Verdana"/>
      <w:b w:val="0"/>
      <w:bCs w:val="0"/>
      <w:color w:val="333333"/>
      <w:sz w:val="15"/>
      <w:szCs w:val="15"/>
      <w:u w:val="none"/>
    </w:rPr>
  </w:style>
  <w:style w:type="character" w:styleId="Hyperlink">
    <w:name w:val="Hyperlink"/>
    <w:basedOn w:val="DefaultParagraphFont"/>
    <w:rsid w:val="00AE5983"/>
    <w:rPr>
      <w:color w:val="0000FF"/>
      <w:u w:val="single"/>
    </w:rPr>
  </w:style>
  <w:style w:type="character" w:styleId="FollowedHyperlink">
    <w:name w:val="FollowedHyperlink"/>
    <w:basedOn w:val="DefaultParagraphFont"/>
    <w:rsid w:val="00AE5983"/>
    <w:rPr>
      <w:color w:val="800080"/>
      <w:u w:val="single"/>
    </w:rPr>
  </w:style>
  <w:style w:type="character" w:customStyle="1" w:styleId="balasubramanir">
    <w:name w:val="balasubramani.r"/>
    <w:basedOn w:val="DefaultParagraphFont"/>
    <w:rsid w:val="00AE5983"/>
    <w:rPr>
      <w:rFonts w:ascii="Arial" w:hAnsi="Arial" w:cs="Arial"/>
      <w:color w:val="000080"/>
      <w:sz w:val="20"/>
      <w:szCs w:val="20"/>
    </w:rPr>
  </w:style>
  <w:style w:type="paragraph" w:customStyle="1" w:styleId="Heading">
    <w:name w:val="Heading"/>
    <w:basedOn w:val="Normal"/>
    <w:next w:val="BodyText"/>
    <w:rsid w:val="00AE598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E5983"/>
    <w:pPr>
      <w:jc w:val="both"/>
    </w:pPr>
  </w:style>
  <w:style w:type="paragraph" w:styleId="List">
    <w:name w:val="List"/>
    <w:basedOn w:val="BodyText"/>
    <w:rsid w:val="00AE5983"/>
    <w:rPr>
      <w:rFonts w:cs="Tahoma"/>
    </w:rPr>
  </w:style>
  <w:style w:type="paragraph" w:styleId="Caption">
    <w:name w:val="caption"/>
    <w:basedOn w:val="Normal"/>
    <w:qFormat/>
    <w:rsid w:val="00AE598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E5983"/>
    <w:pPr>
      <w:suppressLineNumbers/>
    </w:pPr>
    <w:rPr>
      <w:rFonts w:cs="Tahoma"/>
    </w:rPr>
  </w:style>
  <w:style w:type="paragraph" w:styleId="HTMLPreformatted">
    <w:name w:val="HTML Preformatted"/>
    <w:basedOn w:val="Normal"/>
    <w:rsid w:val="00AE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paragraph" w:styleId="Footer">
    <w:name w:val="footer"/>
    <w:basedOn w:val="Normal"/>
    <w:rsid w:val="00AE5983"/>
    <w:pPr>
      <w:tabs>
        <w:tab w:val="center" w:pos="4320"/>
        <w:tab w:val="right" w:pos="8640"/>
      </w:tabs>
    </w:pPr>
  </w:style>
  <w:style w:type="paragraph" w:customStyle="1" w:styleId="Preformatted">
    <w:name w:val="Preformatted"/>
    <w:basedOn w:val="Normal"/>
    <w:rsid w:val="00AE598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BodyText2">
    <w:name w:val="Body Text 2"/>
    <w:basedOn w:val="Normal"/>
    <w:rsid w:val="00AE5983"/>
    <w:pPr>
      <w:jc w:val="both"/>
    </w:pPr>
    <w:rPr>
      <w:rFonts w:ascii="Verdana" w:hAnsi="Verdana"/>
      <w:sz w:val="20"/>
    </w:rPr>
  </w:style>
  <w:style w:type="paragraph" w:styleId="PlainText">
    <w:name w:val="Plain Text"/>
    <w:basedOn w:val="Normal"/>
    <w:rsid w:val="00AE5983"/>
    <w:rPr>
      <w:rFonts w:ascii="Courier New" w:hAnsi="Courier New"/>
      <w:sz w:val="20"/>
      <w:szCs w:val="20"/>
    </w:rPr>
  </w:style>
  <w:style w:type="paragraph" w:customStyle="1" w:styleId="NormalWeb1">
    <w:name w:val="Normal (Web)1"/>
    <w:basedOn w:val="Normal"/>
    <w:rsid w:val="00AE5983"/>
    <w:pPr>
      <w:spacing w:before="280" w:after="280"/>
    </w:pPr>
    <w:rPr>
      <w:rFonts w:ascii="Arial" w:hAnsi="Arial" w:cs="Arial"/>
      <w:color w:val="000000"/>
      <w:sz w:val="20"/>
      <w:szCs w:val="20"/>
    </w:rPr>
  </w:style>
  <w:style w:type="paragraph" w:styleId="ListBullet">
    <w:name w:val="List Bullet"/>
    <w:basedOn w:val="Normal"/>
    <w:rsid w:val="00AE5983"/>
    <w:pPr>
      <w:widowControl w:val="0"/>
      <w:jc w:val="both"/>
    </w:pPr>
    <w:rPr>
      <w:sz w:val="26"/>
      <w:szCs w:val="20"/>
    </w:rPr>
  </w:style>
  <w:style w:type="paragraph" w:styleId="NormalWeb">
    <w:name w:val="Normal (Web)"/>
    <w:basedOn w:val="Normal"/>
    <w:rsid w:val="00AE5983"/>
    <w:pPr>
      <w:spacing w:before="280" w:after="280"/>
    </w:pPr>
    <w:rPr>
      <w:rFonts w:ascii="Arial" w:hAnsi="Arial" w:cs="Arial"/>
      <w:color w:val="000000"/>
      <w:sz w:val="18"/>
      <w:szCs w:val="18"/>
    </w:rPr>
  </w:style>
  <w:style w:type="paragraph" w:styleId="Title">
    <w:name w:val="Title"/>
    <w:basedOn w:val="Normal"/>
    <w:next w:val="Subtitle"/>
    <w:qFormat/>
    <w:rsid w:val="00AE5983"/>
    <w:pPr>
      <w:jc w:val="center"/>
    </w:pPr>
    <w:rPr>
      <w:b/>
      <w:szCs w:val="20"/>
    </w:rPr>
  </w:style>
  <w:style w:type="paragraph" w:styleId="Subtitle">
    <w:name w:val="Subtitle"/>
    <w:basedOn w:val="Heading"/>
    <w:next w:val="BodyText"/>
    <w:qFormat/>
    <w:rsid w:val="00AE5983"/>
    <w:pPr>
      <w:jc w:val="center"/>
    </w:pPr>
    <w:rPr>
      <w:i/>
      <w:iCs/>
    </w:rPr>
  </w:style>
  <w:style w:type="paragraph" w:customStyle="1" w:styleId="2ColBold">
    <w:name w:val="2ColBold"/>
    <w:basedOn w:val="Normal"/>
    <w:rsid w:val="00AE5983"/>
    <w:pPr>
      <w:tabs>
        <w:tab w:val="left" w:pos="2160"/>
        <w:tab w:val="left" w:pos="3600"/>
        <w:tab w:val="left" w:pos="5040"/>
        <w:tab w:val="left" w:pos="6480"/>
      </w:tabs>
      <w:ind w:right="180"/>
      <w:jc w:val="both"/>
    </w:pPr>
    <w:rPr>
      <w:rFonts w:ascii="Tms Rmn" w:hAnsi="Tms Rmn"/>
      <w:b/>
      <w:szCs w:val="20"/>
    </w:rPr>
  </w:style>
  <w:style w:type="paragraph" w:customStyle="1" w:styleId="projtext">
    <w:name w:val="projtext"/>
    <w:basedOn w:val="Normal"/>
    <w:rsid w:val="00AE5983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ind w:left="180" w:right="716"/>
      <w:jc w:val="both"/>
    </w:pPr>
    <w:rPr>
      <w:rFonts w:ascii="CG Times" w:hAnsi="CG Times"/>
      <w:szCs w:val="20"/>
    </w:rPr>
  </w:style>
  <w:style w:type="paragraph" w:styleId="BalloonText">
    <w:name w:val="Balloon Text"/>
    <w:basedOn w:val="Normal"/>
    <w:rsid w:val="00AE59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AE5983"/>
    <w:pPr>
      <w:suppressLineNumbers/>
    </w:pPr>
  </w:style>
  <w:style w:type="paragraph" w:customStyle="1" w:styleId="TableHeading">
    <w:name w:val="Table Heading"/>
    <w:basedOn w:val="TableContents"/>
    <w:rsid w:val="00AE598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AE5983"/>
  </w:style>
  <w:style w:type="table" w:styleId="TableGrid">
    <w:name w:val="Table Grid"/>
    <w:basedOn w:val="TableNormal"/>
    <w:rsid w:val="00AE598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AE5983"/>
    <w:pPr>
      <w:numPr>
        <w:numId w:val="1"/>
      </w:numPr>
      <w:suppressAutoHyphens w:val="0"/>
      <w:spacing w:after="60" w:line="24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link w:val="HeaderChar"/>
    <w:rsid w:val="00AE59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E5983"/>
    <w:rPr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AE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ROLEN GERALD VAZ</vt:lpstr>
    </vt:vector>
  </TitlesOfParts>
  <Company>SPI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ROLEN GERALD VAZ</dc:title>
  <dc:creator>pramod</dc:creator>
  <cp:lastModifiedBy>Admin</cp:lastModifiedBy>
  <cp:revision>3</cp:revision>
  <cp:lastPrinted>2008-09-23T17:02:00Z</cp:lastPrinted>
  <dcterms:created xsi:type="dcterms:W3CDTF">2015-10-24T11:09:00Z</dcterms:created>
  <dcterms:modified xsi:type="dcterms:W3CDTF">2015-10-24T11:10:00Z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uthorEmail">
    <vt:lpwstr>balasubramanir@spinc.org</vt:lpwstr>
  </property>
  <property fmtid="{D5CDD505-2E9C-101B-9397-08002B2CF9AE}" pid="3" name="_AuthorEmailDisplayName">
    <vt:lpwstr>Balasubramani R.</vt:lpwstr>
  </property>
  <property fmtid="{D5CDD505-2E9C-101B-9397-08002B2CF9AE}" pid="4" name="_PreviousAdHocReviewCycleID">
    <vt:i4>691490877</vt:i4>
  </property>
  <property fmtid="{D5CDD505-2E9C-101B-9397-08002B2CF9AE}" pid="5" name="_AdHocReviewCycleID">
    <vt:i4>-983205598</vt:i4>
  </property>
  <property fmtid="{D5CDD505-2E9C-101B-9397-08002B2CF9AE}" pid="6" name="_ReviewingToolsShownOnce">
    <vt:lpwstr/>
  </property>
</Properties>
</file>